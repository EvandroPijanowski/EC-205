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F06BBC" w14:textId="1B0D52F4" w:rsidR="0009003B" w:rsidRPr="00025F1F" w:rsidRDefault="0009003B">
      <w:pPr>
        <w:pStyle w:val="Ttulo11"/>
        <w:jc w:val="center"/>
        <w:rPr>
          <w:rFonts w:ascii="Arial" w:hAnsi="Arial" w:cs="Arial"/>
          <w:b/>
          <w:sz w:val="36"/>
        </w:rPr>
      </w:pPr>
      <w:r w:rsidRPr="00025F1F">
        <w:rPr>
          <w:rFonts w:cs="Arial"/>
          <w:b/>
          <w:sz w:val="36"/>
        </w:rPr>
        <w:t>D</w:t>
      </w:r>
      <w:r w:rsidR="00A25AB2">
        <w:rPr>
          <w:rFonts w:cs="Arial"/>
          <w:b/>
          <w:sz w:val="36"/>
        </w:rPr>
        <w:t>ES</w:t>
      </w:r>
      <w:r w:rsidRPr="00025F1F">
        <w:rPr>
          <w:rFonts w:cs="Arial"/>
          <w:b/>
          <w:sz w:val="36"/>
        </w:rPr>
        <w:t xml:space="preserve"> - Documento de </w:t>
      </w:r>
      <w:r w:rsidR="00A25AB2">
        <w:rPr>
          <w:rFonts w:cs="Arial"/>
          <w:b/>
          <w:sz w:val="36"/>
        </w:rPr>
        <w:t xml:space="preserve">Engenharia de </w:t>
      </w:r>
      <w:r w:rsidRPr="00025F1F">
        <w:rPr>
          <w:rFonts w:cs="Arial"/>
          <w:b/>
          <w:sz w:val="36"/>
        </w:rPr>
        <w:t>Software</w:t>
      </w:r>
      <w:r w:rsidR="00A60644">
        <w:rPr>
          <w:rFonts w:cs="Arial"/>
          <w:b/>
          <w:sz w:val="36"/>
        </w:rPr>
        <w:t xml:space="preserve"> </w:t>
      </w:r>
    </w:p>
    <w:p w14:paraId="10F06BBD" w14:textId="77777777" w:rsidR="0009003B" w:rsidRDefault="0009003B">
      <w:pPr>
        <w:jc w:val="center"/>
        <w:rPr>
          <w:rFonts w:ascii="Arial" w:hAnsi="Arial" w:cs="Arial"/>
        </w:rPr>
      </w:pPr>
    </w:p>
    <w:p w14:paraId="10F06BBE" w14:textId="77777777" w:rsidR="0009003B" w:rsidRDefault="0009003B">
      <w:pPr>
        <w:jc w:val="center"/>
        <w:rPr>
          <w:rFonts w:ascii="Arial" w:hAnsi="Arial" w:cs="Arial"/>
        </w:rPr>
      </w:pPr>
    </w:p>
    <w:p w14:paraId="10F06BBF" w14:textId="77777777" w:rsidR="0009003B" w:rsidRDefault="0009003B">
      <w:pPr>
        <w:jc w:val="center"/>
        <w:rPr>
          <w:rFonts w:ascii="Arial" w:hAnsi="Arial" w:cs="Arial"/>
        </w:rPr>
      </w:pPr>
    </w:p>
    <w:p w14:paraId="10F06BC0" w14:textId="77777777" w:rsidR="0009003B" w:rsidRDefault="0009003B">
      <w:pPr>
        <w:jc w:val="center"/>
        <w:rPr>
          <w:rFonts w:ascii="Arial" w:hAnsi="Arial" w:cs="Arial"/>
        </w:rPr>
      </w:pPr>
    </w:p>
    <w:p w14:paraId="10F06BC1" w14:textId="77777777" w:rsidR="0009003B" w:rsidRDefault="0009003B">
      <w:pPr>
        <w:jc w:val="center"/>
        <w:rPr>
          <w:rFonts w:ascii="Arial" w:hAnsi="Arial" w:cs="Arial"/>
        </w:rPr>
      </w:pPr>
    </w:p>
    <w:p w14:paraId="10F06BC2" w14:textId="77777777" w:rsidR="0009003B" w:rsidRDefault="0009003B">
      <w:pPr>
        <w:jc w:val="center"/>
        <w:rPr>
          <w:rFonts w:ascii="Arial" w:hAnsi="Arial" w:cs="Arial"/>
        </w:rPr>
      </w:pPr>
    </w:p>
    <w:p w14:paraId="10F06BC3" w14:textId="77777777" w:rsidR="0009003B" w:rsidRDefault="0009003B">
      <w:pPr>
        <w:jc w:val="center"/>
        <w:rPr>
          <w:rFonts w:ascii="Arial" w:hAnsi="Arial" w:cs="Arial"/>
        </w:rPr>
      </w:pPr>
    </w:p>
    <w:p w14:paraId="10F06BC4" w14:textId="77777777" w:rsidR="0009003B" w:rsidRDefault="0009003B">
      <w:pPr>
        <w:jc w:val="center"/>
        <w:rPr>
          <w:rFonts w:ascii="Arial" w:hAnsi="Arial" w:cs="Arial"/>
        </w:rPr>
      </w:pPr>
    </w:p>
    <w:p w14:paraId="10F06BC5" w14:textId="77777777" w:rsidR="0009003B" w:rsidRDefault="0009003B">
      <w:pPr>
        <w:jc w:val="center"/>
        <w:rPr>
          <w:rFonts w:ascii="Arial" w:hAnsi="Arial" w:cs="Arial"/>
        </w:rPr>
      </w:pPr>
    </w:p>
    <w:p w14:paraId="10F06BC6" w14:textId="77777777" w:rsidR="0009003B" w:rsidRDefault="0009003B">
      <w:pPr>
        <w:jc w:val="center"/>
        <w:rPr>
          <w:rFonts w:ascii="Arial" w:hAnsi="Arial" w:cs="Arial"/>
        </w:rPr>
      </w:pPr>
    </w:p>
    <w:p w14:paraId="10F06BC7" w14:textId="77777777" w:rsidR="0009003B" w:rsidRDefault="0009003B">
      <w:pPr>
        <w:jc w:val="center"/>
        <w:rPr>
          <w:rFonts w:ascii="Arial" w:hAnsi="Arial" w:cs="Arial"/>
        </w:rPr>
      </w:pPr>
    </w:p>
    <w:p w14:paraId="10F06BC8" w14:textId="77777777" w:rsidR="0009003B" w:rsidRDefault="0009003B">
      <w:pPr>
        <w:jc w:val="center"/>
        <w:rPr>
          <w:rFonts w:ascii="Arial" w:hAnsi="Arial" w:cs="Arial"/>
        </w:rPr>
      </w:pPr>
    </w:p>
    <w:p w14:paraId="10F06BC9" w14:textId="3F12ED02" w:rsidR="0009003B" w:rsidRDefault="00E90A75">
      <w:pPr>
        <w:pStyle w:val="Title-Revision"/>
        <w:spacing w:before="240"/>
        <w:jc w:val="center"/>
        <w:rPr>
          <w:rFonts w:cs="Arial"/>
        </w:rPr>
      </w:pPr>
      <w:r>
        <w:rPr>
          <w:rFonts w:cs="Arial"/>
        </w:rPr>
        <w:t xml:space="preserve">Versão: </w:t>
      </w:r>
      <w:r w:rsidR="00240BB3">
        <w:rPr>
          <w:rFonts w:cs="Arial"/>
        </w:rPr>
        <w:t>0.1</w:t>
      </w:r>
    </w:p>
    <w:p w14:paraId="10F06BCA" w14:textId="40C90BF9" w:rsidR="0009003B" w:rsidRDefault="009A0F06">
      <w:pPr>
        <w:pStyle w:val="Title-Date"/>
        <w:spacing w:after="240"/>
        <w:jc w:val="center"/>
        <w:rPr>
          <w:rFonts w:cs="Arial"/>
        </w:rPr>
      </w:pPr>
      <w:r>
        <w:rPr>
          <w:rFonts w:cs="Arial"/>
        </w:rPr>
        <w:t>04</w:t>
      </w:r>
      <w:r w:rsidR="00407C6A">
        <w:rPr>
          <w:rFonts w:cs="Arial"/>
        </w:rPr>
        <w:t xml:space="preserve"> de </w:t>
      </w:r>
      <w:r>
        <w:rPr>
          <w:rFonts w:cs="Arial"/>
        </w:rPr>
        <w:t>Março</w:t>
      </w:r>
      <w:r w:rsidR="00407C6A">
        <w:rPr>
          <w:rFonts w:cs="Arial"/>
        </w:rPr>
        <w:t xml:space="preserve"> de </w:t>
      </w:r>
      <w:r>
        <w:rPr>
          <w:rFonts w:cs="Arial"/>
        </w:rPr>
        <w:t>2018</w:t>
      </w:r>
    </w:p>
    <w:p w14:paraId="10F06BCB" w14:textId="2E4AF5F5" w:rsidR="0009003B" w:rsidRPr="00240BB3" w:rsidRDefault="00A955C3">
      <w:pPr>
        <w:pStyle w:val="Title-Name"/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Square Deal</w:t>
      </w:r>
    </w:p>
    <w:p w14:paraId="10F06BCC" w14:textId="77777777" w:rsidR="0009003B" w:rsidRDefault="0009003B">
      <w:pPr>
        <w:pStyle w:val="Title-Name"/>
        <w:spacing w:before="0" w:after="0"/>
        <w:jc w:val="center"/>
        <w:rPr>
          <w:rFonts w:cs="Arial"/>
        </w:rPr>
      </w:pPr>
    </w:p>
    <w:p w14:paraId="10F06BCD" w14:textId="77777777" w:rsidR="0009003B" w:rsidRDefault="0009003B">
      <w:pPr>
        <w:pStyle w:val="Title-Name"/>
        <w:spacing w:before="0" w:after="0"/>
        <w:jc w:val="center"/>
        <w:rPr>
          <w:rFonts w:cs="Arial"/>
        </w:rPr>
      </w:pPr>
    </w:p>
    <w:p w14:paraId="120E3484" w14:textId="77777777" w:rsidR="007C25D7" w:rsidRPr="007C25D7" w:rsidRDefault="007C25D7" w:rsidP="007C25D7">
      <w:pPr>
        <w:pStyle w:val="Title-Filename"/>
      </w:pPr>
    </w:p>
    <w:p w14:paraId="10F06BCF" w14:textId="067623B2" w:rsidR="0009003B" w:rsidRPr="00577512" w:rsidRDefault="009A0F06">
      <w:pPr>
        <w:pStyle w:val="Title-Name"/>
        <w:spacing w:before="0" w:after="0"/>
        <w:jc w:val="center"/>
        <w:rPr>
          <w:rFonts w:cs="Arial"/>
          <w:b/>
        </w:rPr>
      </w:pPr>
      <w:r w:rsidRPr="00577512">
        <w:rPr>
          <w:rFonts w:cs="Arial"/>
          <w:b/>
        </w:rPr>
        <w:t>Cícero Henrique Maciel Penha</w:t>
      </w:r>
    </w:p>
    <w:p w14:paraId="2C3E9C59" w14:textId="12D496CA" w:rsidR="007C25D7" w:rsidRDefault="009A0F06" w:rsidP="009A0F06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Evandro Pijanowski Andrade</w:t>
      </w:r>
    </w:p>
    <w:p w14:paraId="10F06BD0" w14:textId="77777777" w:rsidR="0009003B" w:rsidRDefault="0009003B">
      <w:pPr>
        <w:pStyle w:val="Title-Name"/>
        <w:spacing w:before="0" w:after="0"/>
        <w:jc w:val="center"/>
        <w:rPr>
          <w:rFonts w:cs="Arial"/>
        </w:rPr>
      </w:pPr>
    </w:p>
    <w:p w14:paraId="10F06BD1" w14:textId="77777777" w:rsidR="0009003B" w:rsidRDefault="0009003B">
      <w:pPr>
        <w:pStyle w:val="Title-Name"/>
        <w:spacing w:before="0" w:after="0"/>
        <w:jc w:val="center"/>
        <w:rPr>
          <w:rFonts w:cs="Arial"/>
        </w:rPr>
      </w:pPr>
    </w:p>
    <w:p w14:paraId="10F06BD2" w14:textId="77777777" w:rsidR="0009003B" w:rsidRDefault="0009003B">
      <w:pPr>
        <w:pStyle w:val="Title-Filename"/>
        <w:spacing w:before="240" w:after="240"/>
        <w:jc w:val="center"/>
        <w:rPr>
          <w:rFonts w:cs="Arial"/>
        </w:rPr>
      </w:pPr>
    </w:p>
    <w:p w14:paraId="00A97B95" w14:textId="77777777" w:rsidR="009A0F06" w:rsidRPr="009A0F06" w:rsidRDefault="009A0F06" w:rsidP="009A0F06">
      <w:pPr>
        <w:pStyle w:val="Title-Date"/>
      </w:pPr>
    </w:p>
    <w:p w14:paraId="10F06BD4" w14:textId="151B5AB9" w:rsidR="0009003B" w:rsidRDefault="007821A6">
      <w:pPr>
        <w:pStyle w:val="Title-Filename"/>
        <w:spacing w:before="240" w:after="240"/>
        <w:jc w:val="center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FILENAME   \* MERGEFORMAT </w:instrText>
      </w:r>
      <w:r>
        <w:rPr>
          <w:rFonts w:cs="Arial"/>
        </w:rPr>
        <w:fldChar w:fldCharType="separate"/>
      </w:r>
      <w:r w:rsidR="00CB7CB9" w:rsidRPr="00CB7CB9">
        <w:rPr>
          <w:rFonts w:cs="Arial"/>
          <w:noProof/>
        </w:rPr>
        <w:t>EC20</w:t>
      </w:r>
      <w:r w:rsidR="0086567D">
        <w:rPr>
          <w:rFonts w:cs="Arial"/>
          <w:noProof/>
        </w:rPr>
        <w:t>5</w:t>
      </w:r>
      <w:r w:rsidR="00CB7CB9" w:rsidRPr="00CB7CB9">
        <w:rPr>
          <w:rFonts w:cs="Arial"/>
          <w:noProof/>
        </w:rPr>
        <w:t xml:space="preserve"> -</w:t>
      </w:r>
      <w:r w:rsidR="009546D5">
        <w:rPr>
          <w:rFonts w:cs="Arial"/>
          <w:noProof/>
        </w:rPr>
        <w:t xml:space="preserve"> AulaLab </w:t>
      </w:r>
      <w:r w:rsidR="009A0F06">
        <w:rPr>
          <w:rFonts w:cs="Arial"/>
          <w:noProof/>
        </w:rPr>
        <w:t>L1</w:t>
      </w:r>
      <w:r w:rsidR="009546D5">
        <w:rPr>
          <w:rFonts w:cs="Arial"/>
          <w:noProof/>
        </w:rPr>
        <w:t xml:space="preserve"> -</w:t>
      </w:r>
      <w:r w:rsidR="00CB7CB9" w:rsidRPr="00CB7CB9">
        <w:rPr>
          <w:rFonts w:cs="Arial"/>
          <w:noProof/>
        </w:rPr>
        <w:t xml:space="preserve"> Documento Engenharia de Software</w:t>
      </w:r>
      <w:r w:rsidR="00922279">
        <w:rPr>
          <w:rFonts w:cs="Arial"/>
          <w:noProof/>
        </w:rPr>
        <w:t>.docx</w:t>
      </w:r>
      <w:r>
        <w:rPr>
          <w:rFonts w:cs="Arial"/>
        </w:rPr>
        <w:fldChar w:fldCharType="end"/>
      </w:r>
    </w:p>
    <w:p w14:paraId="10F06BD5" w14:textId="77777777" w:rsidR="0009003B" w:rsidRDefault="0009003B">
      <w:pPr>
        <w:sectPr w:rsidR="0009003B" w:rsidSect="009E046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10F06BD6" w14:textId="77777777" w:rsidR="0009003B" w:rsidRDefault="0009003B">
      <w:pPr>
        <w:pStyle w:val="Heading1-FormatOnly"/>
      </w:pPr>
      <w:bookmarkStart w:id="0" w:name="_Toc459891773"/>
      <w:r>
        <w:lastRenderedPageBreak/>
        <w:t>Tabela de Revisões</w:t>
      </w:r>
      <w:bookmarkEnd w:id="0"/>
    </w:p>
    <w:tbl>
      <w:tblPr>
        <w:tblW w:w="10752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035"/>
        <w:gridCol w:w="1407"/>
        <w:gridCol w:w="3346"/>
        <w:gridCol w:w="1701"/>
        <w:gridCol w:w="1843"/>
        <w:gridCol w:w="1420"/>
      </w:tblGrid>
      <w:tr w:rsidR="00240BB3" w14:paraId="4FF54235" w14:textId="77777777" w:rsidTr="00AD6438">
        <w:trPr>
          <w:cantSplit/>
          <w:tblHeader/>
          <w:jc w:val="center"/>
        </w:trPr>
        <w:tc>
          <w:tcPr>
            <w:tcW w:w="10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14:paraId="3F74D1A8" w14:textId="77777777" w:rsidR="00240BB3" w:rsidRDefault="00240BB3" w:rsidP="00AD6438">
            <w:pPr>
              <w:pStyle w:val="Table-ColHead"/>
              <w:jc w:val="center"/>
            </w:pPr>
            <w:r>
              <w:t>Versão</w:t>
            </w:r>
          </w:p>
        </w:tc>
        <w:tc>
          <w:tcPr>
            <w:tcW w:w="140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103" w:type="dxa"/>
            </w:tcMar>
            <w:vAlign w:val="center"/>
          </w:tcPr>
          <w:p w14:paraId="7F9BF9DC" w14:textId="77777777" w:rsidR="00240BB3" w:rsidRDefault="00240BB3" w:rsidP="00AD6438">
            <w:pPr>
              <w:pStyle w:val="Table-ColHead"/>
              <w:jc w:val="center"/>
            </w:pPr>
            <w:r>
              <w:t>Principais Autores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103" w:type="dxa"/>
            </w:tcMar>
            <w:vAlign w:val="center"/>
          </w:tcPr>
          <w:p w14:paraId="1DCD7957" w14:textId="77777777" w:rsidR="00240BB3" w:rsidRDefault="00240BB3" w:rsidP="00AD6438">
            <w:pPr>
              <w:pStyle w:val="Table-ColHead"/>
              <w:jc w:val="center"/>
            </w:pPr>
            <w:r>
              <w:t>Descrição da Versão</w:t>
            </w:r>
          </w:p>
        </w:tc>
        <w:tc>
          <w:tcPr>
            <w:tcW w:w="170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103" w:type="dxa"/>
            </w:tcMar>
            <w:vAlign w:val="center"/>
          </w:tcPr>
          <w:p w14:paraId="6EB4C15D" w14:textId="77777777" w:rsidR="00240BB3" w:rsidRDefault="00240BB3" w:rsidP="00AD6438">
            <w:pPr>
              <w:pStyle w:val="Table-ColHead"/>
              <w:jc w:val="center"/>
            </w:pPr>
            <w:r>
              <w:t>Data de Término</w:t>
            </w:r>
          </w:p>
        </w:tc>
        <w:tc>
          <w:tcPr>
            <w:tcW w:w="326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7F7F7F" w:themeFill="text1" w:themeFillTint="80"/>
            <w:tcMar>
              <w:left w:w="103" w:type="dxa"/>
            </w:tcMar>
            <w:vAlign w:val="center"/>
          </w:tcPr>
          <w:p w14:paraId="276B06EC" w14:textId="77777777" w:rsidR="00240BB3" w:rsidRDefault="00240BB3" w:rsidP="00AD6438">
            <w:pPr>
              <w:pStyle w:val="Table-ColHead"/>
              <w:jc w:val="center"/>
            </w:pPr>
            <w:r>
              <w:t>Aprovação e data</w:t>
            </w:r>
          </w:p>
        </w:tc>
      </w:tr>
      <w:tr w:rsidR="00240BB3" w14:paraId="04D69EF4" w14:textId="77777777" w:rsidTr="00240BB3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14:paraId="0EF9C71F" w14:textId="77777777" w:rsidR="00240BB3" w:rsidRDefault="00240BB3" w:rsidP="00240BB3">
            <w:pPr>
              <w:jc w:val="center"/>
            </w:pPr>
            <w:r>
              <w:t>V0.1</w:t>
            </w:r>
          </w:p>
        </w:tc>
        <w:tc>
          <w:tcPr>
            <w:tcW w:w="140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BBCDB2A" w14:textId="77777777" w:rsidR="00240BB3" w:rsidRPr="00577512" w:rsidRDefault="00EE14EF" w:rsidP="009546D5">
            <w:pPr>
              <w:snapToGrid w:val="0"/>
              <w:jc w:val="center"/>
              <w:rPr>
                <w:b/>
              </w:rPr>
            </w:pPr>
            <w:r w:rsidRPr="00577512">
              <w:rPr>
                <w:b/>
              </w:rPr>
              <w:t>Cícero</w:t>
            </w:r>
          </w:p>
          <w:p w14:paraId="2EDD4A8C" w14:textId="33B6269B" w:rsidR="00EE14EF" w:rsidRPr="009546D5" w:rsidRDefault="00EE14EF" w:rsidP="009546D5">
            <w:pPr>
              <w:snapToGrid w:val="0"/>
              <w:jc w:val="center"/>
            </w:pPr>
            <w:r>
              <w:t>Evandro</w:t>
            </w:r>
          </w:p>
        </w:tc>
        <w:tc>
          <w:tcPr>
            <w:tcW w:w="334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A819640" w14:textId="77777777" w:rsidR="00240BB3" w:rsidRDefault="00240BB3" w:rsidP="00240BB3">
            <w:pPr>
              <w:snapToGrid w:val="0"/>
              <w:jc w:val="center"/>
            </w:pPr>
            <w:r>
              <w:t>Introdução, Escopo e Descrição de Funcionamento.</w:t>
            </w:r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86E1AB2" w14:textId="3317AB73" w:rsidR="00240BB3" w:rsidRDefault="00B70C32" w:rsidP="00B70C32">
            <w:pPr>
              <w:snapToGrid w:val="0"/>
              <w:jc w:val="center"/>
            </w:pPr>
            <w:r>
              <w:t>06</w:t>
            </w:r>
            <w:r w:rsidR="00CF1394">
              <w:t>/</w:t>
            </w:r>
            <w:r>
              <w:t>03</w:t>
            </w:r>
            <w:r w:rsidR="00CF1394">
              <w:t>/</w:t>
            </w:r>
            <w:r>
              <w:t>2018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3030BD6" w14:textId="7E4A9B2C" w:rsidR="00240BB3" w:rsidRPr="00302529" w:rsidRDefault="003A6850" w:rsidP="003B540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Ensley</w:t>
            </w:r>
          </w:p>
        </w:tc>
        <w:tc>
          <w:tcPr>
            <w:tcW w:w="1420" w:type="dxa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6E9DD2B" w14:textId="58734FF3" w:rsidR="00240BB3" w:rsidRDefault="00A41A85" w:rsidP="00AD6438">
            <w:pPr>
              <w:snapToGrid w:val="0"/>
              <w:jc w:val="center"/>
            </w:pPr>
            <w:r>
              <w:t>10/03/2018</w:t>
            </w:r>
          </w:p>
        </w:tc>
      </w:tr>
      <w:tr w:rsidR="00240BB3" w14:paraId="6F93DD8D" w14:textId="77777777" w:rsidTr="00240BB3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14:paraId="389CB282" w14:textId="4730BC57" w:rsidR="00240BB3" w:rsidRDefault="00240BB3" w:rsidP="00240BB3">
            <w:pPr>
              <w:jc w:val="center"/>
            </w:pPr>
            <w:r>
              <w:t>V0.2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255B796" w14:textId="77777777" w:rsidR="00240BB3" w:rsidRPr="00A41A85" w:rsidRDefault="009F0E9C" w:rsidP="009546D5">
            <w:pPr>
              <w:snapToGrid w:val="0"/>
              <w:jc w:val="center"/>
              <w:rPr>
                <w:b/>
              </w:rPr>
            </w:pPr>
            <w:r w:rsidRPr="00A41A85">
              <w:rPr>
                <w:b/>
              </w:rPr>
              <w:t>Cícero</w:t>
            </w:r>
          </w:p>
          <w:p w14:paraId="664114F8" w14:textId="7ACC0D30" w:rsidR="009F0E9C" w:rsidRDefault="009F0E9C" w:rsidP="009546D5">
            <w:pPr>
              <w:snapToGrid w:val="0"/>
              <w:jc w:val="center"/>
            </w:pPr>
            <w:r>
              <w:t>Evandro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9CE5C63" w14:textId="77777777" w:rsidR="00240BB3" w:rsidRDefault="00240BB3" w:rsidP="00240BB3">
            <w:pPr>
              <w:snapToGrid w:val="0"/>
              <w:jc w:val="center"/>
            </w:pPr>
            <w:r w:rsidRPr="004E19FF">
              <w:t xml:space="preserve">Requisitos Funcionais, Diagrama de </w:t>
            </w:r>
            <w:r>
              <w:t xml:space="preserve">Casos de uso, Fluxo de Eventos e </w:t>
            </w:r>
            <w:r w:rsidRPr="004E19FF">
              <w:t>Requisitos Não Funcionais.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BB2A31" w14:textId="0E0744B2" w:rsidR="00240BB3" w:rsidRDefault="009F0E9C" w:rsidP="009F0E9C">
            <w:pPr>
              <w:snapToGrid w:val="0"/>
              <w:jc w:val="center"/>
            </w:pPr>
            <w:r>
              <w:t>13</w:t>
            </w:r>
            <w:r w:rsidR="00CF1394">
              <w:t>/</w:t>
            </w:r>
            <w:r>
              <w:t>03</w:t>
            </w:r>
            <w:r w:rsidR="00CF1394">
              <w:t>/</w:t>
            </w:r>
            <w:r>
              <w:t>2018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34E66AE" w14:textId="110A56BD" w:rsidR="00240BB3" w:rsidRPr="00302529" w:rsidRDefault="003A6850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Ensley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1C5E2A0" w14:textId="6D2FA204" w:rsidR="00240BB3" w:rsidRDefault="00A41A85" w:rsidP="00AD6438">
            <w:pPr>
              <w:snapToGrid w:val="0"/>
              <w:jc w:val="center"/>
            </w:pPr>
            <w:r>
              <w:t>17/03/2018</w:t>
            </w:r>
          </w:p>
        </w:tc>
      </w:tr>
      <w:tr w:rsidR="00990424" w14:paraId="31C6ADD0" w14:textId="77777777" w:rsidTr="00990424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14:paraId="450917A4" w14:textId="55502F27" w:rsidR="00990424" w:rsidRDefault="00990424" w:rsidP="00240BB3">
            <w:pPr>
              <w:jc w:val="center"/>
            </w:pPr>
            <w:r>
              <w:t>V0.3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8DCD4A2" w14:textId="7A0DAB50" w:rsidR="00990424" w:rsidRDefault="00990424" w:rsidP="00240BB3">
            <w:pPr>
              <w:snapToGrid w:val="0"/>
              <w:jc w:val="center"/>
            </w:pPr>
            <w:r w:rsidRPr="00A41A85">
              <w:rPr>
                <w:b/>
              </w:rPr>
              <w:t xml:space="preserve">Cícero </w:t>
            </w:r>
            <w:r>
              <w:br/>
              <w:t>Evandro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9721CF0" w14:textId="77777777" w:rsidR="00990424" w:rsidRPr="00A41A85" w:rsidRDefault="00990424" w:rsidP="00990424">
            <w:pPr>
              <w:pStyle w:val="Default"/>
              <w:rPr>
                <w:color w:val="auto"/>
                <w:szCs w:val="20"/>
                <w:lang w:eastAsia="zh-C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62"/>
            </w:tblGrid>
            <w:tr w:rsidR="00990424" w14:paraId="3CA89286" w14:textId="77777777" w:rsidTr="00990424">
              <w:trPr>
                <w:trHeight w:val="110"/>
              </w:trPr>
              <w:tc>
                <w:tcPr>
                  <w:tcW w:w="0" w:type="auto"/>
                </w:tcPr>
                <w:p w14:paraId="29CD1B99" w14:textId="77777777" w:rsidR="00990424" w:rsidRPr="00A41A85" w:rsidRDefault="00990424" w:rsidP="00990424">
                  <w:pPr>
                    <w:pStyle w:val="Default"/>
                    <w:rPr>
                      <w:color w:val="auto"/>
                      <w:szCs w:val="20"/>
                      <w:lang w:eastAsia="zh-CN"/>
                    </w:rPr>
                  </w:pPr>
                  <w:r w:rsidRPr="00A41A85">
                    <w:rPr>
                      <w:color w:val="auto"/>
                      <w:szCs w:val="20"/>
                      <w:lang w:eastAsia="zh-CN"/>
                    </w:rPr>
                    <w:t xml:space="preserve"> C</w:t>
                  </w:r>
                  <w:r>
                    <w:rPr>
                      <w:color w:val="auto"/>
                      <w:szCs w:val="20"/>
                      <w:lang w:eastAsia="zh-CN"/>
                    </w:rPr>
                    <w:t>ronograma de Atividades</w:t>
                  </w:r>
                </w:p>
              </w:tc>
            </w:tr>
          </w:tbl>
          <w:p w14:paraId="1AD60D77" w14:textId="73C74931" w:rsidR="00990424" w:rsidRPr="004E19FF" w:rsidRDefault="00990424" w:rsidP="00240BB3">
            <w:pPr>
              <w:snapToGrid w:val="0"/>
              <w:jc w:val="center"/>
            </w:pP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0CF5411" w14:textId="5D86E15B" w:rsidR="00990424" w:rsidRDefault="00990424" w:rsidP="00AD6438">
            <w:pPr>
              <w:snapToGrid w:val="0"/>
              <w:jc w:val="center"/>
            </w:pPr>
            <w:r>
              <w:t>20/03/2018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CD8CEBE" w14:textId="54AE5AD7" w:rsidR="00990424" w:rsidRPr="00302529" w:rsidRDefault="003A6850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Ensley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4801C33" w14:textId="2D74190C" w:rsidR="00990424" w:rsidRDefault="005316BE" w:rsidP="00AD6438">
            <w:pPr>
              <w:snapToGrid w:val="0"/>
              <w:jc w:val="center"/>
            </w:pPr>
            <w:r>
              <w:t>25</w:t>
            </w:r>
            <w:r w:rsidR="00990424">
              <w:t>/03/2018</w:t>
            </w:r>
          </w:p>
        </w:tc>
      </w:tr>
      <w:tr w:rsidR="00990424" w14:paraId="3AA5DAC1" w14:textId="77777777" w:rsidTr="00990424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14:paraId="22FDB8DD" w14:textId="0E3918B3" w:rsidR="00990424" w:rsidRDefault="00990424" w:rsidP="00240BB3">
            <w:pPr>
              <w:jc w:val="center"/>
            </w:pPr>
            <w:r>
              <w:t>V0.4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F227597" w14:textId="77777777" w:rsidR="00990424" w:rsidRDefault="00990424" w:rsidP="00240BB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Cícero </w:t>
            </w:r>
          </w:p>
          <w:p w14:paraId="7AA9C388" w14:textId="55C14DED" w:rsidR="00990424" w:rsidRPr="00990424" w:rsidRDefault="00990424" w:rsidP="00240BB3">
            <w:pPr>
              <w:snapToGrid w:val="0"/>
              <w:jc w:val="center"/>
            </w:pPr>
            <w:r w:rsidRPr="00990424">
              <w:t>Evandro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DBF4306" w14:textId="499C0A51" w:rsidR="00990424" w:rsidRPr="00A41A85" w:rsidRDefault="00990424" w:rsidP="00990424">
            <w:pPr>
              <w:pStyle w:val="Default"/>
              <w:rPr>
                <w:color w:val="auto"/>
                <w:szCs w:val="20"/>
                <w:lang w:eastAsia="zh-CN"/>
              </w:rPr>
            </w:pPr>
            <w:r>
              <w:rPr>
                <w:color w:val="auto"/>
                <w:szCs w:val="20"/>
                <w:lang w:eastAsia="zh-CN"/>
              </w:rPr>
              <w:t>Especificação de Requisitos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D7B1885" w14:textId="0244A2CA" w:rsidR="00990424" w:rsidRDefault="00990424" w:rsidP="00AD6438">
            <w:pPr>
              <w:snapToGrid w:val="0"/>
              <w:jc w:val="center"/>
            </w:pPr>
            <w:r>
              <w:t>10/04/2018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66869E7" w14:textId="3FDFBD34" w:rsidR="00990424" w:rsidRDefault="003A6850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Ensley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EB3969D" w14:textId="7E4CC2E4" w:rsidR="00990424" w:rsidRDefault="002D1C07" w:rsidP="00AD6438">
            <w:pPr>
              <w:snapToGrid w:val="0"/>
              <w:jc w:val="center"/>
            </w:pPr>
            <w:r>
              <w:t>21/04/2018</w:t>
            </w:r>
          </w:p>
        </w:tc>
      </w:tr>
      <w:tr w:rsidR="002D1C07" w14:paraId="3096A326" w14:textId="77777777" w:rsidTr="00990424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14:paraId="55070DE8" w14:textId="23164E7B" w:rsidR="002D1C07" w:rsidRDefault="002D1C07" w:rsidP="002D1C07">
            <w:pPr>
              <w:jc w:val="center"/>
            </w:pPr>
            <w:r>
              <w:t>V0.5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AAD6463" w14:textId="27CEB323" w:rsidR="002D1C07" w:rsidRDefault="002D1C07" w:rsidP="00240BB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Cícero </w:t>
            </w:r>
            <w:r>
              <w:rPr>
                <w:b/>
              </w:rPr>
              <w:br/>
            </w:r>
            <w:r w:rsidRPr="002D1C07">
              <w:t>Evandro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8F0DB0B" w14:textId="2FC9F89C" w:rsidR="002D1C07" w:rsidRDefault="002D1C07" w:rsidP="00990424">
            <w:pPr>
              <w:pStyle w:val="Default"/>
              <w:rPr>
                <w:color w:val="auto"/>
                <w:szCs w:val="20"/>
                <w:lang w:eastAsia="zh-CN"/>
              </w:rPr>
            </w:pPr>
            <w:r>
              <w:rPr>
                <w:color w:val="auto"/>
                <w:szCs w:val="20"/>
                <w:lang w:eastAsia="zh-CN"/>
              </w:rPr>
              <w:t>Diagramas de casos de uso e fluxos de eventos de casos de uso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B100DDD" w14:textId="61DDAE9F" w:rsidR="002D1C07" w:rsidRDefault="002D1C07" w:rsidP="00AD6438">
            <w:pPr>
              <w:snapToGrid w:val="0"/>
              <w:jc w:val="center"/>
            </w:pPr>
            <w:r>
              <w:t>24/04/2018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1F09B19" w14:textId="056A383B" w:rsidR="002D1C07" w:rsidRDefault="003A6850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Ensley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67AD053" w14:textId="157D350B" w:rsidR="002D1C07" w:rsidRPr="007A3EB7" w:rsidRDefault="007A3EB7" w:rsidP="00AD6438">
            <w:pPr>
              <w:snapToGrid w:val="0"/>
              <w:jc w:val="center"/>
            </w:pPr>
            <w:r w:rsidRPr="007A3EB7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12/05/2018</w:t>
            </w:r>
          </w:p>
        </w:tc>
      </w:tr>
      <w:tr w:rsidR="007A3EB7" w14:paraId="6D4EA675" w14:textId="77777777" w:rsidTr="00990424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14:paraId="26AB6A89" w14:textId="7D54B67C" w:rsidR="007A3EB7" w:rsidRDefault="007A3EB7" w:rsidP="002D1C07">
            <w:pPr>
              <w:jc w:val="center"/>
            </w:pPr>
            <w:r>
              <w:t>V0.6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922BEBF" w14:textId="67DC67B4" w:rsidR="007A3EB7" w:rsidRPr="007A3EB7" w:rsidRDefault="007A3EB7" w:rsidP="00240BB3">
            <w:pPr>
              <w:snapToGrid w:val="0"/>
              <w:jc w:val="center"/>
            </w:pPr>
            <w:r>
              <w:rPr>
                <w:b/>
              </w:rPr>
              <w:t>Cícero</w:t>
            </w:r>
            <w:r>
              <w:rPr>
                <w:b/>
              </w:rPr>
              <w:br/>
            </w:r>
            <w:r>
              <w:t>Evandro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4FC68F8" w14:textId="3135F5AB" w:rsidR="007A3EB7" w:rsidRDefault="007A3EB7" w:rsidP="00990424">
            <w:pPr>
              <w:pStyle w:val="Default"/>
              <w:rPr>
                <w:color w:val="auto"/>
                <w:szCs w:val="20"/>
                <w:lang w:eastAsia="zh-CN"/>
              </w:rPr>
            </w:pPr>
            <w:r>
              <w:rPr>
                <w:noProof/>
              </w:rPr>
              <w:t>Storyboarding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253EC27" w14:textId="71744BA4" w:rsidR="007A3EB7" w:rsidRDefault="007A3EB7" w:rsidP="00AD6438">
            <w:pPr>
              <w:snapToGrid w:val="0"/>
              <w:jc w:val="center"/>
            </w:pPr>
            <w:r>
              <w:t>15/05/2018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89769E3" w14:textId="56FBD5B9" w:rsidR="007A3EB7" w:rsidRDefault="003A6850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Ensley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3C5FB83" w14:textId="539CFDDD" w:rsidR="007A3EB7" w:rsidRPr="007A3EB7" w:rsidRDefault="000B748D" w:rsidP="00AD6438">
            <w:pPr>
              <w:snapToGrid w:val="0"/>
              <w:jc w:val="center"/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0B748D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28/05/2018</w:t>
            </w:r>
          </w:p>
        </w:tc>
      </w:tr>
      <w:tr w:rsidR="000B748D" w14:paraId="7F308F1A" w14:textId="77777777" w:rsidTr="00990424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14:paraId="44B1FE7D" w14:textId="079AB713" w:rsidR="000B748D" w:rsidRDefault="000B748D" w:rsidP="002D1C07">
            <w:pPr>
              <w:jc w:val="center"/>
            </w:pPr>
            <w:r>
              <w:t>V0.7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B7CDE3E" w14:textId="15BA506B" w:rsidR="000B748D" w:rsidRDefault="000B748D" w:rsidP="00240BB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Cícero</w:t>
            </w:r>
            <w:r>
              <w:rPr>
                <w:b/>
              </w:rPr>
              <w:br/>
            </w:r>
            <w:r>
              <w:t>Evandro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066F2C1" w14:textId="13AD2A34" w:rsidR="000B748D" w:rsidRDefault="001E0AAD" w:rsidP="00990424">
            <w:pPr>
              <w:pStyle w:val="Default"/>
              <w:rPr>
                <w:noProof/>
              </w:rPr>
            </w:pPr>
            <w:r>
              <w:rPr>
                <w:noProof/>
              </w:rPr>
              <w:t>Diagrama de Classe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87B7DE7" w14:textId="7538CDC7" w:rsidR="000B748D" w:rsidRDefault="001E0AAD" w:rsidP="00AD6438">
            <w:pPr>
              <w:snapToGrid w:val="0"/>
              <w:jc w:val="center"/>
            </w:pPr>
            <w:r>
              <w:t>05/06/2018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499CBB5" w14:textId="1642ED15" w:rsidR="000B748D" w:rsidRDefault="003A6850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Ensley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B2896DE" w14:textId="754397D2" w:rsidR="000B748D" w:rsidRPr="007A3EB7" w:rsidRDefault="003A6850" w:rsidP="00AD6438">
            <w:pPr>
              <w:snapToGrid w:val="0"/>
              <w:jc w:val="center"/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10/06/208</w:t>
            </w:r>
          </w:p>
        </w:tc>
      </w:tr>
      <w:tr w:rsidR="000B748D" w14:paraId="0972790E" w14:textId="77777777" w:rsidTr="00990424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14:paraId="5D16AC1A" w14:textId="556E1517" w:rsidR="000B748D" w:rsidRDefault="000B748D" w:rsidP="002D1C07">
            <w:pPr>
              <w:jc w:val="center"/>
            </w:pPr>
            <w:r>
              <w:t>V0.8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9D54553" w14:textId="27ABD9D6" w:rsidR="000B748D" w:rsidRDefault="000B748D" w:rsidP="00240BB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Cícero</w:t>
            </w:r>
            <w:r>
              <w:rPr>
                <w:b/>
              </w:rPr>
              <w:br/>
            </w:r>
            <w:r>
              <w:t>Evandro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5D15FDD" w14:textId="1F3B30AC" w:rsidR="000B748D" w:rsidRDefault="001E0AAD" w:rsidP="00990424">
            <w:pPr>
              <w:pStyle w:val="Default"/>
              <w:rPr>
                <w:noProof/>
              </w:rPr>
            </w:pPr>
            <w:r>
              <w:rPr>
                <w:noProof/>
              </w:rPr>
              <w:t>Diagrama de Atividades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C576B8B" w14:textId="3A6B619A" w:rsidR="000B748D" w:rsidRDefault="001E0AAD" w:rsidP="00AD6438">
            <w:pPr>
              <w:snapToGrid w:val="0"/>
              <w:jc w:val="center"/>
            </w:pPr>
            <w:r>
              <w:t>05/06/2018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0C56732" w14:textId="208DEE10" w:rsidR="000B748D" w:rsidRDefault="003A6850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Ensley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014CFBF" w14:textId="35591DE2" w:rsidR="000B748D" w:rsidRPr="007A3EB7" w:rsidRDefault="003A6850" w:rsidP="00AD6438">
            <w:pPr>
              <w:snapToGrid w:val="0"/>
              <w:jc w:val="center"/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10/06/2018</w:t>
            </w:r>
          </w:p>
        </w:tc>
      </w:tr>
      <w:tr w:rsidR="003A6850" w14:paraId="1F7BA121" w14:textId="77777777" w:rsidTr="00990424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14:paraId="42077B6C" w14:textId="2E698495" w:rsidR="003A6850" w:rsidRDefault="003A6850" w:rsidP="002D1C07">
            <w:pPr>
              <w:jc w:val="center"/>
            </w:pPr>
            <w:r>
              <w:t>V0.9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FDD7C54" w14:textId="77777777" w:rsidR="003A6850" w:rsidRDefault="003A6850" w:rsidP="00240BB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Cícero</w:t>
            </w:r>
          </w:p>
          <w:p w14:paraId="3416B873" w14:textId="78693782" w:rsidR="003A6850" w:rsidRPr="003A6850" w:rsidRDefault="003A6850" w:rsidP="00240BB3">
            <w:pPr>
              <w:snapToGrid w:val="0"/>
              <w:jc w:val="center"/>
            </w:pPr>
            <w:r>
              <w:t>Evandro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6AEE1ED" w14:textId="2D7B7BA8" w:rsidR="003A6850" w:rsidRDefault="003A6850" w:rsidP="00990424">
            <w:pPr>
              <w:pStyle w:val="Default"/>
              <w:rPr>
                <w:noProof/>
              </w:rPr>
            </w:pPr>
            <w:r>
              <w:rPr>
                <w:noProof/>
              </w:rPr>
              <w:t>Diagrama de Pacotes e Diagrama de sequências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E1E2C3E" w14:textId="36DC3F85" w:rsidR="003A6850" w:rsidRDefault="003A6850" w:rsidP="00AD6438">
            <w:pPr>
              <w:snapToGrid w:val="0"/>
              <w:jc w:val="center"/>
            </w:pPr>
            <w:r>
              <w:t>17/06/2018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6943CFC" w14:textId="7FF28E76" w:rsidR="003A6850" w:rsidRDefault="003A6850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Ensley</w:t>
            </w:r>
            <w:bookmarkStart w:id="1" w:name="_GoBack"/>
            <w:bookmarkEnd w:id="1"/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FF4700E" w14:textId="77777777" w:rsidR="003A6850" w:rsidRPr="007A3EB7" w:rsidRDefault="003A6850" w:rsidP="00AD6438">
            <w:pPr>
              <w:snapToGrid w:val="0"/>
              <w:jc w:val="center"/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</w:p>
        </w:tc>
      </w:tr>
    </w:tbl>
    <w:p w14:paraId="10F06BD7" w14:textId="6EF790A8" w:rsidR="0009003B" w:rsidRPr="00240BB3" w:rsidRDefault="0009003B">
      <w:pPr>
        <w:pStyle w:val="Comment"/>
        <w:rPr>
          <w:i w:val="0"/>
        </w:rPr>
      </w:pPr>
    </w:p>
    <w:p w14:paraId="2F61DA01" w14:textId="71BB747F" w:rsidR="00240BB3" w:rsidRPr="00240BB3" w:rsidRDefault="00240BB3">
      <w:pPr>
        <w:pStyle w:val="Comment"/>
        <w:rPr>
          <w:i w:val="0"/>
        </w:rPr>
      </w:pPr>
    </w:p>
    <w:p w14:paraId="3F7114A9" w14:textId="77777777" w:rsidR="00240BB3" w:rsidRPr="00240BB3" w:rsidRDefault="00240BB3">
      <w:pPr>
        <w:pStyle w:val="Comment"/>
        <w:rPr>
          <w:i w:val="0"/>
        </w:rPr>
      </w:pPr>
    </w:p>
    <w:p w14:paraId="10F06BE5" w14:textId="77777777" w:rsidR="0009003B" w:rsidRDefault="0009003B">
      <w:pPr>
        <w:pStyle w:val="Table-Text"/>
        <w:spacing w:before="0" w:after="0"/>
      </w:pPr>
    </w:p>
    <w:p w14:paraId="10F06BE6" w14:textId="77777777" w:rsidR="0009003B" w:rsidRDefault="0009003B">
      <w:pPr>
        <w:pStyle w:val="Heading1-FormatOnly"/>
        <w:spacing w:after="120"/>
        <w:sectPr w:rsidR="0009003B" w:rsidSect="009E04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" w:name="_Toc459891774"/>
      <w:r>
        <w:lastRenderedPageBreak/>
        <w:t>Índice</w:t>
      </w:r>
      <w:bookmarkEnd w:id="2"/>
    </w:p>
    <w:p w14:paraId="39D095C1" w14:textId="63363C65" w:rsidR="00E85ABB" w:rsidRDefault="0009003B" w:rsidP="00E85ABB">
      <w:pPr>
        <w:pStyle w:val="Sumrio1"/>
        <w:tabs>
          <w:tab w:val="clear" w:pos="864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 w:rsidRPr="00157D36">
        <w:rPr>
          <w:color w:val="000000" w:themeColor="text1"/>
        </w:rPr>
        <w:fldChar w:fldCharType="begin"/>
      </w:r>
      <w:r w:rsidRPr="00157D36">
        <w:rPr>
          <w:color w:val="000000" w:themeColor="text1"/>
        </w:rPr>
        <w:instrText xml:space="preserve"> TOC </w:instrText>
      </w:r>
      <w:r w:rsidRPr="00157D36">
        <w:rPr>
          <w:color w:val="000000" w:themeColor="text1"/>
        </w:rPr>
        <w:fldChar w:fldCharType="separate"/>
      </w:r>
      <w:r w:rsidR="00E85ABB">
        <w:rPr>
          <w:noProof/>
        </w:rPr>
        <w:t>Tabela de Revisões</w:t>
      </w:r>
      <w:r w:rsidR="00E85ABB">
        <w:rPr>
          <w:noProof/>
        </w:rPr>
        <w:tab/>
      </w:r>
      <w:r w:rsidR="00E85ABB">
        <w:rPr>
          <w:noProof/>
        </w:rPr>
        <w:fldChar w:fldCharType="begin"/>
      </w:r>
      <w:r w:rsidR="00E85ABB">
        <w:rPr>
          <w:noProof/>
        </w:rPr>
        <w:instrText xml:space="preserve"> PAGEREF _Toc459891773 \h </w:instrText>
      </w:r>
      <w:r w:rsidR="00E85ABB">
        <w:rPr>
          <w:noProof/>
        </w:rPr>
      </w:r>
      <w:r w:rsidR="00E85ABB">
        <w:rPr>
          <w:noProof/>
        </w:rPr>
        <w:fldChar w:fldCharType="separate"/>
      </w:r>
      <w:r w:rsidR="000B485B">
        <w:rPr>
          <w:noProof/>
        </w:rPr>
        <w:t>2</w:t>
      </w:r>
      <w:r w:rsidR="00E85ABB">
        <w:rPr>
          <w:noProof/>
        </w:rPr>
        <w:fldChar w:fldCharType="end"/>
      </w:r>
    </w:p>
    <w:p w14:paraId="120DDFB0" w14:textId="5388AD8E" w:rsidR="00E85ABB" w:rsidRDefault="00E85ABB" w:rsidP="00E85ABB">
      <w:pPr>
        <w:pStyle w:val="Sumrio1"/>
        <w:tabs>
          <w:tab w:val="clear" w:pos="864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_Toc459891774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3</w:t>
      </w:r>
      <w:r>
        <w:rPr>
          <w:noProof/>
        </w:rPr>
        <w:fldChar w:fldCharType="end"/>
      </w:r>
    </w:p>
    <w:p w14:paraId="394B1CDC" w14:textId="1974ADA2" w:rsidR="00E85ABB" w:rsidRDefault="00E85ABB" w:rsidP="00E85ABB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_Toc459891775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4</w:t>
      </w:r>
      <w:r>
        <w:rPr>
          <w:noProof/>
        </w:rPr>
        <w:fldChar w:fldCharType="end"/>
      </w:r>
    </w:p>
    <w:p w14:paraId="119EE710" w14:textId="29D079FB" w:rsidR="00E85ABB" w:rsidRDefault="00E85ABB" w:rsidP="00E85ABB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_Toc459891776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5</w:t>
      </w:r>
      <w:r>
        <w:rPr>
          <w:noProof/>
        </w:rPr>
        <w:fldChar w:fldCharType="end"/>
      </w:r>
    </w:p>
    <w:p w14:paraId="1812FAB3" w14:textId="7B735D7E" w:rsidR="00E85ABB" w:rsidRDefault="00E85ABB" w:rsidP="00E85ABB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_Toc459891777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6</w:t>
      </w:r>
      <w:r>
        <w:rPr>
          <w:noProof/>
        </w:rPr>
        <w:fldChar w:fldCharType="end"/>
      </w:r>
    </w:p>
    <w:p w14:paraId="2B286D1C" w14:textId="2AFD2681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7B3C9C">
        <w:rPr>
          <w:noProof/>
          <w:color w:val="000000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Definições, Acrônimos e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_Toc459891778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6</w:t>
      </w:r>
      <w:r>
        <w:rPr>
          <w:noProof/>
        </w:rPr>
        <w:fldChar w:fldCharType="end"/>
      </w:r>
    </w:p>
    <w:p w14:paraId="48EE9AF8" w14:textId="38E2A094" w:rsidR="00E85ABB" w:rsidRDefault="00E85ABB" w:rsidP="00E85ABB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_Toc459891779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7</w:t>
      </w:r>
      <w:r>
        <w:rPr>
          <w:noProof/>
        </w:rPr>
        <w:fldChar w:fldCharType="end"/>
      </w:r>
    </w:p>
    <w:p w14:paraId="04BC0718" w14:textId="00EC3A08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_Toc459891780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7</w:t>
      </w:r>
      <w:r>
        <w:rPr>
          <w:noProof/>
        </w:rPr>
        <w:fldChar w:fldCharType="end"/>
      </w:r>
    </w:p>
    <w:p w14:paraId="3C68E5E2" w14:textId="662A32AD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7B3C9C">
        <w:rPr>
          <w:noProof/>
          <w:color w:val="000000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_Toc459891781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7</w:t>
      </w:r>
      <w:r>
        <w:rPr>
          <w:noProof/>
        </w:rPr>
        <w:fldChar w:fldCharType="end"/>
      </w:r>
    </w:p>
    <w:p w14:paraId="1F47D17E" w14:textId="6A53C509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7B3C9C">
        <w:rPr>
          <w:noProof/>
          <w:color w:val="000000"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Descrição de funcionamento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_Toc459891782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7</w:t>
      </w:r>
      <w:r>
        <w:rPr>
          <w:noProof/>
        </w:rPr>
        <w:fldChar w:fldCharType="end"/>
      </w:r>
    </w:p>
    <w:p w14:paraId="213C7FB4" w14:textId="5E8B8398" w:rsidR="00E85ABB" w:rsidRDefault="00E85ABB" w:rsidP="00E85ABB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Especificação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_Toc459891783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9</w:t>
      </w:r>
      <w:r>
        <w:rPr>
          <w:noProof/>
        </w:rPr>
        <w:fldChar w:fldCharType="end"/>
      </w:r>
    </w:p>
    <w:p w14:paraId="28FBE752" w14:textId="3C8B8211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_Toc459891784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9</w:t>
      </w:r>
      <w:r>
        <w:rPr>
          <w:noProof/>
        </w:rPr>
        <w:fldChar w:fldCharType="end"/>
      </w:r>
    </w:p>
    <w:p w14:paraId="62E600D7" w14:textId="3CB1A921" w:rsidR="00E85ABB" w:rsidRDefault="00E85ABB" w:rsidP="00E85ABB">
      <w:pPr>
        <w:pStyle w:val="Sumrio3"/>
        <w:tabs>
          <w:tab w:val="clear" w:pos="8640"/>
          <w:tab w:val="left" w:pos="1132"/>
          <w:tab w:val="right" w:leader="dot" w:pos="1077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Req.1 - Efetuar o cadastro dos clientes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_Toc459891785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9</w:t>
      </w:r>
      <w:r>
        <w:rPr>
          <w:noProof/>
        </w:rPr>
        <w:fldChar w:fldCharType="end"/>
      </w:r>
    </w:p>
    <w:p w14:paraId="2CBB1FF5" w14:textId="7C83CCA2" w:rsidR="00E85ABB" w:rsidRDefault="00E85ABB" w:rsidP="00E85ABB">
      <w:pPr>
        <w:pStyle w:val="Sumrio3"/>
        <w:tabs>
          <w:tab w:val="clear" w:pos="8640"/>
          <w:tab w:val="left" w:pos="1132"/>
          <w:tab w:val="right" w:leader="dot" w:pos="1077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Req.2 - Exibir o relatório de backups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_Toc459891786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9</w:t>
      </w:r>
      <w:r>
        <w:rPr>
          <w:noProof/>
        </w:rPr>
        <w:fldChar w:fldCharType="end"/>
      </w:r>
    </w:p>
    <w:p w14:paraId="21C5CA67" w14:textId="44D3667D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_Toc459891787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10</w:t>
      </w:r>
      <w:r>
        <w:rPr>
          <w:noProof/>
        </w:rPr>
        <w:fldChar w:fldCharType="end"/>
      </w:r>
    </w:p>
    <w:p w14:paraId="3BF2A770" w14:textId="5C2D3D77" w:rsidR="00E85ABB" w:rsidRDefault="00E85ABB" w:rsidP="00E85ABB">
      <w:pPr>
        <w:pStyle w:val="Sumrio3"/>
        <w:tabs>
          <w:tab w:val="clear" w:pos="8640"/>
          <w:tab w:val="left" w:pos="1132"/>
          <w:tab w:val="right" w:leader="dot" w:pos="1077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Descrição dos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_Toc459891788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10</w:t>
      </w:r>
      <w:r>
        <w:rPr>
          <w:noProof/>
        </w:rPr>
        <w:fldChar w:fldCharType="end"/>
      </w:r>
    </w:p>
    <w:p w14:paraId="670E3B3E" w14:textId="4B723F93" w:rsidR="00E85ABB" w:rsidRDefault="00E85ABB" w:rsidP="00E85ABB">
      <w:pPr>
        <w:pStyle w:val="Sumrio3"/>
        <w:tabs>
          <w:tab w:val="clear" w:pos="8640"/>
          <w:tab w:val="left" w:pos="1132"/>
          <w:tab w:val="right" w:leader="dot" w:pos="1077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_Toc459891789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10</w:t>
      </w:r>
      <w:r>
        <w:rPr>
          <w:noProof/>
        </w:rPr>
        <w:fldChar w:fldCharType="end"/>
      </w:r>
    </w:p>
    <w:p w14:paraId="2803A546" w14:textId="391C5EAE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Fluxos de Eventos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_Toc459891790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11</w:t>
      </w:r>
      <w:r>
        <w:rPr>
          <w:noProof/>
        </w:rPr>
        <w:fldChar w:fldCharType="end"/>
      </w:r>
    </w:p>
    <w:p w14:paraId="2EE8298D" w14:textId="2A2F29D8" w:rsidR="00E85ABB" w:rsidRDefault="00E85ABB" w:rsidP="00E85ABB">
      <w:pPr>
        <w:pStyle w:val="Sumrio3"/>
        <w:tabs>
          <w:tab w:val="clear" w:pos="8640"/>
          <w:tab w:val="left" w:pos="1132"/>
          <w:tab w:val="right" w:leader="dot" w:pos="1077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Login do 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_Toc459891791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11</w:t>
      </w:r>
      <w:r>
        <w:rPr>
          <w:noProof/>
        </w:rPr>
        <w:fldChar w:fldCharType="end"/>
      </w:r>
    </w:p>
    <w:p w14:paraId="1B8EC5C4" w14:textId="3667854A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_Toc459891792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12</w:t>
      </w:r>
      <w:r>
        <w:rPr>
          <w:noProof/>
        </w:rPr>
        <w:fldChar w:fldCharType="end"/>
      </w:r>
    </w:p>
    <w:p w14:paraId="4F45A4E1" w14:textId="5D4146EA" w:rsidR="00E85ABB" w:rsidRDefault="00E85ABB" w:rsidP="00E85ABB">
      <w:pPr>
        <w:pStyle w:val="Sumrio3"/>
        <w:tabs>
          <w:tab w:val="clear" w:pos="8640"/>
          <w:tab w:val="left" w:pos="1132"/>
          <w:tab w:val="right" w:leader="dot" w:pos="1077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Req.91 - Utilizar Windows como sistema operacional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_Toc459891793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12</w:t>
      </w:r>
      <w:r>
        <w:rPr>
          <w:noProof/>
        </w:rPr>
        <w:fldChar w:fldCharType="end"/>
      </w:r>
    </w:p>
    <w:p w14:paraId="3DD319D0" w14:textId="3FABDB8D" w:rsidR="00E85ABB" w:rsidRDefault="00E85ABB" w:rsidP="00E85ABB">
      <w:pPr>
        <w:pStyle w:val="Sumrio3"/>
        <w:tabs>
          <w:tab w:val="clear" w:pos="8640"/>
          <w:tab w:val="left" w:pos="1132"/>
          <w:tab w:val="right" w:leader="dot" w:pos="1077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_Toc459891794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12</w:t>
      </w:r>
      <w:r>
        <w:rPr>
          <w:noProof/>
        </w:rPr>
        <w:fldChar w:fldCharType="end"/>
      </w:r>
    </w:p>
    <w:p w14:paraId="669224BD" w14:textId="4358EFBA" w:rsidR="00E85ABB" w:rsidRDefault="00E85ABB" w:rsidP="00E85ABB">
      <w:pPr>
        <w:pStyle w:val="Sumrio4"/>
        <w:tabs>
          <w:tab w:val="left" w:pos="1698"/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Req.92 - O tempo da geração de relatório não deve exceder 1 segundo.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_Toc459891795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12</w:t>
      </w:r>
      <w:r>
        <w:rPr>
          <w:noProof/>
        </w:rPr>
        <w:fldChar w:fldCharType="end"/>
      </w:r>
    </w:p>
    <w:p w14:paraId="0F98613F" w14:textId="61508B09" w:rsidR="00E85ABB" w:rsidRDefault="00E85ABB" w:rsidP="00E85ABB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Projeto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_Toc459891796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13</w:t>
      </w:r>
      <w:r>
        <w:rPr>
          <w:noProof/>
        </w:rPr>
        <w:fldChar w:fldCharType="end"/>
      </w:r>
    </w:p>
    <w:p w14:paraId="63D767A8" w14:textId="211491E9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Modelo Entidade-Relacionamento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_Toc459891797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13</w:t>
      </w:r>
      <w:r>
        <w:rPr>
          <w:noProof/>
        </w:rPr>
        <w:fldChar w:fldCharType="end"/>
      </w:r>
    </w:p>
    <w:p w14:paraId="59B07398" w14:textId="688841F1" w:rsidR="00E85ABB" w:rsidRDefault="00E85ABB" w:rsidP="00E85ABB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Projeto 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_Toc459891798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14</w:t>
      </w:r>
      <w:r>
        <w:rPr>
          <w:noProof/>
        </w:rPr>
        <w:fldChar w:fldCharType="end"/>
      </w:r>
    </w:p>
    <w:p w14:paraId="614F66B5" w14:textId="6F27DCB7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_Toc459891799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14</w:t>
      </w:r>
      <w:r>
        <w:rPr>
          <w:noProof/>
        </w:rPr>
        <w:fldChar w:fldCharType="end"/>
      </w:r>
    </w:p>
    <w:p w14:paraId="3E241B73" w14:textId="4F09552B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Sequência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_Toc459891800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14</w:t>
      </w:r>
      <w:r>
        <w:rPr>
          <w:noProof/>
        </w:rPr>
        <w:fldChar w:fldCharType="end"/>
      </w:r>
    </w:p>
    <w:p w14:paraId="0A3DE19F" w14:textId="2B4EDCEE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Pacotes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_Toc459891801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15</w:t>
      </w:r>
      <w:r>
        <w:rPr>
          <w:noProof/>
        </w:rPr>
        <w:fldChar w:fldCharType="end"/>
      </w:r>
    </w:p>
    <w:p w14:paraId="0305583F" w14:textId="08B0594D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_Toc459891802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15</w:t>
      </w:r>
      <w:r>
        <w:rPr>
          <w:noProof/>
        </w:rPr>
        <w:fldChar w:fldCharType="end"/>
      </w:r>
    </w:p>
    <w:p w14:paraId="7F17274C" w14:textId="769DFD86" w:rsidR="00E85ABB" w:rsidRDefault="00E85ABB" w:rsidP="00E85ABB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_Toc459891803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16</w:t>
      </w:r>
      <w:r>
        <w:rPr>
          <w:noProof/>
        </w:rPr>
        <w:fldChar w:fldCharType="end"/>
      </w:r>
    </w:p>
    <w:p w14:paraId="364B9A94" w14:textId="68391642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Storyboarding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_Toc459891804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16</w:t>
      </w:r>
      <w:r>
        <w:rPr>
          <w:noProof/>
        </w:rPr>
        <w:fldChar w:fldCharType="end"/>
      </w:r>
    </w:p>
    <w:p w14:paraId="0D75F603" w14:textId="3C6C6EF6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Estrutura Analítica do Projeto - 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_Toc459891805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16</w:t>
      </w:r>
      <w:r>
        <w:rPr>
          <w:noProof/>
        </w:rPr>
        <w:fldChar w:fldCharType="end"/>
      </w:r>
    </w:p>
    <w:p w14:paraId="016B8731" w14:textId="6C8CE899" w:rsidR="00E85ABB" w:rsidRDefault="00E85ABB" w:rsidP="00E85ABB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Cronograma de 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_Toc459891806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17</w:t>
      </w:r>
      <w:r>
        <w:rPr>
          <w:noProof/>
        </w:rPr>
        <w:fldChar w:fldCharType="end"/>
      </w:r>
    </w:p>
    <w:p w14:paraId="152E1BD3" w14:textId="238751D7" w:rsidR="00E85ABB" w:rsidRDefault="00E85ABB" w:rsidP="00E85ABB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Bibliografias de 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_Toc459891807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18</w:t>
      </w:r>
      <w:r>
        <w:rPr>
          <w:noProof/>
        </w:rPr>
        <w:fldChar w:fldCharType="end"/>
      </w:r>
    </w:p>
    <w:p w14:paraId="24EE29E6" w14:textId="650DE800" w:rsidR="00E85ABB" w:rsidRDefault="00E85ABB" w:rsidP="00E85ABB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Bibliografia de Imagens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_Toc459891808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19</w:t>
      </w:r>
      <w:r>
        <w:rPr>
          <w:noProof/>
        </w:rPr>
        <w:fldChar w:fldCharType="end"/>
      </w:r>
    </w:p>
    <w:p w14:paraId="10F06C05" w14:textId="172D2426" w:rsidR="0009003B" w:rsidRDefault="0009003B" w:rsidP="00E85ABB">
      <w:pPr>
        <w:pStyle w:val="Sumrio1"/>
        <w:tabs>
          <w:tab w:val="clear" w:pos="8640"/>
          <w:tab w:val="right" w:leader="dot" w:pos="9404"/>
          <w:tab w:val="right" w:leader="dot" w:pos="10773"/>
        </w:tabs>
        <w:spacing w:before="0" w:after="0"/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57D36">
        <w:rPr>
          <w:color w:val="000000" w:themeColor="text1"/>
        </w:rPr>
        <w:fldChar w:fldCharType="end"/>
      </w:r>
    </w:p>
    <w:p w14:paraId="10F06C07" w14:textId="77777777" w:rsidR="0009003B" w:rsidRDefault="0009003B">
      <w:pPr>
        <w:pStyle w:val="Ttulo1"/>
        <w:tabs>
          <w:tab w:val="left" w:pos="720"/>
          <w:tab w:val="right" w:leader="dot" w:pos="8640"/>
        </w:tabs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3" w:name="_Toc459891775"/>
      <w:r>
        <w:lastRenderedPageBreak/>
        <w:t>Lista de Figuras</w:t>
      </w:r>
      <w:bookmarkEnd w:id="3"/>
    </w:p>
    <w:p w14:paraId="1545D75C" w14:textId="7CA45332" w:rsidR="009546D5" w:rsidRDefault="0009003B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9546D5" w:rsidRPr="009C0996">
        <w:rPr>
          <w:b/>
          <w:noProof/>
        </w:rPr>
        <w:t xml:space="preserve">Figura 1 - </w:t>
      </w:r>
      <w:r w:rsidR="009546D5" w:rsidRPr="009C0996">
        <w:rPr>
          <w:noProof/>
        </w:rPr>
        <w:t>Exemplo da implementação.</w:t>
      </w:r>
      <w:r w:rsidR="009546D5">
        <w:rPr>
          <w:noProof/>
        </w:rPr>
        <w:tab/>
      </w:r>
      <w:r w:rsidR="009546D5">
        <w:rPr>
          <w:noProof/>
        </w:rPr>
        <w:fldChar w:fldCharType="begin"/>
      </w:r>
      <w:r w:rsidR="009546D5">
        <w:rPr>
          <w:noProof/>
        </w:rPr>
        <w:instrText xml:space="preserve"> PAGEREF _Toc472106228 \h </w:instrText>
      </w:r>
      <w:r w:rsidR="009546D5">
        <w:rPr>
          <w:noProof/>
        </w:rPr>
      </w:r>
      <w:r w:rsidR="009546D5">
        <w:rPr>
          <w:noProof/>
        </w:rPr>
        <w:fldChar w:fldCharType="separate"/>
      </w:r>
      <w:r w:rsidR="000B485B">
        <w:rPr>
          <w:noProof/>
        </w:rPr>
        <w:t>7</w:t>
      </w:r>
      <w:r w:rsidR="009546D5">
        <w:rPr>
          <w:noProof/>
        </w:rPr>
        <w:fldChar w:fldCharType="end"/>
      </w:r>
    </w:p>
    <w:p w14:paraId="33639700" w14:textId="195E83F2" w:rsidR="009546D5" w:rsidRDefault="009546D5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C0996">
        <w:rPr>
          <w:b/>
          <w:noProof/>
        </w:rPr>
        <w:t>Figura 2 -</w:t>
      </w:r>
      <w:r w:rsidRPr="009C0996">
        <w:rPr>
          <w:noProof/>
        </w:rPr>
        <w:t xml:space="preserve"> Diagrama do &lt;Projeto&gt;.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_Toc472106229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8</w:t>
      </w:r>
      <w:r>
        <w:rPr>
          <w:noProof/>
        </w:rPr>
        <w:fldChar w:fldCharType="end"/>
      </w:r>
    </w:p>
    <w:p w14:paraId="0EA4A5C8" w14:textId="33E5112D" w:rsidR="009546D5" w:rsidRDefault="009546D5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C0996">
        <w:rPr>
          <w:b/>
          <w:noProof/>
        </w:rPr>
        <w:t>Figura 3 -</w:t>
      </w:r>
      <w:r w:rsidRPr="009C0996">
        <w:rPr>
          <w:noProof/>
        </w:rPr>
        <w:t xml:space="preserve"> Fluxograma do &lt;Projeto&gt;.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_Toc472106230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8</w:t>
      </w:r>
      <w:r>
        <w:rPr>
          <w:noProof/>
        </w:rPr>
        <w:fldChar w:fldCharType="end"/>
      </w:r>
    </w:p>
    <w:p w14:paraId="5D78A7C5" w14:textId="63D9433D" w:rsidR="009546D5" w:rsidRDefault="009546D5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C0996">
        <w:rPr>
          <w:b/>
          <w:noProof/>
        </w:rPr>
        <w:t>Figura 4 -</w:t>
      </w:r>
      <w:r w:rsidRPr="009C0996">
        <w:rPr>
          <w:noProof/>
        </w:rPr>
        <w:t xml:space="preserve"> Diagrama de casos de uso.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_Toc472106231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10</w:t>
      </w:r>
      <w:r>
        <w:rPr>
          <w:noProof/>
        </w:rPr>
        <w:fldChar w:fldCharType="end"/>
      </w:r>
    </w:p>
    <w:p w14:paraId="78C920A8" w14:textId="0200CDB0" w:rsidR="009546D5" w:rsidRDefault="009546D5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C0996">
        <w:rPr>
          <w:b/>
          <w:noProof/>
        </w:rPr>
        <w:t>Figura 5 -</w:t>
      </w:r>
      <w:r w:rsidRPr="009C0996">
        <w:rPr>
          <w:noProof/>
        </w:rPr>
        <w:t xml:space="preserve"> Modelo Entidade-Relacionamento.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_Toc472106232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13</w:t>
      </w:r>
      <w:r>
        <w:rPr>
          <w:noProof/>
        </w:rPr>
        <w:fldChar w:fldCharType="end"/>
      </w:r>
    </w:p>
    <w:p w14:paraId="56F6C30B" w14:textId="63A17E98" w:rsidR="009546D5" w:rsidRDefault="009546D5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C0996">
        <w:rPr>
          <w:b/>
          <w:noProof/>
        </w:rPr>
        <w:t>Figura 6 -</w:t>
      </w:r>
      <w:r w:rsidRPr="009C0996">
        <w:rPr>
          <w:noProof/>
        </w:rPr>
        <w:t xml:space="preserve"> Diagrama de classes.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_Toc472106233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14</w:t>
      </w:r>
      <w:r>
        <w:rPr>
          <w:noProof/>
        </w:rPr>
        <w:fldChar w:fldCharType="end"/>
      </w:r>
    </w:p>
    <w:p w14:paraId="53A55A22" w14:textId="369BBD6A" w:rsidR="009546D5" w:rsidRDefault="009546D5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C0996">
        <w:rPr>
          <w:b/>
          <w:noProof/>
        </w:rPr>
        <w:t>Figura 7 -</w:t>
      </w:r>
      <w:r w:rsidRPr="009C0996">
        <w:rPr>
          <w:noProof/>
        </w:rPr>
        <w:t xml:space="preserve"> Diagrama de sequência.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_Toc472106234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14</w:t>
      </w:r>
      <w:r>
        <w:rPr>
          <w:noProof/>
        </w:rPr>
        <w:fldChar w:fldCharType="end"/>
      </w:r>
    </w:p>
    <w:p w14:paraId="097F9BBA" w14:textId="169ED4DE" w:rsidR="009546D5" w:rsidRDefault="009546D5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C0996">
        <w:rPr>
          <w:b/>
          <w:noProof/>
        </w:rPr>
        <w:t>Figura 8 -</w:t>
      </w:r>
      <w:r w:rsidRPr="009C0996">
        <w:rPr>
          <w:noProof/>
        </w:rPr>
        <w:t xml:space="preserve"> Diagrama de Pacotes.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_Toc472106235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15</w:t>
      </w:r>
      <w:r>
        <w:rPr>
          <w:noProof/>
        </w:rPr>
        <w:fldChar w:fldCharType="end"/>
      </w:r>
    </w:p>
    <w:p w14:paraId="7F85EC15" w14:textId="01F7C4D5" w:rsidR="009546D5" w:rsidRDefault="009546D5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C0996">
        <w:rPr>
          <w:b/>
          <w:noProof/>
        </w:rPr>
        <w:t>Figura 9 -</w:t>
      </w:r>
      <w:r w:rsidRPr="009C0996">
        <w:rPr>
          <w:noProof/>
        </w:rPr>
        <w:t xml:space="preserve"> Diagrama de Atividades.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_Toc472106236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15</w:t>
      </w:r>
      <w:r>
        <w:rPr>
          <w:noProof/>
        </w:rPr>
        <w:fldChar w:fldCharType="end"/>
      </w:r>
    </w:p>
    <w:p w14:paraId="4FBEE6B3" w14:textId="4B538168" w:rsidR="009546D5" w:rsidRDefault="009546D5">
      <w:pPr>
        <w:pStyle w:val="ndicedeilustraes"/>
        <w:tabs>
          <w:tab w:val="right" w:leader="dot" w:pos="10790"/>
        </w:tabs>
        <w:rPr>
          <w:noProof/>
        </w:rPr>
      </w:pPr>
      <w:r w:rsidRPr="009C0996">
        <w:rPr>
          <w:b/>
          <w:noProof/>
        </w:rPr>
        <w:t>Figura 10 -</w:t>
      </w:r>
      <w:r w:rsidRPr="009C0996">
        <w:rPr>
          <w:noProof/>
        </w:rPr>
        <w:t xml:space="preserve"> Telas do Software.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_Toc472106237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16</w:t>
      </w:r>
      <w:r>
        <w:rPr>
          <w:noProof/>
        </w:rPr>
        <w:fldChar w:fldCharType="end"/>
      </w:r>
    </w:p>
    <w:p w14:paraId="5BB44F71" w14:textId="38BD0A8B" w:rsidR="009546D5" w:rsidRDefault="009546D5" w:rsidP="009546D5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C0996">
        <w:rPr>
          <w:b/>
          <w:noProof/>
        </w:rPr>
        <w:t xml:space="preserve">Figura </w:t>
      </w:r>
      <w:r>
        <w:rPr>
          <w:b/>
          <w:noProof/>
        </w:rPr>
        <w:t>11</w:t>
      </w:r>
      <w:r w:rsidRPr="009C0996">
        <w:rPr>
          <w:b/>
          <w:noProof/>
        </w:rPr>
        <w:t xml:space="preserve"> -</w:t>
      </w:r>
      <w:r w:rsidRPr="009C0996">
        <w:rPr>
          <w:noProof/>
        </w:rPr>
        <w:t xml:space="preserve"> </w:t>
      </w:r>
      <w:r w:rsidRPr="009546D5">
        <w:rPr>
          <w:noProof/>
        </w:rPr>
        <w:t>EAP</w:t>
      </w:r>
      <w:r w:rsidRPr="009C0996"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_Toc472106236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15</w:t>
      </w:r>
      <w:r>
        <w:rPr>
          <w:noProof/>
        </w:rPr>
        <w:fldChar w:fldCharType="end"/>
      </w:r>
    </w:p>
    <w:p w14:paraId="2F588D6D" w14:textId="08D36699" w:rsidR="009546D5" w:rsidRDefault="009546D5" w:rsidP="009546D5">
      <w:pPr>
        <w:pStyle w:val="ndicedeilustraes"/>
        <w:tabs>
          <w:tab w:val="right" w:leader="dot" w:pos="10790"/>
        </w:tabs>
        <w:rPr>
          <w:noProof/>
        </w:rPr>
      </w:pPr>
      <w:r w:rsidRPr="009C0996">
        <w:rPr>
          <w:b/>
          <w:noProof/>
        </w:rPr>
        <w:t>Figura 1</w:t>
      </w:r>
      <w:r>
        <w:rPr>
          <w:b/>
          <w:noProof/>
        </w:rPr>
        <w:t>2</w:t>
      </w:r>
      <w:r w:rsidRPr="009C0996">
        <w:rPr>
          <w:b/>
          <w:noProof/>
        </w:rPr>
        <w:t xml:space="preserve"> -</w:t>
      </w:r>
      <w:r w:rsidRPr="009C0996">
        <w:rPr>
          <w:noProof/>
        </w:rPr>
        <w:t xml:space="preserve"> </w:t>
      </w:r>
      <w:r>
        <w:rPr>
          <w:noProof/>
        </w:rPr>
        <w:t>Cronograma</w:t>
      </w:r>
      <w:r w:rsidRPr="009C0996"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_Toc472106237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16</w:t>
      </w:r>
      <w:r>
        <w:rPr>
          <w:noProof/>
        </w:rPr>
        <w:fldChar w:fldCharType="end"/>
      </w:r>
    </w:p>
    <w:p w14:paraId="58554E93" w14:textId="77777777" w:rsidR="009546D5" w:rsidRPr="009546D5" w:rsidRDefault="009546D5" w:rsidP="009546D5"/>
    <w:p w14:paraId="5CE1F016" w14:textId="77777777" w:rsidR="009546D5" w:rsidRPr="009546D5" w:rsidRDefault="009546D5" w:rsidP="009546D5">
      <w:pPr>
        <w:rPr>
          <w:rFonts w:eastAsiaTheme="minorEastAsia"/>
        </w:rPr>
      </w:pPr>
    </w:p>
    <w:p w14:paraId="10F06C12" w14:textId="62C456E1" w:rsidR="0009003B" w:rsidRDefault="0009003B" w:rsidP="009B64DB">
      <w:pPr>
        <w:pStyle w:val="Sumrio1"/>
        <w:tabs>
          <w:tab w:val="right" w:leader="dot" w:pos="10773"/>
        </w:tabs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fldChar w:fldCharType="end"/>
      </w:r>
    </w:p>
    <w:p w14:paraId="10F06C13" w14:textId="77777777" w:rsidR="0009003B" w:rsidRDefault="0009003B">
      <w:pPr>
        <w:pStyle w:val="Sumrio1"/>
        <w:tabs>
          <w:tab w:val="right" w:leader="dot" w:pos="9404"/>
        </w:tabs>
      </w:pPr>
    </w:p>
    <w:p w14:paraId="10F06C14" w14:textId="77777777" w:rsidR="0009003B" w:rsidRDefault="0009003B">
      <w:pPr>
        <w:pStyle w:val="Corpodetexto"/>
      </w:pPr>
    </w:p>
    <w:p w14:paraId="10F06C15" w14:textId="77777777" w:rsidR="0009003B" w:rsidRDefault="0009003B">
      <w:pPr>
        <w:pStyle w:val="Ttulo1"/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4" w:name="_Toc459891776"/>
      <w:r>
        <w:lastRenderedPageBreak/>
        <w:t>Lista de Tabelas</w:t>
      </w:r>
      <w:bookmarkEnd w:id="4"/>
    </w:p>
    <w:p w14:paraId="4DB30E10" w14:textId="5D65EAA4" w:rsidR="00772DA0" w:rsidRDefault="0009003B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772DA0" w:rsidRPr="00670CC0">
        <w:rPr>
          <w:b/>
          <w:noProof/>
        </w:rPr>
        <w:t>Tabela 01 -</w:t>
      </w:r>
      <w:r w:rsidR="00772DA0" w:rsidRPr="00670CC0">
        <w:rPr>
          <w:noProof/>
        </w:rPr>
        <w:t xml:space="preserve"> Requisito Req.1.</w:t>
      </w:r>
      <w:r w:rsidR="00772DA0">
        <w:rPr>
          <w:noProof/>
        </w:rPr>
        <w:tab/>
      </w:r>
      <w:r w:rsidR="00772DA0">
        <w:rPr>
          <w:noProof/>
        </w:rPr>
        <w:fldChar w:fldCharType="begin"/>
      </w:r>
      <w:r w:rsidR="00772DA0">
        <w:rPr>
          <w:noProof/>
        </w:rPr>
        <w:instrText xml:space="preserve"> PAGEREF _Toc459891809 \h </w:instrText>
      </w:r>
      <w:r w:rsidR="00772DA0">
        <w:rPr>
          <w:noProof/>
        </w:rPr>
      </w:r>
      <w:r w:rsidR="00772DA0">
        <w:rPr>
          <w:noProof/>
        </w:rPr>
        <w:fldChar w:fldCharType="separate"/>
      </w:r>
      <w:r w:rsidR="000B485B">
        <w:rPr>
          <w:noProof/>
        </w:rPr>
        <w:t>9</w:t>
      </w:r>
      <w:r w:rsidR="00772DA0">
        <w:rPr>
          <w:noProof/>
        </w:rPr>
        <w:fldChar w:fldCharType="end"/>
      </w:r>
    </w:p>
    <w:p w14:paraId="692F4E75" w14:textId="336A16D7" w:rsidR="00772DA0" w:rsidRDefault="00772DA0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70CC0">
        <w:rPr>
          <w:b/>
          <w:noProof/>
        </w:rPr>
        <w:t>Tabela 02 -</w:t>
      </w:r>
      <w:r w:rsidRPr="00670CC0">
        <w:rPr>
          <w:noProof/>
        </w:rPr>
        <w:t xml:space="preserve"> Requisito Req.2.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_Toc459891810 \h </w:instrText>
      </w:r>
      <w:r>
        <w:rPr>
          <w:noProof/>
        </w:rPr>
      </w:r>
      <w:r>
        <w:rPr>
          <w:noProof/>
        </w:rPr>
        <w:fldChar w:fldCharType="separate"/>
      </w:r>
      <w:r w:rsidR="000B485B">
        <w:rPr>
          <w:noProof/>
        </w:rPr>
        <w:t>9</w:t>
      </w:r>
      <w:r>
        <w:rPr>
          <w:noProof/>
        </w:rPr>
        <w:fldChar w:fldCharType="end"/>
      </w:r>
    </w:p>
    <w:p w14:paraId="10F06C18" w14:textId="7B357AC0" w:rsidR="0009003B" w:rsidRDefault="0009003B" w:rsidP="00C567FC">
      <w:pPr>
        <w:pStyle w:val="Sumrio1"/>
        <w:tabs>
          <w:tab w:val="right" w:leader="dot" w:pos="10773"/>
        </w:tabs>
        <w:rPr>
          <w:rFonts w:ascii="Arial" w:hAnsi="Arial" w:cs="Arial"/>
        </w:rPr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fldChar w:fldCharType="end"/>
      </w:r>
    </w:p>
    <w:p w14:paraId="10F06C19" w14:textId="77777777" w:rsidR="0009003B" w:rsidRDefault="0009003B">
      <w:pPr>
        <w:pStyle w:val="Legenda1"/>
        <w:tabs>
          <w:tab w:val="right" w:leader="dot" w:pos="9394"/>
        </w:tabs>
        <w:rPr>
          <w:rFonts w:ascii="Arial" w:hAnsi="Arial" w:cs="Arial"/>
        </w:rPr>
      </w:pPr>
    </w:p>
    <w:p w14:paraId="10F06C1A" w14:textId="77777777" w:rsidR="0009003B" w:rsidRDefault="0009003B">
      <w:pPr>
        <w:pStyle w:val="Ttulo1"/>
      </w:pPr>
      <w:bookmarkStart w:id="5" w:name="_Toc459891777"/>
      <w:r>
        <w:lastRenderedPageBreak/>
        <w:t>Introdução</w:t>
      </w:r>
      <w:bookmarkEnd w:id="5"/>
      <w:r>
        <w:t xml:space="preserve"> </w:t>
      </w:r>
    </w:p>
    <w:p w14:paraId="10F06C1B" w14:textId="77777777" w:rsidR="0009003B" w:rsidRDefault="0009003B">
      <w:pPr>
        <w:pStyle w:val="Ttulo2"/>
        <w:rPr>
          <w:color w:val="000000"/>
        </w:rPr>
      </w:pPr>
      <w:bookmarkStart w:id="6" w:name="_Toc459891778"/>
      <w:r>
        <w:t>Definições, Acrônimos e Abreviaturas</w:t>
      </w:r>
      <w:bookmarkEnd w:id="6"/>
    </w:p>
    <w:p w14:paraId="10F06C1D" w14:textId="06B51601" w:rsidR="0009003B" w:rsidRPr="0049065C" w:rsidRDefault="005F26CD" w:rsidP="002C4BBB">
      <w:pPr>
        <w:pStyle w:val="Comment"/>
        <w:jc w:val="both"/>
        <w:rPr>
          <w:i w:val="0"/>
          <w:color w:val="000000"/>
        </w:rPr>
      </w:pPr>
      <w:bookmarkStart w:id="7" w:name="_Ref208915676"/>
      <w:r w:rsidRPr="0049065C">
        <w:rPr>
          <w:b/>
          <w:i w:val="0"/>
          <w:color w:val="000000"/>
        </w:rPr>
        <w:t xml:space="preserve">Backup </w:t>
      </w:r>
      <w:r w:rsidR="0049065C" w:rsidRPr="0049065C">
        <w:rPr>
          <w:b/>
          <w:i w:val="0"/>
          <w:color w:val="000000"/>
        </w:rPr>
        <w:t>-</w:t>
      </w:r>
      <w:r w:rsidRPr="0049065C">
        <w:rPr>
          <w:b/>
          <w:i w:val="0"/>
          <w:color w:val="000000"/>
        </w:rPr>
        <w:t xml:space="preserve"> </w:t>
      </w:r>
      <w:r w:rsidRPr="0049065C">
        <w:rPr>
          <w:i w:val="0"/>
          <w:color w:val="auto"/>
        </w:rPr>
        <w:t xml:space="preserve">Nomenclatura que significa a cópia de dados para um meio </w:t>
      </w:r>
      <w:r w:rsidR="006E0D1E" w:rsidRPr="0049065C">
        <w:rPr>
          <w:i w:val="0"/>
          <w:color w:val="auto"/>
        </w:rPr>
        <w:t xml:space="preserve">seguro </w:t>
      </w:r>
      <w:r w:rsidRPr="0049065C">
        <w:rPr>
          <w:i w:val="0"/>
          <w:color w:val="auto"/>
        </w:rPr>
        <w:t xml:space="preserve">onde possa ser restaurado. </w:t>
      </w:r>
    </w:p>
    <w:p w14:paraId="10F06C1F" w14:textId="7AFBF305" w:rsidR="00B944E2" w:rsidRPr="0049065C" w:rsidRDefault="0049065C" w:rsidP="009B64DB">
      <w:pPr>
        <w:pStyle w:val="Comment"/>
        <w:jc w:val="both"/>
        <w:rPr>
          <w:i w:val="0"/>
          <w:color w:val="auto"/>
        </w:rPr>
      </w:pPr>
      <w:r w:rsidRPr="0049065C">
        <w:rPr>
          <w:b/>
          <w:i w:val="0"/>
          <w:color w:val="000000"/>
        </w:rPr>
        <w:t>Função -</w:t>
      </w:r>
      <w:r w:rsidR="002C4BBB" w:rsidRPr="0049065C">
        <w:rPr>
          <w:b/>
          <w:i w:val="0"/>
          <w:color w:val="000000"/>
        </w:rPr>
        <w:t xml:space="preserve"> </w:t>
      </w:r>
      <w:r w:rsidR="00DA4A7D" w:rsidRPr="0049065C">
        <w:rPr>
          <w:i w:val="0"/>
          <w:color w:val="auto"/>
        </w:rPr>
        <w:t>Operações que o programa consegue realizar.</w:t>
      </w:r>
    </w:p>
    <w:p w14:paraId="38BB33D0" w14:textId="2F1E8B14" w:rsidR="002C4BBB" w:rsidRPr="0049065C" w:rsidRDefault="0049065C" w:rsidP="009B64DB">
      <w:pPr>
        <w:pStyle w:val="Comment"/>
        <w:jc w:val="both"/>
        <w:rPr>
          <w:b/>
          <w:i w:val="0"/>
          <w:color w:val="000000"/>
        </w:rPr>
      </w:pPr>
      <w:r w:rsidRPr="0049065C">
        <w:rPr>
          <w:b/>
          <w:i w:val="0"/>
          <w:color w:val="000000"/>
        </w:rPr>
        <w:t>Off-line -</w:t>
      </w:r>
      <w:r w:rsidR="00DA4A7D" w:rsidRPr="0049065C">
        <w:rPr>
          <w:b/>
          <w:i w:val="0"/>
          <w:color w:val="000000"/>
        </w:rPr>
        <w:t xml:space="preserve"> </w:t>
      </w:r>
      <w:r w:rsidR="00DA4A7D" w:rsidRPr="0049065C">
        <w:rPr>
          <w:i w:val="0"/>
          <w:color w:val="auto"/>
        </w:rPr>
        <w:t>Caracteriza um dispositivo com indisponibilidade para se conectar a uma rede ou a um sistema de comunicações.</w:t>
      </w:r>
      <w:r w:rsidR="00DA4A7D" w:rsidRPr="0049065C">
        <w:rPr>
          <w:color w:val="222222"/>
          <w:sz w:val="20"/>
          <w:shd w:val="clear" w:color="auto" w:fill="FFFFFF"/>
        </w:rPr>
        <w:t xml:space="preserve"> </w:t>
      </w:r>
    </w:p>
    <w:p w14:paraId="293FFD61" w14:textId="63DD9929" w:rsidR="002C4BBB" w:rsidRPr="0049065C" w:rsidRDefault="002C4BBB" w:rsidP="009B64DB">
      <w:pPr>
        <w:pStyle w:val="Comment"/>
        <w:jc w:val="both"/>
        <w:rPr>
          <w:i w:val="0"/>
          <w:color w:val="000000"/>
        </w:rPr>
      </w:pPr>
      <w:r w:rsidRPr="0049065C">
        <w:rPr>
          <w:b/>
          <w:i w:val="0"/>
          <w:color w:val="000000"/>
        </w:rPr>
        <w:t xml:space="preserve">Software - </w:t>
      </w:r>
      <w:r w:rsidR="00DA4A7D" w:rsidRPr="0049065C">
        <w:rPr>
          <w:i w:val="0"/>
          <w:color w:val="auto"/>
        </w:rPr>
        <w:t>Programa de computador que tem por objetivo ajudar o seu usuário a desempenhar uma tarefa específica.</w:t>
      </w:r>
    </w:p>
    <w:bookmarkEnd w:id="7"/>
    <w:p w14:paraId="10F06C20" w14:textId="1A99687A" w:rsidR="0009003B" w:rsidRPr="0049065C" w:rsidRDefault="00132CE5" w:rsidP="009B64DB">
      <w:pPr>
        <w:jc w:val="both"/>
      </w:pPr>
      <w:r>
        <w:rPr>
          <w:b/>
        </w:rPr>
        <w:t>Arquivos</w:t>
      </w:r>
      <w:r w:rsidR="00B51189" w:rsidRPr="0049065C">
        <w:rPr>
          <w:b/>
        </w:rPr>
        <w:t xml:space="preserve"> </w:t>
      </w:r>
      <w:r w:rsidR="00194999" w:rsidRPr="0049065C">
        <w:rPr>
          <w:b/>
        </w:rPr>
        <w:t>-</w:t>
      </w:r>
      <w:r w:rsidR="00B51189" w:rsidRPr="0049065C">
        <w:t xml:space="preserve"> </w:t>
      </w:r>
      <w:r w:rsidR="00DA4A7D" w:rsidRPr="0049065C">
        <w:t xml:space="preserve">São </w:t>
      </w:r>
      <w:r>
        <w:t xml:space="preserve">documentos </w:t>
      </w:r>
      <w:r w:rsidR="00855295">
        <w:t xml:space="preserve">de texto com extensão </w:t>
      </w:r>
      <w:r>
        <w:t>do tipo .txt em que são armazenados todos os cadastros feitos pelo software. Eles também serão os meios por onde o software irá buscar os dados para realizar certas funções do programa.</w:t>
      </w:r>
    </w:p>
    <w:p w14:paraId="10F06C21" w14:textId="77777777" w:rsidR="0009003B" w:rsidRDefault="0009003B">
      <w:pPr>
        <w:pStyle w:val="Ttulo1"/>
      </w:pPr>
      <w:bookmarkStart w:id="8" w:name="_Toc459891779"/>
      <w:r>
        <w:lastRenderedPageBreak/>
        <w:t>Visão geral</w:t>
      </w:r>
      <w:bookmarkEnd w:id="8"/>
    </w:p>
    <w:p w14:paraId="10F06C22" w14:textId="77777777" w:rsidR="0009003B" w:rsidRDefault="0009003B">
      <w:pPr>
        <w:pStyle w:val="Ttulo2"/>
      </w:pPr>
      <w:bookmarkStart w:id="9" w:name="_Toc459891780"/>
      <w:r>
        <w:t>Introdução</w:t>
      </w:r>
      <w:bookmarkEnd w:id="9"/>
    </w:p>
    <w:p w14:paraId="583715DC" w14:textId="1A9BCE4F" w:rsidR="009B64DB" w:rsidRPr="00315A5F" w:rsidRDefault="009F0E9C" w:rsidP="00315A5F">
      <w:pPr>
        <w:ind w:left="708" w:firstLine="708"/>
        <w:jc w:val="both"/>
      </w:pPr>
      <w:r>
        <w:t>A</w:t>
      </w:r>
      <w:r w:rsidR="00EE14EF">
        <w:t xml:space="preserve"> concession</w:t>
      </w:r>
      <w:r w:rsidR="00315A5F">
        <w:t>ária</w:t>
      </w:r>
      <w:r>
        <w:t xml:space="preserve"> Concessionária uma grande empresa do ramo automobilístico,</w:t>
      </w:r>
      <w:r w:rsidR="00315A5F">
        <w:t xml:space="preserve"> tem por objetivo </w:t>
      </w:r>
      <w:r w:rsidR="00630AC8">
        <w:t xml:space="preserve">a comercialização ou revenda de </w:t>
      </w:r>
      <w:r w:rsidR="00315A5F">
        <w:t>carros e motos</w:t>
      </w:r>
      <w:r w:rsidR="00630AC8">
        <w:t xml:space="preserve">. Para gerenciar esses serviços ela necessita de um </w:t>
      </w:r>
      <w:r w:rsidR="002569DD">
        <w:t>programa</w:t>
      </w:r>
      <w:r w:rsidR="00630AC8">
        <w:t xml:space="preserve"> que gerencie em tempo real toda a movimentação de ve</w:t>
      </w:r>
      <w:r w:rsidR="00315A5F">
        <w:t>ículos no</w:t>
      </w:r>
      <w:r w:rsidR="00630AC8">
        <w:t xml:space="preserve"> estabelecimento</w:t>
      </w:r>
      <w:r w:rsidR="0089652E">
        <w:t>. Assim</w:t>
      </w:r>
      <w:r w:rsidR="0044394D">
        <w:t xml:space="preserve"> surge a necessidade do</w:t>
      </w:r>
      <w:r w:rsidR="00315A5F">
        <w:t xml:space="preserve"> software</w:t>
      </w:r>
      <w:r w:rsidR="00FA49F0">
        <w:t xml:space="preserve"> </w:t>
      </w:r>
      <w:r w:rsidR="00641630">
        <w:t>Square Deal</w:t>
      </w:r>
      <w:r w:rsidR="006F1AB8">
        <w:t>, uma aplicação que visa ajudar a empresa a ter controle de todos os veículos</w:t>
      </w:r>
      <w:r w:rsidR="006C5AE3">
        <w:t xml:space="preserve"> e funcionários</w:t>
      </w:r>
      <w:r w:rsidR="008F3E11">
        <w:t xml:space="preserve"> em sua loja. E</w:t>
      </w:r>
      <w:r w:rsidR="00315A5F">
        <w:t>sse controle requer funç</w:t>
      </w:r>
      <w:r w:rsidR="002569DD">
        <w:t>ões</w:t>
      </w:r>
      <w:r w:rsidR="008F3E11">
        <w:t xml:space="preserve"> que cadastrem um novo veículo</w:t>
      </w:r>
      <w:r w:rsidR="006C5AE3">
        <w:t>, cadastrem um novo funcionário</w:t>
      </w:r>
      <w:r w:rsidR="00331244">
        <w:t xml:space="preserve">, </w:t>
      </w:r>
      <w:r w:rsidR="002569DD">
        <w:t xml:space="preserve">removam </w:t>
      </w:r>
      <w:r w:rsidR="006C5AE3">
        <w:t xml:space="preserve">o veículo </w:t>
      </w:r>
      <w:r w:rsidR="002569DD">
        <w:t>da lista</w:t>
      </w:r>
      <w:r w:rsidR="008F3E11">
        <w:t xml:space="preserve"> da empresa</w:t>
      </w:r>
      <w:r w:rsidR="002569DD">
        <w:t xml:space="preserve"> quando ele for vendido</w:t>
      </w:r>
      <w:r w:rsidR="0093109F">
        <w:t xml:space="preserve">, </w:t>
      </w:r>
      <w:r w:rsidR="006C5AE3">
        <w:t>gere um boleto após a conclusão da venda do veículo</w:t>
      </w:r>
      <w:r w:rsidR="0093109F">
        <w:t>,</w:t>
      </w:r>
      <w:r w:rsidR="002569DD">
        <w:t xml:space="preserve"> e uma função de atualização que permita a mudança de suas características quando forem alteradas.</w:t>
      </w:r>
      <w:r w:rsidR="00630AC8">
        <w:t xml:space="preserve">   </w:t>
      </w:r>
    </w:p>
    <w:p w14:paraId="10F06C29" w14:textId="77777777" w:rsidR="0009003B" w:rsidRDefault="0009003B">
      <w:pPr>
        <w:pStyle w:val="Ttulo2"/>
        <w:rPr>
          <w:color w:val="000000"/>
        </w:rPr>
      </w:pPr>
      <w:bookmarkStart w:id="10" w:name="_Toc459891781"/>
      <w:r>
        <w:t>Escopo</w:t>
      </w:r>
      <w:bookmarkEnd w:id="10"/>
    </w:p>
    <w:p w14:paraId="10F06C2C" w14:textId="7A673ECF" w:rsidR="0009003B" w:rsidRPr="00FD6508" w:rsidRDefault="0087371B" w:rsidP="00FD6508">
      <w:pPr>
        <w:pStyle w:val="Comment"/>
        <w:ind w:left="708" w:firstLine="708"/>
        <w:jc w:val="both"/>
        <w:rPr>
          <w:i w:val="0"/>
          <w:color w:val="auto"/>
        </w:rPr>
      </w:pPr>
      <w:r w:rsidRPr="0087371B">
        <w:rPr>
          <w:i w:val="0"/>
          <w:color w:val="auto"/>
        </w:rPr>
        <w:t>Esse projeto consiste em desenvolver um aplicativo para uma concessionária de veículos. A aplicação tem como propósito auxiliar o vendedor a ter controle dos carros disponíveis na concessionária e a buscar o carro ideal para o cliente, através de uma função busca que leva em conta os requisitos do comprador. O software conta com um controle de usuário (login e senha), após a validação, o vendedor terá acesso à lista com todos os veículos disponíveis</w:t>
      </w:r>
      <w:r w:rsidR="007F619C">
        <w:rPr>
          <w:i w:val="0"/>
          <w:color w:val="auto"/>
        </w:rPr>
        <w:t xml:space="preserve"> e </w:t>
      </w:r>
      <w:r w:rsidRPr="0087371B">
        <w:rPr>
          <w:i w:val="0"/>
          <w:color w:val="auto"/>
        </w:rPr>
        <w:t>uma operação que possibilitará que o usuário realize a venda de um carro</w:t>
      </w:r>
      <w:r w:rsidR="00855295">
        <w:rPr>
          <w:i w:val="0"/>
          <w:color w:val="auto"/>
        </w:rPr>
        <w:t xml:space="preserve"> ou uma moto</w:t>
      </w:r>
      <w:r w:rsidRPr="0087371B">
        <w:rPr>
          <w:i w:val="0"/>
          <w:color w:val="auto"/>
        </w:rPr>
        <w:t>. O sistema será gerenciado por um administrador, o mesmo é responsável por adicionar novos veículos e gerir os vendedores</w:t>
      </w:r>
      <w:r w:rsidR="00780F8D">
        <w:rPr>
          <w:i w:val="0"/>
          <w:color w:val="auto"/>
        </w:rPr>
        <w:t>, como representado na Figura 1</w:t>
      </w:r>
      <w:r w:rsidRPr="00FD6508">
        <w:rPr>
          <w:i w:val="0"/>
          <w:color w:val="auto"/>
        </w:rPr>
        <w:t>.</w:t>
      </w:r>
    </w:p>
    <w:p w14:paraId="10F06C2D" w14:textId="77777777" w:rsidR="00DF56AE" w:rsidRPr="00DF56AE" w:rsidRDefault="00DF56AE" w:rsidP="00DF56AE">
      <w:pPr>
        <w:pStyle w:val="Comment"/>
        <w:ind w:firstLine="708"/>
        <w:rPr>
          <w:i w:val="0"/>
          <w:color w:val="000000"/>
        </w:rPr>
      </w:pPr>
    </w:p>
    <w:p w14:paraId="10F06C2E" w14:textId="2B84CCF6" w:rsidR="0009003B" w:rsidRDefault="006D7660" w:rsidP="00DF56AE">
      <w:pPr>
        <w:pStyle w:val="Comment"/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10387691" wp14:editId="1773F7B4">
            <wp:extent cx="3562350" cy="4114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6C2F" w14:textId="25233C7D" w:rsidR="0009003B" w:rsidRPr="00194999" w:rsidRDefault="00A60644" w:rsidP="00A60644">
      <w:pPr>
        <w:pStyle w:val="Legenda"/>
        <w:rPr>
          <w:i w:val="0"/>
        </w:rPr>
      </w:pPr>
      <w:bookmarkStart w:id="11" w:name="_Toc472106228"/>
      <w:r w:rsidRPr="00194999">
        <w:rPr>
          <w:b/>
          <w:i w:val="0"/>
        </w:rPr>
        <w:t xml:space="preserve">Figura </w:t>
      </w:r>
      <w:r w:rsidR="00BC7C8D" w:rsidRPr="00194999">
        <w:rPr>
          <w:b/>
          <w:i w:val="0"/>
        </w:rPr>
        <w:fldChar w:fldCharType="begin"/>
      </w:r>
      <w:r w:rsidR="00BC7C8D" w:rsidRPr="00194999">
        <w:rPr>
          <w:b/>
          <w:i w:val="0"/>
        </w:rPr>
        <w:instrText xml:space="preserve"> SEQ "Figura" \*Arabic </w:instrText>
      </w:r>
      <w:r w:rsidR="00BC7C8D" w:rsidRPr="00194999">
        <w:rPr>
          <w:b/>
          <w:i w:val="0"/>
        </w:rPr>
        <w:fldChar w:fldCharType="separate"/>
      </w:r>
      <w:r w:rsidR="000B485B">
        <w:rPr>
          <w:b/>
          <w:i w:val="0"/>
          <w:noProof/>
        </w:rPr>
        <w:t>1</w:t>
      </w:r>
      <w:r w:rsidR="00BC7C8D" w:rsidRPr="00194999">
        <w:rPr>
          <w:b/>
          <w:i w:val="0"/>
          <w:noProof/>
        </w:rPr>
        <w:fldChar w:fldCharType="end"/>
      </w:r>
      <w:r w:rsidR="000613CF" w:rsidRPr="00194999">
        <w:rPr>
          <w:b/>
          <w:i w:val="0"/>
        </w:rPr>
        <w:t xml:space="preserve"> - </w:t>
      </w:r>
      <w:r w:rsidR="000613CF" w:rsidRPr="00194999">
        <w:rPr>
          <w:i w:val="0"/>
        </w:rPr>
        <w:t>Exemplo da implementação</w:t>
      </w:r>
      <w:r w:rsidR="00C567FC">
        <w:rPr>
          <w:i w:val="0"/>
        </w:rPr>
        <w:t>.</w:t>
      </w:r>
      <w:bookmarkEnd w:id="11"/>
    </w:p>
    <w:p w14:paraId="544E8F88" w14:textId="77777777" w:rsidR="009B64DB" w:rsidRDefault="009B64DB" w:rsidP="00A60644">
      <w:pPr>
        <w:pStyle w:val="Legenda"/>
        <w:rPr>
          <w:rFonts w:cs="Arial"/>
        </w:rPr>
      </w:pPr>
    </w:p>
    <w:p w14:paraId="10F06C30" w14:textId="77777777" w:rsidR="0009003B" w:rsidRDefault="0009003B">
      <w:pPr>
        <w:pStyle w:val="Ttulo2"/>
        <w:rPr>
          <w:color w:val="000000"/>
        </w:rPr>
      </w:pPr>
      <w:bookmarkStart w:id="12" w:name="_Toc459891782"/>
      <w:r>
        <w:t>Descrição de funcionamento</w:t>
      </w:r>
      <w:bookmarkEnd w:id="12"/>
    </w:p>
    <w:p w14:paraId="10F06C34" w14:textId="6A647DB6" w:rsidR="0009003B" w:rsidRPr="00FD6508" w:rsidRDefault="00E46BFB" w:rsidP="00FD6508">
      <w:pPr>
        <w:pStyle w:val="Comment"/>
        <w:ind w:left="708" w:firstLine="708"/>
        <w:jc w:val="both"/>
        <w:rPr>
          <w:i w:val="0"/>
          <w:color w:val="auto"/>
        </w:rPr>
      </w:pPr>
      <w:r w:rsidRPr="00FD6508">
        <w:rPr>
          <w:i w:val="0"/>
          <w:color w:val="auto"/>
        </w:rPr>
        <w:t xml:space="preserve">O software está projetado para funcionar em modo off-line nos computadores da concessionária, com o armazenando sendo feito em </w:t>
      </w:r>
      <w:r w:rsidR="00132CE5">
        <w:rPr>
          <w:i w:val="0"/>
          <w:color w:val="auto"/>
        </w:rPr>
        <w:t>arquivos</w:t>
      </w:r>
      <w:r w:rsidRPr="00FD6508">
        <w:rPr>
          <w:i w:val="0"/>
          <w:color w:val="auto"/>
        </w:rPr>
        <w:t>. O aplicativo</w:t>
      </w:r>
      <w:r w:rsidR="00FA49F0">
        <w:rPr>
          <w:i w:val="0"/>
          <w:color w:val="auto"/>
        </w:rPr>
        <w:t xml:space="preserve"> </w:t>
      </w:r>
      <w:r w:rsidR="00641630">
        <w:rPr>
          <w:i w:val="0"/>
          <w:color w:val="auto"/>
        </w:rPr>
        <w:t>Square Deal</w:t>
      </w:r>
      <w:r w:rsidRPr="00FD6508">
        <w:rPr>
          <w:i w:val="0"/>
          <w:color w:val="auto"/>
        </w:rPr>
        <w:t xml:space="preserve"> irá começar em uma tela de Login para o usuário, no caso administrador ou vendedor entrar com os seus dados. Após isso ele ser</w:t>
      </w:r>
      <w:r w:rsidR="00B25ADD" w:rsidRPr="00FD6508">
        <w:rPr>
          <w:i w:val="0"/>
          <w:color w:val="auto"/>
        </w:rPr>
        <w:t>á encaminhado para o</w:t>
      </w:r>
      <w:r w:rsidR="0044394D">
        <w:rPr>
          <w:i w:val="0"/>
          <w:color w:val="auto"/>
        </w:rPr>
        <w:t xml:space="preserve"> seu respectivo</w:t>
      </w:r>
      <w:r w:rsidR="00B25ADD" w:rsidRPr="00FD6508">
        <w:rPr>
          <w:i w:val="0"/>
          <w:color w:val="auto"/>
        </w:rPr>
        <w:t xml:space="preserve"> Menu Principal. No Menu o funcionário irá escolher a opção desejada para lidar com o veículo, sendo as seguintes opções: Cadastrar, </w:t>
      </w:r>
      <w:r w:rsidR="00237CE7">
        <w:rPr>
          <w:i w:val="0"/>
          <w:color w:val="auto"/>
        </w:rPr>
        <w:t>Vender</w:t>
      </w:r>
      <w:r w:rsidR="005474B0">
        <w:rPr>
          <w:i w:val="0"/>
          <w:color w:val="auto"/>
        </w:rPr>
        <w:t>, Buscar</w:t>
      </w:r>
      <w:r w:rsidR="00B25ADD" w:rsidRPr="00FD6508">
        <w:rPr>
          <w:i w:val="0"/>
          <w:color w:val="auto"/>
        </w:rPr>
        <w:t xml:space="preserve"> e Editar</w:t>
      </w:r>
      <w:r w:rsidR="005474B0">
        <w:rPr>
          <w:i w:val="0"/>
          <w:color w:val="auto"/>
        </w:rPr>
        <w:t xml:space="preserve"> caso ele seja um administrador. Caso ele seja um vendedor terá acesso apenas as opções de Vender e Buscar</w:t>
      </w:r>
      <w:r w:rsidR="00B25ADD" w:rsidRPr="00FD6508">
        <w:rPr>
          <w:i w:val="0"/>
          <w:color w:val="auto"/>
        </w:rPr>
        <w:t>. A função Cadastrar é voltada para a entrada de um novo veículo no estoque da concessionária</w:t>
      </w:r>
      <w:r w:rsidR="005474B0">
        <w:rPr>
          <w:i w:val="0"/>
          <w:color w:val="auto"/>
        </w:rPr>
        <w:t>, ou de um novo vendedor para o time de empresa</w:t>
      </w:r>
      <w:r w:rsidR="00B25ADD" w:rsidRPr="00FD6508">
        <w:rPr>
          <w:i w:val="0"/>
          <w:color w:val="auto"/>
        </w:rPr>
        <w:t xml:space="preserve"> e nela o funcionário deve preencher os dados do novo veículo</w:t>
      </w:r>
      <w:r w:rsidR="005474B0">
        <w:rPr>
          <w:i w:val="0"/>
          <w:color w:val="auto"/>
        </w:rPr>
        <w:t xml:space="preserve"> ou funcionário</w:t>
      </w:r>
      <w:r w:rsidR="00B25ADD" w:rsidRPr="00FD6508">
        <w:rPr>
          <w:i w:val="0"/>
          <w:color w:val="auto"/>
        </w:rPr>
        <w:t xml:space="preserve"> para serem armazenados </w:t>
      </w:r>
      <w:r w:rsidR="0044394D">
        <w:rPr>
          <w:i w:val="0"/>
          <w:color w:val="auto"/>
        </w:rPr>
        <w:t>no sistema da concessionária</w:t>
      </w:r>
      <w:r w:rsidR="00B25ADD" w:rsidRPr="00FD6508">
        <w:rPr>
          <w:i w:val="0"/>
          <w:color w:val="auto"/>
        </w:rPr>
        <w:t xml:space="preserve">. </w:t>
      </w:r>
      <w:r w:rsidR="009A6243" w:rsidRPr="00FD6508">
        <w:rPr>
          <w:i w:val="0"/>
          <w:color w:val="auto"/>
        </w:rPr>
        <w:t>A operação Vender tem por objetivo realizar a venda de um ve</w:t>
      </w:r>
      <w:r w:rsidR="005474B0">
        <w:rPr>
          <w:i w:val="0"/>
          <w:color w:val="auto"/>
        </w:rPr>
        <w:t>ículo por um vendedor, ao final ela deverá criar um boleto para que o cliente efetue a compra</w:t>
      </w:r>
      <w:r w:rsidR="00726353" w:rsidRPr="00FD6508">
        <w:rPr>
          <w:i w:val="0"/>
          <w:color w:val="auto"/>
        </w:rPr>
        <w:t>.</w:t>
      </w:r>
      <w:r w:rsidR="00463590">
        <w:rPr>
          <w:i w:val="0"/>
          <w:color w:val="auto"/>
        </w:rPr>
        <w:t xml:space="preserve"> Com</w:t>
      </w:r>
      <w:r w:rsidR="00331244">
        <w:rPr>
          <w:i w:val="0"/>
          <w:color w:val="auto"/>
        </w:rPr>
        <w:t xml:space="preserve"> função Buscar</w:t>
      </w:r>
      <w:r w:rsidR="00463590">
        <w:rPr>
          <w:i w:val="0"/>
          <w:color w:val="auto"/>
        </w:rPr>
        <w:t xml:space="preserve"> o administrador tem a opção de ver todos os veículos salvos no sistema da concessionária, ou buscar por algum específico. Já o vendedor tem algumas opções de filtragens a mais em sua tela, para conseguir atender melhor a procura do cliente</w:t>
      </w:r>
      <w:r w:rsidR="00331244">
        <w:rPr>
          <w:i w:val="0"/>
          <w:color w:val="auto"/>
        </w:rPr>
        <w:t>.</w:t>
      </w:r>
      <w:r w:rsidR="00BE7A58">
        <w:rPr>
          <w:i w:val="0"/>
          <w:color w:val="auto"/>
        </w:rPr>
        <w:t xml:space="preserve"> A opção </w:t>
      </w:r>
      <w:r w:rsidR="00726353" w:rsidRPr="00FD6508">
        <w:rPr>
          <w:i w:val="0"/>
          <w:color w:val="auto"/>
        </w:rPr>
        <w:t xml:space="preserve">Editar permite que o administrador faça alterações no registro de um </w:t>
      </w:r>
      <w:r w:rsidR="00BE7A58">
        <w:rPr>
          <w:i w:val="0"/>
          <w:color w:val="auto"/>
        </w:rPr>
        <w:t>veículo</w:t>
      </w:r>
      <w:r w:rsidR="00463590">
        <w:rPr>
          <w:i w:val="0"/>
          <w:color w:val="auto"/>
        </w:rPr>
        <w:t xml:space="preserve"> ou de um vendedor.</w:t>
      </w:r>
      <w:r w:rsidR="00FD6508" w:rsidRPr="00FD6508">
        <w:rPr>
          <w:i w:val="0"/>
          <w:color w:val="auto"/>
        </w:rPr>
        <w:t xml:space="preserve"> O modo de funcionamento do projeto pode ser notado no fluxograma abaixo.</w:t>
      </w:r>
      <w:r w:rsidR="00726353" w:rsidRPr="00FD6508">
        <w:rPr>
          <w:i w:val="0"/>
          <w:color w:val="auto"/>
        </w:rPr>
        <w:t xml:space="preserve"> </w:t>
      </w:r>
    </w:p>
    <w:p w14:paraId="1B1E2BE6" w14:textId="77777777" w:rsidR="00726353" w:rsidRDefault="00726353" w:rsidP="00726353">
      <w:pPr>
        <w:pStyle w:val="Comment"/>
        <w:ind w:firstLine="708"/>
      </w:pPr>
    </w:p>
    <w:p w14:paraId="10F06C3A" w14:textId="4C733181" w:rsidR="00D866FE" w:rsidRDefault="007779B0" w:rsidP="00D866FE">
      <w:pPr>
        <w:pStyle w:val="Comment"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7A3EF4CE" wp14:editId="28E74FEB">
            <wp:extent cx="6600684" cy="49566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gram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684" cy="49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6C3B" w14:textId="68CDF221" w:rsidR="0009003B" w:rsidRPr="00194999" w:rsidRDefault="00A60644" w:rsidP="00A60644">
      <w:pPr>
        <w:pStyle w:val="Legenda"/>
        <w:rPr>
          <w:i w:val="0"/>
        </w:rPr>
      </w:pPr>
      <w:bookmarkStart w:id="13" w:name="_Toc472106230"/>
      <w:r w:rsidRPr="00194999">
        <w:rPr>
          <w:b/>
          <w:i w:val="0"/>
        </w:rPr>
        <w:lastRenderedPageBreak/>
        <w:t xml:space="preserve">Figura </w:t>
      </w:r>
      <w:r w:rsidR="00FD6508">
        <w:rPr>
          <w:b/>
          <w:i w:val="0"/>
        </w:rPr>
        <w:t>2</w:t>
      </w:r>
      <w:r w:rsidR="0009003B" w:rsidRPr="00194999">
        <w:rPr>
          <w:b/>
          <w:i w:val="0"/>
        </w:rPr>
        <w:t xml:space="preserve"> -</w:t>
      </w:r>
      <w:r w:rsidR="0009003B" w:rsidRPr="00194999">
        <w:rPr>
          <w:i w:val="0"/>
        </w:rPr>
        <w:t xml:space="preserve"> Fluxograma </w:t>
      </w:r>
      <w:bookmarkEnd w:id="13"/>
      <w:r w:rsidR="009F0E9C">
        <w:rPr>
          <w:i w:val="0"/>
        </w:rPr>
        <w:t xml:space="preserve">do </w:t>
      </w:r>
      <w:r w:rsidR="00A955C3">
        <w:rPr>
          <w:i w:val="0"/>
        </w:rPr>
        <w:t>Square Deal</w:t>
      </w:r>
    </w:p>
    <w:p w14:paraId="10F06C3C" w14:textId="77777777" w:rsidR="0009003B" w:rsidRDefault="0009003B">
      <w:pPr>
        <w:pStyle w:val="Ttulo1"/>
      </w:pPr>
      <w:bookmarkStart w:id="14" w:name="_Toc459891783"/>
      <w:r>
        <w:lastRenderedPageBreak/>
        <w:t>Especificação de Requisitos</w:t>
      </w:r>
      <w:bookmarkEnd w:id="14"/>
    </w:p>
    <w:p w14:paraId="10F06C3D" w14:textId="77777777" w:rsidR="0009003B" w:rsidRDefault="0009003B">
      <w:pPr>
        <w:pStyle w:val="Ttulo2"/>
      </w:pPr>
      <w:bookmarkStart w:id="15" w:name="_Toc459891784"/>
      <w:r>
        <w:t>Requisitos Funcionais</w:t>
      </w:r>
      <w:bookmarkEnd w:id="15"/>
      <w:r>
        <w:t xml:space="preserve"> </w:t>
      </w:r>
    </w:p>
    <w:p w14:paraId="0E2FFE88" w14:textId="4B095F7E" w:rsidR="00E640FF" w:rsidRDefault="00E640FF" w:rsidP="00E640FF">
      <w:pPr>
        <w:pStyle w:val="Ttulo3"/>
        <w:rPr>
          <w:lang w:eastAsia="pt-BR"/>
        </w:rPr>
      </w:pPr>
      <w:bookmarkStart w:id="16" w:name="_Toc459891785"/>
      <w:r>
        <w:t>R</w:t>
      </w:r>
      <w:bookmarkStart w:id="17" w:name="__DdeLink__1699_568262927"/>
      <w:r>
        <w:t>eq.</w:t>
      </w:r>
      <w:r>
        <w:fldChar w:fldCharType="begin"/>
      </w:r>
      <w:r>
        <w:instrText>SEQ "Reqfuncionais" \* ARABIC</w:instrText>
      </w:r>
      <w:r>
        <w:fldChar w:fldCharType="separate"/>
      </w:r>
      <w:r>
        <w:t>1</w:t>
      </w:r>
      <w:r>
        <w:fldChar w:fldCharType="end"/>
      </w:r>
      <w:r>
        <w:t xml:space="preserve"> - Efetuar o cadastro dos </w:t>
      </w:r>
      <w:bookmarkEnd w:id="16"/>
      <w:r>
        <w:t>funcionários</w:t>
      </w:r>
    </w:p>
    <w:tbl>
      <w:tblPr>
        <w:tblW w:w="10071" w:type="dxa"/>
        <w:tblInd w:w="7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60" w:type="dxa"/>
        </w:tblCellMar>
        <w:tblLook w:val="04A0" w:firstRow="1" w:lastRow="0" w:firstColumn="1" w:lastColumn="0" w:noHBand="0" w:noVBand="1"/>
      </w:tblPr>
      <w:tblGrid>
        <w:gridCol w:w="1842"/>
        <w:gridCol w:w="8229"/>
      </w:tblGrid>
      <w:tr w:rsidR="00E640FF" w14:paraId="550BF2DE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62446F7C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7675DE35" w14:textId="77777777" w:rsidR="00E640FF" w:rsidRDefault="00E640FF">
            <w:pPr>
              <w:snapToGrid w:val="0"/>
              <w:jc w:val="both"/>
            </w:pPr>
            <w:r>
              <w:t>Cada cliente deve possuir os seguintes dados:</w:t>
            </w:r>
          </w:p>
          <w:p w14:paraId="22DA8241" w14:textId="77777777" w:rsidR="00E640FF" w:rsidRDefault="00E640FF">
            <w:pPr>
              <w:snapToGrid w:val="0"/>
              <w:jc w:val="both"/>
            </w:pPr>
            <w:r>
              <w:t>- Nome;</w:t>
            </w:r>
          </w:p>
          <w:p w14:paraId="33C3B9C7" w14:textId="77777777" w:rsidR="00E640FF" w:rsidRDefault="00E640FF">
            <w:pPr>
              <w:snapToGrid w:val="0"/>
              <w:jc w:val="both"/>
            </w:pPr>
            <w:r>
              <w:t>- CPF;</w:t>
            </w:r>
          </w:p>
          <w:p w14:paraId="76BAC9AD" w14:textId="77777777" w:rsidR="00E640FF" w:rsidRDefault="00E640FF">
            <w:pPr>
              <w:snapToGrid w:val="0"/>
              <w:jc w:val="both"/>
            </w:pPr>
            <w:r>
              <w:t>- RG;</w:t>
            </w:r>
          </w:p>
          <w:p w14:paraId="76D7EF80" w14:textId="77777777" w:rsidR="00E640FF" w:rsidRDefault="00E640FF">
            <w:pPr>
              <w:snapToGrid w:val="0"/>
              <w:jc w:val="both"/>
            </w:pPr>
            <w:r>
              <w:t>- Salário;</w:t>
            </w:r>
          </w:p>
        </w:tc>
      </w:tr>
      <w:tr w:rsidR="00E640FF" w14:paraId="195A45DD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467101BE" w14:textId="77777777" w:rsidR="00E640FF" w:rsidRDefault="00E640FF">
            <w:pPr>
              <w:snapToGrid w:val="0"/>
              <w:spacing w:before="60" w:after="60"/>
              <w:jc w:val="center"/>
              <w:rPr>
                <w:color w:val="000000"/>
              </w:rPr>
            </w:pPr>
            <w:r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785CC0B8" w14:textId="77777777" w:rsidR="00E640FF" w:rsidRDefault="00E640FF">
            <w:pPr>
              <w:pStyle w:val="Legenda"/>
              <w:jc w:val="both"/>
              <w:rPr>
                <w:i w:val="0"/>
              </w:rPr>
            </w:pPr>
            <w:r>
              <w:rPr>
                <w:i w:val="0"/>
              </w:rPr>
              <w:t>O nome de usuário deve ser validado para efetuar o cadastro do cliente. Para que o cadastro seja realizado com sucesso todas as informações requeridas devem ser preenchidas.</w:t>
            </w:r>
          </w:p>
        </w:tc>
      </w:tr>
      <w:tr w:rsidR="00E640FF" w14:paraId="1285810B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3736DBDE" w14:textId="77777777" w:rsidR="00E640FF" w:rsidRDefault="00E640FF">
            <w:pPr>
              <w:snapToGrid w:val="0"/>
              <w:spacing w:before="60" w:after="60"/>
              <w:jc w:val="center"/>
              <w:rPr>
                <w:color w:val="000000"/>
              </w:rPr>
            </w:pPr>
            <w:r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4E9DB069" w14:textId="77777777" w:rsidR="00E640FF" w:rsidRDefault="00E640FF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Alta.</w:t>
            </w:r>
          </w:p>
        </w:tc>
      </w:tr>
    </w:tbl>
    <w:p w14:paraId="26B42EC2" w14:textId="32F0E66C" w:rsidR="00E640FF" w:rsidRDefault="00E640FF" w:rsidP="00E640FF">
      <w:pPr>
        <w:pStyle w:val="Legenda"/>
      </w:pPr>
      <w:bookmarkStart w:id="18" w:name="_Toc459891809"/>
      <w:r>
        <w:rPr>
          <w:b/>
          <w:i w:val="0"/>
        </w:rPr>
        <w:t>Tabela 0</w:t>
      </w:r>
      <w:r>
        <w:fldChar w:fldCharType="begin"/>
      </w:r>
      <w:r>
        <w:instrText>SEQ "Tabela" \* ARABIC</w:instrText>
      </w:r>
      <w:r>
        <w:fldChar w:fldCharType="separate"/>
      </w:r>
      <w:r>
        <w:t>1</w:t>
      </w:r>
      <w:r>
        <w:fldChar w:fldCharType="end"/>
      </w:r>
      <w:r>
        <w:rPr>
          <w:b/>
          <w:i w:val="0"/>
        </w:rPr>
        <w:t xml:space="preserve"> -</w:t>
      </w:r>
      <w:bookmarkEnd w:id="17"/>
      <w:bookmarkEnd w:id="18"/>
      <w:r>
        <w:rPr>
          <w:i w:val="0"/>
        </w:rPr>
        <w:t xml:space="preserve"> Requisito Req.1.</w:t>
      </w:r>
    </w:p>
    <w:p w14:paraId="69727EF2" w14:textId="77777777" w:rsidR="00E640FF" w:rsidRPr="00EA4762" w:rsidRDefault="00E640FF" w:rsidP="00E640FF">
      <w:pPr>
        <w:pStyle w:val="Ttulo3"/>
      </w:pPr>
      <w:r w:rsidRPr="00EA4762">
        <w:t>Req.2 - Efetuar o cadastro dos veículos</w:t>
      </w:r>
    </w:p>
    <w:tbl>
      <w:tblPr>
        <w:tblW w:w="10071" w:type="dxa"/>
        <w:tblInd w:w="7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60" w:type="dxa"/>
        </w:tblCellMar>
        <w:tblLook w:val="04A0" w:firstRow="1" w:lastRow="0" w:firstColumn="1" w:lastColumn="0" w:noHBand="0" w:noVBand="1"/>
      </w:tblPr>
      <w:tblGrid>
        <w:gridCol w:w="1842"/>
        <w:gridCol w:w="8229"/>
      </w:tblGrid>
      <w:tr w:rsidR="00E640FF" w14:paraId="4BF8FC01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687D0C23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20478F15" w14:textId="77777777" w:rsidR="00E640FF" w:rsidRDefault="00E640FF">
            <w:pPr>
              <w:snapToGrid w:val="0"/>
              <w:jc w:val="both"/>
            </w:pPr>
            <w:r>
              <w:t>Cada veículo deve possuir os seguintes dados:</w:t>
            </w:r>
          </w:p>
          <w:p w14:paraId="7448CF79" w14:textId="77777777" w:rsidR="00E640FF" w:rsidRDefault="00E640FF">
            <w:pPr>
              <w:snapToGrid w:val="0"/>
              <w:jc w:val="both"/>
            </w:pPr>
            <w:r>
              <w:t xml:space="preserve">-Modelo; </w:t>
            </w:r>
          </w:p>
          <w:p w14:paraId="284C53AA" w14:textId="77777777" w:rsidR="00E640FF" w:rsidRDefault="00E640FF">
            <w:pPr>
              <w:snapToGrid w:val="0"/>
              <w:jc w:val="both"/>
            </w:pPr>
            <w:r>
              <w:t>-Marca;</w:t>
            </w:r>
          </w:p>
          <w:p w14:paraId="13325A3B" w14:textId="4AF7E182" w:rsidR="00E640FF" w:rsidRDefault="00E640FF">
            <w:pPr>
              <w:snapToGrid w:val="0"/>
              <w:jc w:val="both"/>
            </w:pPr>
            <w:r>
              <w:t>-Versão;</w:t>
            </w:r>
          </w:p>
          <w:p w14:paraId="0DBC4920" w14:textId="77777777" w:rsidR="00E640FF" w:rsidRDefault="00E640FF">
            <w:pPr>
              <w:snapToGrid w:val="0"/>
              <w:jc w:val="both"/>
            </w:pPr>
            <w:r>
              <w:t>-Cor;</w:t>
            </w:r>
          </w:p>
          <w:p w14:paraId="0B4E133D" w14:textId="77777777" w:rsidR="00E640FF" w:rsidRDefault="00E640FF">
            <w:pPr>
              <w:snapToGrid w:val="0"/>
              <w:jc w:val="both"/>
            </w:pPr>
            <w:r>
              <w:t>-Motor;</w:t>
            </w:r>
          </w:p>
          <w:p w14:paraId="4D44D0FE" w14:textId="77777777" w:rsidR="00E640FF" w:rsidRDefault="00E640FF">
            <w:pPr>
              <w:snapToGrid w:val="0"/>
              <w:jc w:val="both"/>
            </w:pPr>
            <w:r>
              <w:t>-Quilometragem;</w:t>
            </w:r>
          </w:p>
          <w:p w14:paraId="64128533" w14:textId="77777777" w:rsidR="00E640FF" w:rsidRDefault="00E640FF">
            <w:pPr>
              <w:snapToGrid w:val="0"/>
              <w:jc w:val="both"/>
            </w:pPr>
            <w:r>
              <w:t xml:space="preserve">-Ano do Modelo; </w:t>
            </w:r>
          </w:p>
          <w:p w14:paraId="358CE911" w14:textId="01A14B66" w:rsidR="00E640FF" w:rsidRDefault="00E640FF">
            <w:pPr>
              <w:snapToGrid w:val="0"/>
              <w:jc w:val="both"/>
            </w:pPr>
            <w:r>
              <w:t xml:space="preserve">-Ano da Fabricação; </w:t>
            </w:r>
          </w:p>
          <w:p w14:paraId="79D60E75" w14:textId="6EC1CA8A" w:rsidR="00E640FF" w:rsidRDefault="00E640FF">
            <w:pPr>
              <w:snapToGrid w:val="0"/>
              <w:jc w:val="both"/>
            </w:pPr>
            <w:r>
              <w:t>-Espécie;</w:t>
            </w:r>
          </w:p>
          <w:p w14:paraId="23F5A42E" w14:textId="77777777" w:rsidR="00E640FF" w:rsidRDefault="00E640FF">
            <w:pPr>
              <w:snapToGrid w:val="0"/>
              <w:jc w:val="both"/>
            </w:pPr>
            <w:r>
              <w:t>-Chassi;</w:t>
            </w:r>
          </w:p>
          <w:p w14:paraId="21A82DFD" w14:textId="77777777" w:rsidR="00E640FF" w:rsidRDefault="00E640FF">
            <w:pPr>
              <w:snapToGrid w:val="0"/>
              <w:jc w:val="both"/>
            </w:pPr>
            <w:r>
              <w:t>-Tipo;</w:t>
            </w:r>
          </w:p>
        </w:tc>
      </w:tr>
      <w:tr w:rsidR="00E640FF" w14:paraId="017BE2BF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29E89BF0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5BB31D67" w14:textId="77777777" w:rsidR="00E640FF" w:rsidRDefault="00E640FF">
            <w:pPr>
              <w:pStyle w:val="Legenda"/>
              <w:jc w:val="both"/>
            </w:pPr>
            <w:r>
              <w:rPr>
                <w:i w:val="0"/>
              </w:rPr>
              <w:t>Para cadastro seja realizado com sucesso todas as informações requeridas devem ser preenchidas.</w:t>
            </w:r>
          </w:p>
        </w:tc>
      </w:tr>
      <w:tr w:rsidR="00E640FF" w14:paraId="53D6DF00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08B66333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58085CA4" w14:textId="77777777" w:rsidR="00E640FF" w:rsidRDefault="00E640FF">
            <w:pPr>
              <w:pStyle w:val="Comment"/>
              <w:snapToGrid w:val="0"/>
              <w:jc w:val="both"/>
            </w:pPr>
            <w:r>
              <w:rPr>
                <w:i w:val="0"/>
                <w:color w:val="000000"/>
              </w:rPr>
              <w:t>Alta.</w:t>
            </w:r>
          </w:p>
        </w:tc>
      </w:tr>
    </w:tbl>
    <w:p w14:paraId="7535D5DE" w14:textId="179D034F" w:rsidR="00E640FF" w:rsidRDefault="00E640FF" w:rsidP="00E640FF">
      <w:pPr>
        <w:pStyle w:val="Legenda"/>
        <w:ind w:left="710"/>
      </w:pPr>
      <w:bookmarkStart w:id="19" w:name="_Toc4598918091"/>
      <w:r>
        <w:rPr>
          <w:b/>
          <w:i w:val="0"/>
        </w:rPr>
        <w:t>Tabela 02 -</w:t>
      </w:r>
      <w:r>
        <w:rPr>
          <w:i w:val="0"/>
        </w:rPr>
        <w:t xml:space="preserve"> Requisito Req.2</w:t>
      </w:r>
      <w:bookmarkEnd w:id="19"/>
      <w:r>
        <w:rPr>
          <w:i w:val="0"/>
        </w:rPr>
        <w:t>.</w:t>
      </w:r>
    </w:p>
    <w:p w14:paraId="2D5AA1CE" w14:textId="79986B21" w:rsidR="00E640FF" w:rsidRDefault="00E640FF" w:rsidP="00EA4762">
      <w:pPr>
        <w:pStyle w:val="Ttulo3"/>
      </w:pPr>
      <w:bookmarkStart w:id="20" w:name="_Toc459891786"/>
      <w:r>
        <w:t xml:space="preserve">Req.3 – </w:t>
      </w:r>
      <w:bookmarkEnd w:id="20"/>
      <w:r>
        <w:t>Editar dados dos funcionários.</w:t>
      </w:r>
    </w:p>
    <w:tbl>
      <w:tblPr>
        <w:tblW w:w="10071" w:type="dxa"/>
        <w:tblInd w:w="7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60" w:type="dxa"/>
        </w:tblCellMar>
        <w:tblLook w:val="04A0" w:firstRow="1" w:lastRow="0" w:firstColumn="1" w:lastColumn="0" w:noHBand="0" w:noVBand="1"/>
      </w:tblPr>
      <w:tblGrid>
        <w:gridCol w:w="1842"/>
        <w:gridCol w:w="8229"/>
      </w:tblGrid>
      <w:tr w:rsidR="00E640FF" w14:paraId="316047CD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08FE34EE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1B4140D1" w14:textId="77777777" w:rsidR="00E640FF" w:rsidRDefault="00E640FF">
            <w:pPr>
              <w:snapToGrid w:val="0"/>
              <w:jc w:val="both"/>
            </w:pPr>
            <w:r>
              <w:t>O Software deve permitir a edição de dados de funcionários cadastrados.</w:t>
            </w:r>
          </w:p>
        </w:tc>
      </w:tr>
      <w:tr w:rsidR="00E640FF" w14:paraId="74B61519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55AF4DF3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414E523F" w14:textId="77777777" w:rsidR="00E640FF" w:rsidRDefault="00E640FF">
            <w:pPr>
              <w:pStyle w:val="Comment"/>
              <w:snapToGrid w:val="0"/>
              <w:jc w:val="both"/>
            </w:pPr>
            <w:r>
              <w:rPr>
                <w:i w:val="0"/>
                <w:color w:val="000000"/>
              </w:rPr>
              <w:t>Somente o administrador poderá fazer a edição dos dados dos funcionários.</w:t>
            </w:r>
          </w:p>
        </w:tc>
      </w:tr>
      <w:tr w:rsidR="00E640FF" w14:paraId="3BBB641E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08545499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263E3671" w14:textId="77777777" w:rsidR="00E640FF" w:rsidRDefault="00E640FF">
            <w:pPr>
              <w:pStyle w:val="Comment"/>
              <w:snapToGrid w:val="0"/>
              <w:jc w:val="both"/>
            </w:pPr>
            <w:r>
              <w:rPr>
                <w:i w:val="0"/>
                <w:color w:val="000000"/>
              </w:rPr>
              <w:t>Média.</w:t>
            </w:r>
          </w:p>
        </w:tc>
      </w:tr>
    </w:tbl>
    <w:p w14:paraId="1EFCAF4A" w14:textId="2CFC36B0" w:rsidR="00E640FF" w:rsidRDefault="00E640FF" w:rsidP="00E640FF">
      <w:pPr>
        <w:pStyle w:val="Legenda"/>
        <w:jc w:val="left"/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tab/>
      </w:r>
      <w:bookmarkStart w:id="21" w:name="_Toc459891810"/>
      <w:r>
        <w:rPr>
          <w:b/>
          <w:i w:val="0"/>
        </w:rPr>
        <w:t>Tabela 03 -</w:t>
      </w:r>
      <w:r>
        <w:rPr>
          <w:i w:val="0"/>
        </w:rPr>
        <w:t xml:space="preserve"> Requisito Req.3</w:t>
      </w:r>
      <w:bookmarkEnd w:id="21"/>
      <w:r>
        <w:rPr>
          <w:i w:val="0"/>
        </w:rPr>
        <w:t>.</w:t>
      </w:r>
    </w:p>
    <w:p w14:paraId="5EDD5BEF" w14:textId="77777777" w:rsidR="00E640FF" w:rsidRDefault="00E640FF" w:rsidP="00E640FF">
      <w:pPr>
        <w:pStyle w:val="Ttulo4"/>
        <w:numPr>
          <w:ilvl w:val="0"/>
          <w:numId w:val="0"/>
        </w:numPr>
      </w:pPr>
    </w:p>
    <w:p w14:paraId="6D1CC68C" w14:textId="557C2FEB" w:rsidR="00E640FF" w:rsidRDefault="00E640FF" w:rsidP="00EA4762">
      <w:pPr>
        <w:pStyle w:val="Ttulo3"/>
      </w:pPr>
      <w:r>
        <w:t xml:space="preserve"> Req.4 – Editar dados dos veículos</w:t>
      </w:r>
    </w:p>
    <w:tbl>
      <w:tblPr>
        <w:tblW w:w="10071" w:type="dxa"/>
        <w:tblInd w:w="7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60" w:type="dxa"/>
        </w:tblCellMar>
        <w:tblLook w:val="04A0" w:firstRow="1" w:lastRow="0" w:firstColumn="1" w:lastColumn="0" w:noHBand="0" w:noVBand="1"/>
      </w:tblPr>
      <w:tblGrid>
        <w:gridCol w:w="1842"/>
        <w:gridCol w:w="8229"/>
      </w:tblGrid>
      <w:tr w:rsidR="00E640FF" w14:paraId="1F334E8A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03F9EA31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2599FAB2" w14:textId="77777777" w:rsidR="00E640FF" w:rsidRDefault="00E640FF">
            <w:pPr>
              <w:snapToGrid w:val="0"/>
              <w:jc w:val="both"/>
            </w:pPr>
            <w:r>
              <w:t>O Software deve permitir a edição de dados dos veículos cadastrados.</w:t>
            </w:r>
          </w:p>
        </w:tc>
      </w:tr>
      <w:tr w:rsidR="00E640FF" w14:paraId="57001327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0E58CFBD" w14:textId="77777777" w:rsidR="00E640FF" w:rsidRDefault="00E640FF">
            <w:pPr>
              <w:snapToGrid w:val="0"/>
              <w:spacing w:before="60" w:after="60"/>
              <w:jc w:val="center"/>
              <w:rPr>
                <w:color w:val="000000"/>
              </w:rPr>
            </w:pPr>
            <w:r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002643B4" w14:textId="77777777" w:rsidR="00E640FF" w:rsidRDefault="00E640FF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Somente o administrador poderá fazer a edição dos dados dos veículos.</w:t>
            </w:r>
          </w:p>
        </w:tc>
      </w:tr>
      <w:tr w:rsidR="00E640FF" w14:paraId="47248F78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38EB92F1" w14:textId="77777777" w:rsidR="00E640FF" w:rsidRDefault="00E640FF">
            <w:pPr>
              <w:snapToGrid w:val="0"/>
              <w:spacing w:before="60" w:after="60"/>
              <w:jc w:val="center"/>
              <w:rPr>
                <w:color w:val="000000"/>
              </w:rPr>
            </w:pPr>
            <w:r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4070EC43" w14:textId="77777777" w:rsidR="00E640FF" w:rsidRDefault="00E640FF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Média.</w:t>
            </w:r>
          </w:p>
        </w:tc>
      </w:tr>
    </w:tbl>
    <w:p w14:paraId="60A0D339" w14:textId="09EEDD4B" w:rsidR="00E640FF" w:rsidRDefault="00E640FF" w:rsidP="00E640FF">
      <w:pPr>
        <w:pStyle w:val="Legenda"/>
      </w:pPr>
      <w:r>
        <w:rPr>
          <w:b/>
          <w:i w:val="0"/>
        </w:rPr>
        <w:t>Tabela 04-</w:t>
      </w:r>
      <w:r>
        <w:rPr>
          <w:i w:val="0"/>
        </w:rPr>
        <w:t xml:space="preserve"> Requisito Req.4.</w:t>
      </w:r>
    </w:p>
    <w:p w14:paraId="14D40960" w14:textId="77777777" w:rsidR="00E640FF" w:rsidRDefault="00E640FF" w:rsidP="00E640FF">
      <w:pPr>
        <w:pStyle w:val="Legenda"/>
        <w:rPr>
          <w:i w:val="0"/>
        </w:rPr>
      </w:pPr>
    </w:p>
    <w:p w14:paraId="25786F49" w14:textId="77777777" w:rsidR="00E640FF" w:rsidRDefault="00E640FF" w:rsidP="00E640FF">
      <w:pPr>
        <w:pStyle w:val="Legenda"/>
        <w:rPr>
          <w:i w:val="0"/>
        </w:rPr>
      </w:pPr>
    </w:p>
    <w:p w14:paraId="1851FAF8" w14:textId="2B2AB1E9" w:rsidR="00E640FF" w:rsidRDefault="00E640FF" w:rsidP="00E640FF">
      <w:pPr>
        <w:pStyle w:val="Ttulo3"/>
        <w:widowControl w:val="0"/>
        <w:suppressAutoHyphens w:val="0"/>
      </w:pPr>
      <w:r>
        <w:t>Req.5 – Vender veículos</w:t>
      </w:r>
    </w:p>
    <w:tbl>
      <w:tblPr>
        <w:tblW w:w="10071" w:type="dxa"/>
        <w:tblInd w:w="7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60" w:type="dxa"/>
        </w:tblCellMar>
        <w:tblLook w:val="04A0" w:firstRow="1" w:lastRow="0" w:firstColumn="1" w:lastColumn="0" w:noHBand="0" w:noVBand="1"/>
      </w:tblPr>
      <w:tblGrid>
        <w:gridCol w:w="1842"/>
        <w:gridCol w:w="8229"/>
      </w:tblGrid>
      <w:tr w:rsidR="00E640FF" w14:paraId="0FB7E155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1C15BF75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095EAA4C" w14:textId="77777777" w:rsidR="00E640FF" w:rsidRDefault="00E640FF">
            <w:pPr>
              <w:snapToGrid w:val="0"/>
              <w:jc w:val="both"/>
            </w:pPr>
            <w:r>
              <w:t>Esta opção tem por objetivo calcular o troco que deve ser devolvido ao cliente no momento da compra.</w:t>
            </w:r>
          </w:p>
        </w:tc>
      </w:tr>
      <w:tr w:rsidR="00E640FF" w14:paraId="264A1F56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1C4C2471" w14:textId="77777777" w:rsidR="00E640FF" w:rsidRDefault="00E640FF">
            <w:pPr>
              <w:snapToGrid w:val="0"/>
              <w:spacing w:before="60" w:after="60"/>
              <w:jc w:val="center"/>
              <w:rPr>
                <w:color w:val="000000"/>
              </w:rPr>
            </w:pPr>
            <w:r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01EBD1F" w14:textId="77777777" w:rsidR="00E640FF" w:rsidRDefault="00E640FF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</w:p>
        </w:tc>
      </w:tr>
      <w:tr w:rsidR="00E640FF" w14:paraId="4881AC62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04A0EE41" w14:textId="77777777" w:rsidR="00E640FF" w:rsidRDefault="00E640FF">
            <w:pPr>
              <w:snapToGrid w:val="0"/>
              <w:spacing w:before="60" w:after="60"/>
              <w:jc w:val="center"/>
              <w:rPr>
                <w:color w:val="000000"/>
              </w:rPr>
            </w:pPr>
            <w:r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2CE0D615" w14:textId="77777777" w:rsidR="00E640FF" w:rsidRDefault="00E640FF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Alta.</w:t>
            </w:r>
          </w:p>
        </w:tc>
      </w:tr>
    </w:tbl>
    <w:p w14:paraId="31BF13C1" w14:textId="77777777" w:rsidR="00E640FF" w:rsidRDefault="00E640FF" w:rsidP="00E640FF">
      <w:pPr>
        <w:pStyle w:val="Legenda"/>
      </w:pPr>
      <w:r>
        <w:rPr>
          <w:b/>
          <w:i w:val="0"/>
        </w:rPr>
        <w:t>Tabela 05 -</w:t>
      </w:r>
      <w:r>
        <w:rPr>
          <w:i w:val="0"/>
        </w:rPr>
        <w:t xml:space="preserve"> Requisito Req.5.</w:t>
      </w:r>
    </w:p>
    <w:p w14:paraId="0A659906" w14:textId="77777777" w:rsidR="00E640FF" w:rsidRDefault="00E640FF" w:rsidP="00E640FF">
      <w:pPr>
        <w:pStyle w:val="Legenda"/>
        <w:rPr>
          <w:i w:val="0"/>
        </w:rPr>
      </w:pPr>
    </w:p>
    <w:p w14:paraId="76AC40B6" w14:textId="39458FAA" w:rsidR="00E640FF" w:rsidRDefault="00E640FF" w:rsidP="00E640FF">
      <w:pPr>
        <w:pStyle w:val="Ttulo3"/>
        <w:widowControl w:val="0"/>
        <w:suppressAutoHyphens w:val="0"/>
      </w:pPr>
      <w:r>
        <w:t>Req.6 – Excluir Cadastro dos funcionários</w:t>
      </w:r>
    </w:p>
    <w:tbl>
      <w:tblPr>
        <w:tblW w:w="10071" w:type="dxa"/>
        <w:tblInd w:w="7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60" w:type="dxa"/>
        </w:tblCellMar>
        <w:tblLook w:val="04A0" w:firstRow="1" w:lastRow="0" w:firstColumn="1" w:lastColumn="0" w:noHBand="0" w:noVBand="1"/>
      </w:tblPr>
      <w:tblGrid>
        <w:gridCol w:w="1842"/>
        <w:gridCol w:w="8229"/>
      </w:tblGrid>
      <w:tr w:rsidR="00E640FF" w14:paraId="1B4FC59F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493B7589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0918E682" w14:textId="300D27A1" w:rsidR="00E640FF" w:rsidRDefault="00132CE5" w:rsidP="00132CE5">
            <w:pPr>
              <w:snapToGrid w:val="0"/>
              <w:jc w:val="both"/>
            </w:pPr>
            <w:r>
              <w:t xml:space="preserve">Essa função apaga dos registros </w:t>
            </w:r>
            <w:r w:rsidR="00E640FF">
              <w:t>às informações de um funcionário cadastrado.</w:t>
            </w:r>
          </w:p>
        </w:tc>
      </w:tr>
      <w:tr w:rsidR="00E640FF" w14:paraId="2AFDD33F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5E5D27AC" w14:textId="77777777" w:rsidR="00E640FF" w:rsidRDefault="00E640FF">
            <w:pPr>
              <w:snapToGrid w:val="0"/>
              <w:spacing w:before="60" w:after="60"/>
              <w:jc w:val="center"/>
              <w:rPr>
                <w:color w:val="000000"/>
              </w:rPr>
            </w:pPr>
            <w:r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36C7D331" w14:textId="77777777" w:rsidR="00E640FF" w:rsidRDefault="00E640FF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A"/>
              </w:rPr>
              <w:t>Caso algum funcionário não faça mais parte do time da concessionária.</w:t>
            </w:r>
          </w:p>
        </w:tc>
      </w:tr>
      <w:tr w:rsidR="00E640FF" w14:paraId="50180834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669DE68F" w14:textId="77777777" w:rsidR="00E640FF" w:rsidRDefault="00E640FF">
            <w:pPr>
              <w:snapToGrid w:val="0"/>
              <w:spacing w:before="60" w:after="60"/>
              <w:jc w:val="center"/>
              <w:rPr>
                <w:color w:val="000000"/>
              </w:rPr>
            </w:pPr>
            <w:r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52A2F183" w14:textId="77777777" w:rsidR="00E640FF" w:rsidRDefault="00E640FF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Baixa.</w:t>
            </w:r>
          </w:p>
        </w:tc>
      </w:tr>
    </w:tbl>
    <w:p w14:paraId="44FF9605" w14:textId="77777777" w:rsidR="00E640FF" w:rsidRDefault="00E640FF" w:rsidP="00E640FF">
      <w:pPr>
        <w:pStyle w:val="Legenda"/>
      </w:pPr>
      <w:r>
        <w:rPr>
          <w:b/>
          <w:i w:val="0"/>
        </w:rPr>
        <w:t>Tabela 06 -</w:t>
      </w:r>
      <w:r>
        <w:rPr>
          <w:i w:val="0"/>
        </w:rPr>
        <w:t xml:space="preserve"> Requisito Req.6.</w:t>
      </w:r>
    </w:p>
    <w:p w14:paraId="1C2B2392" w14:textId="77777777" w:rsidR="00E640FF" w:rsidRDefault="00E640FF" w:rsidP="00E640FF">
      <w:pPr>
        <w:pStyle w:val="Legenda"/>
        <w:rPr>
          <w:i w:val="0"/>
        </w:rPr>
      </w:pPr>
    </w:p>
    <w:p w14:paraId="3E006524" w14:textId="77777777" w:rsidR="00E640FF" w:rsidRDefault="00E640FF" w:rsidP="00E640FF">
      <w:pPr>
        <w:pStyle w:val="Ttulo3"/>
        <w:widowControl w:val="0"/>
        <w:suppressAutoHyphens w:val="0"/>
      </w:pPr>
      <w:r>
        <w:t>Req.7 – Excluir Cadastro de veículos</w:t>
      </w:r>
    </w:p>
    <w:tbl>
      <w:tblPr>
        <w:tblW w:w="10071" w:type="dxa"/>
        <w:tblInd w:w="7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60" w:type="dxa"/>
        </w:tblCellMar>
        <w:tblLook w:val="04A0" w:firstRow="1" w:lastRow="0" w:firstColumn="1" w:lastColumn="0" w:noHBand="0" w:noVBand="1"/>
      </w:tblPr>
      <w:tblGrid>
        <w:gridCol w:w="1842"/>
        <w:gridCol w:w="8229"/>
      </w:tblGrid>
      <w:tr w:rsidR="00E640FF" w14:paraId="1CECFA87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3034EC66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795DC21E" w14:textId="44C07398" w:rsidR="00E640FF" w:rsidRDefault="00E640FF" w:rsidP="00132CE5">
            <w:pPr>
              <w:snapToGrid w:val="0"/>
              <w:jc w:val="both"/>
            </w:pPr>
            <w:r>
              <w:t xml:space="preserve">Essa função apaga </w:t>
            </w:r>
            <w:r w:rsidR="00132CE5">
              <w:t>dos registros</w:t>
            </w:r>
            <w:r>
              <w:t xml:space="preserve"> às informações de um veículo cadastrado.</w:t>
            </w:r>
          </w:p>
        </w:tc>
      </w:tr>
      <w:tr w:rsidR="00E640FF" w14:paraId="2D0F30BE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4A53C9CF" w14:textId="77777777" w:rsidR="00E640FF" w:rsidRDefault="00E640FF">
            <w:pPr>
              <w:snapToGrid w:val="0"/>
              <w:spacing w:before="60" w:after="60"/>
              <w:jc w:val="center"/>
              <w:rPr>
                <w:color w:val="000000"/>
              </w:rPr>
            </w:pPr>
            <w:r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0B71EFF5" w14:textId="2C32A567" w:rsidR="00E640FF" w:rsidRDefault="00E640FF" w:rsidP="00132CE5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A"/>
              </w:rPr>
              <w:t>Caso o administrad</w:t>
            </w:r>
            <w:r w:rsidR="00132CE5">
              <w:rPr>
                <w:i w:val="0"/>
                <w:color w:val="00000A"/>
              </w:rPr>
              <w:t xml:space="preserve">or queira remover um veículo dos arquivos </w:t>
            </w:r>
            <w:r>
              <w:rPr>
                <w:i w:val="0"/>
                <w:color w:val="00000A"/>
              </w:rPr>
              <w:t>da concessionária, mesmo que ele não seja vendido.</w:t>
            </w:r>
          </w:p>
        </w:tc>
      </w:tr>
      <w:tr w:rsidR="00E640FF" w14:paraId="5F354488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3ACDBF57" w14:textId="77777777" w:rsidR="00E640FF" w:rsidRDefault="00E640FF">
            <w:pPr>
              <w:snapToGrid w:val="0"/>
              <w:spacing w:before="60" w:after="60"/>
              <w:jc w:val="center"/>
              <w:rPr>
                <w:color w:val="000000"/>
              </w:rPr>
            </w:pPr>
            <w:r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0232500A" w14:textId="77777777" w:rsidR="00E640FF" w:rsidRDefault="00E640FF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Baixa.</w:t>
            </w:r>
          </w:p>
        </w:tc>
      </w:tr>
    </w:tbl>
    <w:p w14:paraId="1992F864" w14:textId="77777777" w:rsidR="00E640FF" w:rsidRDefault="00E640FF" w:rsidP="00E640FF">
      <w:pPr>
        <w:pStyle w:val="Legenda"/>
      </w:pPr>
      <w:r>
        <w:rPr>
          <w:b/>
          <w:i w:val="0"/>
        </w:rPr>
        <w:t>Tabela 07 -</w:t>
      </w:r>
      <w:r>
        <w:rPr>
          <w:i w:val="0"/>
        </w:rPr>
        <w:t xml:space="preserve"> Requisito Req.7.</w:t>
      </w:r>
    </w:p>
    <w:p w14:paraId="364FDCC9" w14:textId="77777777" w:rsidR="00E640FF" w:rsidRDefault="00E640FF" w:rsidP="00E640FF">
      <w:pPr>
        <w:pStyle w:val="Ttulo3"/>
        <w:widowControl w:val="0"/>
        <w:suppressAutoHyphens w:val="0"/>
      </w:pPr>
      <w:r>
        <w:t>Req.8 – Listar veículos</w:t>
      </w:r>
    </w:p>
    <w:tbl>
      <w:tblPr>
        <w:tblW w:w="10071" w:type="dxa"/>
        <w:tblInd w:w="7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60" w:type="dxa"/>
        </w:tblCellMar>
        <w:tblLook w:val="04A0" w:firstRow="1" w:lastRow="0" w:firstColumn="1" w:lastColumn="0" w:noHBand="0" w:noVBand="1"/>
      </w:tblPr>
      <w:tblGrid>
        <w:gridCol w:w="1842"/>
        <w:gridCol w:w="8229"/>
      </w:tblGrid>
      <w:tr w:rsidR="00E640FF" w14:paraId="2C16CB66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30D5D74C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16B15501" w14:textId="49CC56A8" w:rsidR="00E640FF" w:rsidRDefault="00E640FF" w:rsidP="00132CE5">
            <w:pPr>
              <w:snapToGrid w:val="0"/>
              <w:jc w:val="both"/>
            </w:pPr>
            <w:r>
              <w:t>Essa função lista as informa</w:t>
            </w:r>
            <w:r w:rsidR="00132CE5">
              <w:t>ções dos veículos cadastrados nos arquivos</w:t>
            </w:r>
            <w:r>
              <w:t>.</w:t>
            </w:r>
          </w:p>
        </w:tc>
      </w:tr>
      <w:tr w:rsidR="00E640FF" w14:paraId="60AD169C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0185DF33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7D06486" w14:textId="77777777" w:rsidR="00E640FF" w:rsidRDefault="00E640FF">
            <w:pPr>
              <w:pStyle w:val="Comment"/>
              <w:snapToGrid w:val="0"/>
              <w:jc w:val="both"/>
              <w:rPr>
                <w:i w:val="0"/>
                <w:color w:val="00000A"/>
              </w:rPr>
            </w:pPr>
          </w:p>
        </w:tc>
      </w:tr>
      <w:tr w:rsidR="00E640FF" w14:paraId="37ADE7CF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6B495146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76BFD07B" w14:textId="77777777" w:rsidR="00E640FF" w:rsidRDefault="00E640FF">
            <w:pPr>
              <w:pStyle w:val="Comment"/>
              <w:snapToGrid w:val="0"/>
              <w:jc w:val="both"/>
            </w:pPr>
            <w:r>
              <w:rPr>
                <w:i w:val="0"/>
                <w:color w:val="000000"/>
              </w:rPr>
              <w:t>Média.</w:t>
            </w:r>
          </w:p>
        </w:tc>
      </w:tr>
    </w:tbl>
    <w:p w14:paraId="25A2C40C" w14:textId="77777777" w:rsidR="00E640FF" w:rsidRDefault="00E640FF" w:rsidP="00E640FF">
      <w:pPr>
        <w:pStyle w:val="Legenda"/>
        <w:rPr>
          <w:i w:val="0"/>
        </w:rPr>
      </w:pPr>
      <w:r>
        <w:rPr>
          <w:b/>
          <w:i w:val="0"/>
        </w:rPr>
        <w:lastRenderedPageBreak/>
        <w:t>Tabela 08 -</w:t>
      </w:r>
      <w:r>
        <w:rPr>
          <w:i w:val="0"/>
        </w:rPr>
        <w:t xml:space="preserve"> Requisito Req.8.</w:t>
      </w:r>
    </w:p>
    <w:p w14:paraId="7047BDA6" w14:textId="77777777" w:rsidR="00E640FF" w:rsidRDefault="00E640FF" w:rsidP="00E640FF">
      <w:pPr>
        <w:pStyle w:val="Ttulo3"/>
        <w:widowControl w:val="0"/>
        <w:suppressAutoHyphens w:val="0"/>
      </w:pPr>
      <w:r>
        <w:t>Req.9 – Listar Funcionários</w:t>
      </w:r>
    </w:p>
    <w:tbl>
      <w:tblPr>
        <w:tblW w:w="10071" w:type="dxa"/>
        <w:tblInd w:w="7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60" w:type="dxa"/>
        </w:tblCellMar>
        <w:tblLook w:val="04A0" w:firstRow="1" w:lastRow="0" w:firstColumn="1" w:lastColumn="0" w:noHBand="0" w:noVBand="1"/>
      </w:tblPr>
      <w:tblGrid>
        <w:gridCol w:w="1842"/>
        <w:gridCol w:w="8229"/>
      </w:tblGrid>
      <w:tr w:rsidR="00E640FF" w14:paraId="7D84D936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0B43797A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3697EDA6" w14:textId="63EE7619" w:rsidR="00E640FF" w:rsidRDefault="00E640FF" w:rsidP="00132CE5">
            <w:pPr>
              <w:snapToGrid w:val="0"/>
              <w:jc w:val="both"/>
            </w:pPr>
            <w:r>
              <w:t xml:space="preserve">Essa função lista as informações dos funcionários cadastrados </w:t>
            </w:r>
            <w:r w:rsidR="00132CE5">
              <w:t>nos arquivos</w:t>
            </w:r>
            <w:r>
              <w:t>.</w:t>
            </w:r>
          </w:p>
        </w:tc>
      </w:tr>
      <w:tr w:rsidR="00E640FF" w14:paraId="5D6183B1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6C8DD9A3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8E32725" w14:textId="77777777" w:rsidR="00E640FF" w:rsidRDefault="00E640FF">
            <w:pPr>
              <w:pStyle w:val="Comment"/>
              <w:snapToGrid w:val="0"/>
              <w:jc w:val="both"/>
              <w:rPr>
                <w:i w:val="0"/>
                <w:color w:val="00000A"/>
              </w:rPr>
            </w:pPr>
          </w:p>
        </w:tc>
      </w:tr>
      <w:tr w:rsidR="00E640FF" w14:paraId="0310AAF2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0106018F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5E767FC6" w14:textId="77777777" w:rsidR="00E640FF" w:rsidRDefault="00E640FF">
            <w:pPr>
              <w:pStyle w:val="Comment"/>
              <w:snapToGrid w:val="0"/>
              <w:jc w:val="both"/>
            </w:pPr>
            <w:r>
              <w:rPr>
                <w:i w:val="0"/>
                <w:color w:val="000000"/>
              </w:rPr>
              <w:t>Baixa.</w:t>
            </w:r>
          </w:p>
        </w:tc>
      </w:tr>
    </w:tbl>
    <w:p w14:paraId="317AC6F4" w14:textId="77777777" w:rsidR="00E640FF" w:rsidRDefault="00E640FF" w:rsidP="00E640FF">
      <w:pPr>
        <w:pStyle w:val="Legenda"/>
        <w:rPr>
          <w:i w:val="0"/>
        </w:rPr>
      </w:pPr>
      <w:r>
        <w:rPr>
          <w:b/>
          <w:i w:val="0"/>
        </w:rPr>
        <w:t>Tabela 09 -</w:t>
      </w:r>
      <w:r>
        <w:rPr>
          <w:i w:val="0"/>
        </w:rPr>
        <w:t xml:space="preserve"> Requisito Req.9.</w:t>
      </w:r>
    </w:p>
    <w:p w14:paraId="4E2F4B98" w14:textId="77777777" w:rsidR="00E640FF" w:rsidRDefault="00E640FF" w:rsidP="00E640FF">
      <w:pPr>
        <w:pStyle w:val="Ttulo3"/>
        <w:widowControl w:val="0"/>
        <w:suppressAutoHyphens w:val="0"/>
      </w:pPr>
      <w:r>
        <w:t>Req.10 – Busca de veículos</w:t>
      </w:r>
    </w:p>
    <w:tbl>
      <w:tblPr>
        <w:tblW w:w="10071" w:type="dxa"/>
        <w:tblInd w:w="7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60" w:type="dxa"/>
        </w:tblCellMar>
        <w:tblLook w:val="04A0" w:firstRow="1" w:lastRow="0" w:firstColumn="1" w:lastColumn="0" w:noHBand="0" w:noVBand="1"/>
      </w:tblPr>
      <w:tblGrid>
        <w:gridCol w:w="1842"/>
        <w:gridCol w:w="8229"/>
      </w:tblGrid>
      <w:tr w:rsidR="00E640FF" w14:paraId="12C62790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0773E59B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043C278E" w14:textId="694DDB79" w:rsidR="00E640FF" w:rsidRDefault="00E640FF" w:rsidP="00132CE5">
            <w:pPr>
              <w:snapToGrid w:val="0"/>
              <w:jc w:val="both"/>
            </w:pPr>
            <w:r>
              <w:t xml:space="preserve">Essa função busca veículos </w:t>
            </w:r>
            <w:r w:rsidR="00132CE5">
              <w:t>nos arquivos</w:t>
            </w:r>
            <w:r>
              <w:t>.</w:t>
            </w:r>
          </w:p>
        </w:tc>
      </w:tr>
      <w:tr w:rsidR="00E640FF" w14:paraId="62EEBDF7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56E882E6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30F28540" w14:textId="0FEB8BC0" w:rsidR="00E640FF" w:rsidRDefault="00E640FF">
            <w:pPr>
              <w:pStyle w:val="Comment"/>
              <w:snapToGrid w:val="0"/>
              <w:jc w:val="both"/>
            </w:pPr>
            <w:r>
              <w:rPr>
                <w:i w:val="0"/>
                <w:color w:val="00000A"/>
              </w:rPr>
              <w:t>O usuário poderá fazer uma busca usando determinados parâmetros, obtendo resultados que atendam às suas exigências.</w:t>
            </w:r>
          </w:p>
        </w:tc>
      </w:tr>
      <w:tr w:rsidR="00E640FF" w14:paraId="2408C30D" w14:textId="77777777" w:rsidTr="00E640F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7BFAA523" w14:textId="77777777" w:rsidR="00E640FF" w:rsidRDefault="00E640F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599E2BF2" w14:textId="77777777" w:rsidR="00E640FF" w:rsidRDefault="00E640FF">
            <w:pPr>
              <w:pStyle w:val="Comment"/>
              <w:snapToGrid w:val="0"/>
              <w:jc w:val="both"/>
            </w:pPr>
            <w:r>
              <w:rPr>
                <w:i w:val="0"/>
                <w:color w:val="000000"/>
              </w:rPr>
              <w:t>Média.</w:t>
            </w:r>
          </w:p>
        </w:tc>
      </w:tr>
    </w:tbl>
    <w:p w14:paraId="398B96F7" w14:textId="6752D3F6" w:rsidR="00C11799" w:rsidRDefault="00E640FF" w:rsidP="00EA4762">
      <w:pPr>
        <w:pStyle w:val="Legenda"/>
        <w:rPr>
          <w:i w:val="0"/>
        </w:rPr>
      </w:pPr>
      <w:r>
        <w:rPr>
          <w:b/>
          <w:i w:val="0"/>
        </w:rPr>
        <w:t>Tabela 10 -</w:t>
      </w:r>
      <w:r>
        <w:rPr>
          <w:i w:val="0"/>
        </w:rPr>
        <w:t xml:space="preserve"> Requisito Req.10.</w:t>
      </w:r>
    </w:p>
    <w:p w14:paraId="3423CF16" w14:textId="77777777" w:rsidR="00636CBF" w:rsidRDefault="00636CBF" w:rsidP="00EA4762">
      <w:pPr>
        <w:pStyle w:val="Legenda"/>
        <w:rPr>
          <w:i w:val="0"/>
        </w:rPr>
      </w:pPr>
    </w:p>
    <w:p w14:paraId="298B7327" w14:textId="77777777" w:rsidR="00636CBF" w:rsidRDefault="00636CBF" w:rsidP="00636CBF">
      <w:pPr>
        <w:pStyle w:val="Ttulo3"/>
        <w:widowControl w:val="0"/>
        <w:numPr>
          <w:ilvl w:val="2"/>
          <w:numId w:val="21"/>
        </w:numPr>
        <w:suppressAutoHyphens w:val="0"/>
      </w:pPr>
      <w:r>
        <w:t>Req.11 – Realizar login</w:t>
      </w:r>
    </w:p>
    <w:tbl>
      <w:tblPr>
        <w:tblW w:w="10071" w:type="dxa"/>
        <w:tblInd w:w="7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60" w:type="dxa"/>
        </w:tblCellMar>
        <w:tblLook w:val="04A0" w:firstRow="1" w:lastRow="0" w:firstColumn="1" w:lastColumn="0" w:noHBand="0" w:noVBand="1"/>
      </w:tblPr>
      <w:tblGrid>
        <w:gridCol w:w="1842"/>
        <w:gridCol w:w="8229"/>
      </w:tblGrid>
      <w:tr w:rsidR="00636CBF" w14:paraId="60C8A310" w14:textId="77777777" w:rsidTr="00636CB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65CD7269" w14:textId="77777777" w:rsidR="00636CBF" w:rsidRDefault="00636CBF" w:rsidP="00636CB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15AB1EC8" w14:textId="77777777" w:rsidR="00636CBF" w:rsidRDefault="00636CBF" w:rsidP="00636CBF">
            <w:pPr>
              <w:snapToGrid w:val="0"/>
              <w:jc w:val="both"/>
            </w:pPr>
            <w:r>
              <w:t>Essa função entra no software a partir de dados de usuários já cadastrados.</w:t>
            </w:r>
          </w:p>
        </w:tc>
      </w:tr>
      <w:tr w:rsidR="00636CBF" w14:paraId="5FA77416" w14:textId="77777777" w:rsidTr="00636CB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0C2496CD" w14:textId="77777777" w:rsidR="00636CBF" w:rsidRDefault="00636CBF" w:rsidP="00636CB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72B9DEDB" w14:textId="77777777" w:rsidR="00636CBF" w:rsidRDefault="00636CBF" w:rsidP="00636CBF">
            <w:pPr>
              <w:pStyle w:val="Comment"/>
              <w:snapToGrid w:val="0"/>
              <w:jc w:val="both"/>
            </w:pPr>
            <w:r>
              <w:rPr>
                <w:i w:val="0"/>
                <w:color w:val="00000A"/>
              </w:rPr>
              <w:t>O usuário poderá acessar ao software a partir de um nickname de usuário e uma senha.</w:t>
            </w:r>
          </w:p>
        </w:tc>
      </w:tr>
      <w:tr w:rsidR="00636CBF" w14:paraId="1EAD6442" w14:textId="77777777" w:rsidTr="00636CBF">
        <w:trPr>
          <w:cantSplit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595959" w:themeFill="text1" w:themeFillTint="A6"/>
            <w:vAlign w:val="center"/>
            <w:hideMark/>
          </w:tcPr>
          <w:p w14:paraId="361D6C00" w14:textId="77777777" w:rsidR="00636CBF" w:rsidRDefault="00636CBF" w:rsidP="00636CBF">
            <w:pPr>
              <w:snapToGrid w:val="0"/>
              <w:spacing w:before="60" w:after="60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14:paraId="21C50715" w14:textId="77777777" w:rsidR="00636CBF" w:rsidRDefault="00636CBF" w:rsidP="00636CBF">
            <w:pPr>
              <w:pStyle w:val="Comment"/>
              <w:snapToGrid w:val="0"/>
              <w:jc w:val="both"/>
            </w:pPr>
            <w:r>
              <w:rPr>
                <w:i w:val="0"/>
                <w:color w:val="000000"/>
              </w:rPr>
              <w:t>Média.</w:t>
            </w:r>
          </w:p>
        </w:tc>
      </w:tr>
    </w:tbl>
    <w:p w14:paraId="7CEBF138" w14:textId="77777777" w:rsidR="00636CBF" w:rsidRPr="00194999" w:rsidRDefault="00636CBF" w:rsidP="00636CBF">
      <w:pPr>
        <w:pStyle w:val="Legenda"/>
        <w:rPr>
          <w:i w:val="0"/>
        </w:rPr>
      </w:pPr>
      <w:r>
        <w:rPr>
          <w:b/>
          <w:i w:val="0"/>
        </w:rPr>
        <w:t>Tabela 11 -</w:t>
      </w:r>
      <w:r>
        <w:rPr>
          <w:i w:val="0"/>
        </w:rPr>
        <w:t xml:space="preserve"> Requisito Req.11.</w:t>
      </w:r>
    </w:p>
    <w:p w14:paraId="3B438D2B" w14:textId="77777777" w:rsidR="00636CBF" w:rsidRPr="00194999" w:rsidRDefault="00636CBF" w:rsidP="00EA4762">
      <w:pPr>
        <w:pStyle w:val="Legenda"/>
        <w:rPr>
          <w:i w:val="0"/>
        </w:rPr>
      </w:pPr>
    </w:p>
    <w:p w14:paraId="57E7D4AE" w14:textId="73D70341" w:rsidR="009F697A" w:rsidRDefault="009F697A">
      <w:pPr>
        <w:pStyle w:val="Ttulo2"/>
        <w:pageBreakBefore/>
      </w:pPr>
      <w:bookmarkStart w:id="22" w:name="_Toc459891787"/>
      <w:r>
        <w:lastRenderedPageBreak/>
        <w:t>Diagrama de Casos de Uso</w:t>
      </w:r>
      <w:bookmarkEnd w:id="22"/>
    </w:p>
    <w:p w14:paraId="7E838A95" w14:textId="44FDA715" w:rsidR="009B64DB" w:rsidRDefault="00636CBF" w:rsidP="009B64DB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1FFA3CC" wp14:editId="6CB9E2D3">
            <wp:extent cx="6858000" cy="52870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 Diagram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E33A" w14:textId="0E781F5A" w:rsidR="009B64DB" w:rsidRPr="00194999" w:rsidRDefault="009B64DB" w:rsidP="009B64DB">
      <w:pPr>
        <w:pStyle w:val="Legenda"/>
        <w:rPr>
          <w:i w:val="0"/>
        </w:rPr>
      </w:pPr>
      <w:bookmarkStart w:id="23" w:name="_Toc472106231"/>
      <w:r w:rsidRPr="00194999">
        <w:rPr>
          <w:b/>
          <w:i w:val="0"/>
        </w:rPr>
        <w:t xml:space="preserve">Figura </w:t>
      </w:r>
      <w:r w:rsidR="00BB5D30">
        <w:rPr>
          <w:b/>
          <w:i w:val="0"/>
        </w:rPr>
        <w:t>3</w:t>
      </w:r>
      <w:r w:rsidRPr="00194999">
        <w:rPr>
          <w:b/>
          <w:i w:val="0"/>
        </w:rPr>
        <w:t xml:space="preserve"> </w:t>
      </w:r>
      <w:r w:rsidR="00F72BC2" w:rsidRPr="00194999">
        <w:rPr>
          <w:b/>
          <w:i w:val="0"/>
        </w:rPr>
        <w:t>-</w:t>
      </w:r>
      <w:r w:rsidRPr="00194999">
        <w:rPr>
          <w:i w:val="0"/>
        </w:rPr>
        <w:t xml:space="preserve"> Diagrama de </w:t>
      </w:r>
      <w:r w:rsidR="00145513" w:rsidRPr="00194999">
        <w:rPr>
          <w:i w:val="0"/>
        </w:rPr>
        <w:t>c</w:t>
      </w:r>
      <w:r w:rsidRPr="00194999">
        <w:rPr>
          <w:i w:val="0"/>
        </w:rPr>
        <w:t xml:space="preserve">asos de </w:t>
      </w:r>
      <w:r w:rsidR="00145513" w:rsidRPr="00194999">
        <w:rPr>
          <w:i w:val="0"/>
        </w:rPr>
        <w:t>u</w:t>
      </w:r>
      <w:r w:rsidRPr="00194999">
        <w:rPr>
          <w:i w:val="0"/>
        </w:rPr>
        <w:t>so</w:t>
      </w:r>
      <w:r w:rsidR="00194999" w:rsidRPr="00194999">
        <w:rPr>
          <w:i w:val="0"/>
        </w:rPr>
        <w:t>.</w:t>
      </w:r>
      <w:bookmarkEnd w:id="23"/>
    </w:p>
    <w:p w14:paraId="37E65C4A" w14:textId="77777777" w:rsidR="00B674EB" w:rsidRDefault="00B674EB" w:rsidP="00B674EB">
      <w:pPr>
        <w:pStyle w:val="Ttulo3"/>
      </w:pPr>
      <w:bookmarkStart w:id="24" w:name="_Toc364852096"/>
      <w:bookmarkStart w:id="25" w:name="_Toc459891788"/>
      <w:r>
        <w:t>Descrição dos Atores</w:t>
      </w:r>
      <w:bookmarkEnd w:id="24"/>
      <w:bookmarkEnd w:id="25"/>
    </w:p>
    <w:p w14:paraId="1B6F5143" w14:textId="3D5EE537" w:rsidR="00B674EB" w:rsidRPr="000301BB" w:rsidRDefault="00B674EB" w:rsidP="00B674EB">
      <w:pPr>
        <w:ind w:left="708"/>
        <w:rPr>
          <w:b/>
        </w:rPr>
      </w:pPr>
      <w:r w:rsidRPr="000301BB">
        <w:rPr>
          <w:b/>
        </w:rPr>
        <w:t xml:space="preserve">A1 </w:t>
      </w:r>
      <w:r w:rsidR="00194999">
        <w:rPr>
          <w:b/>
        </w:rPr>
        <w:t>-</w:t>
      </w:r>
      <w:r w:rsidRPr="000301BB">
        <w:rPr>
          <w:b/>
        </w:rPr>
        <w:t xml:space="preserve"> Administrador</w:t>
      </w:r>
    </w:p>
    <w:p w14:paraId="188D2AAB" w14:textId="3413622E" w:rsidR="00B674EB" w:rsidRDefault="00B674EB" w:rsidP="0058008A">
      <w:pPr>
        <w:ind w:left="708" w:firstLine="708"/>
      </w:pPr>
      <w:r>
        <w:t xml:space="preserve">O Administrador tem acesso à </w:t>
      </w:r>
      <w:r w:rsidR="00194999">
        <w:t>as funcionalidades</w:t>
      </w:r>
      <w:r>
        <w:t xml:space="preserve"> de </w:t>
      </w:r>
      <w:r w:rsidR="00237CE7">
        <w:t xml:space="preserve">Vender, Buscar, Editar, Cadastrar funcionário e </w:t>
      </w:r>
      <w:r w:rsidR="004C3AD5">
        <w:t>C</w:t>
      </w:r>
      <w:r w:rsidR="00237CE7">
        <w:t>adastrar Veículo.</w:t>
      </w:r>
    </w:p>
    <w:p w14:paraId="4C0C2A82" w14:textId="77777777" w:rsidR="00237CE7" w:rsidRDefault="00237CE7" w:rsidP="0058008A">
      <w:pPr>
        <w:ind w:left="708" w:firstLine="708"/>
      </w:pPr>
    </w:p>
    <w:p w14:paraId="252761A8" w14:textId="638DA552" w:rsidR="00237CE7" w:rsidRPr="000301BB" w:rsidRDefault="00237CE7" w:rsidP="00237CE7">
      <w:pPr>
        <w:ind w:left="708"/>
        <w:rPr>
          <w:b/>
        </w:rPr>
      </w:pPr>
      <w:r>
        <w:rPr>
          <w:b/>
        </w:rPr>
        <w:t>A2</w:t>
      </w:r>
      <w:r w:rsidRPr="000301BB">
        <w:rPr>
          <w:b/>
        </w:rPr>
        <w:t xml:space="preserve"> </w:t>
      </w:r>
      <w:r>
        <w:rPr>
          <w:b/>
        </w:rPr>
        <w:t>-</w:t>
      </w:r>
      <w:r w:rsidRPr="000301BB">
        <w:rPr>
          <w:b/>
        </w:rPr>
        <w:t xml:space="preserve"> </w:t>
      </w:r>
      <w:r>
        <w:rPr>
          <w:b/>
        </w:rPr>
        <w:t>Vendedor</w:t>
      </w:r>
    </w:p>
    <w:p w14:paraId="72DA206D" w14:textId="6B6B1B35" w:rsidR="00237CE7" w:rsidRDefault="00237CE7" w:rsidP="00237CE7">
      <w:pPr>
        <w:ind w:left="708" w:firstLine="708"/>
      </w:pPr>
      <w:r>
        <w:t>O Vendedor tem acesso à as funcionalidades de Vender e Buscar</w:t>
      </w:r>
      <w:r w:rsidR="00463590">
        <w:t xml:space="preserve"> veículos</w:t>
      </w:r>
      <w:r>
        <w:t>.</w:t>
      </w:r>
    </w:p>
    <w:p w14:paraId="4AE47720" w14:textId="77777777" w:rsidR="00237CE7" w:rsidRDefault="00237CE7" w:rsidP="00237CE7">
      <w:pPr>
        <w:ind w:left="708" w:firstLine="708"/>
      </w:pPr>
    </w:p>
    <w:p w14:paraId="351AF0DB" w14:textId="15DA601F" w:rsidR="00237CE7" w:rsidRPr="000301BB" w:rsidRDefault="00237CE7" w:rsidP="00237CE7">
      <w:pPr>
        <w:ind w:left="708"/>
        <w:rPr>
          <w:b/>
        </w:rPr>
      </w:pPr>
      <w:r>
        <w:rPr>
          <w:b/>
        </w:rPr>
        <w:t>A3</w:t>
      </w:r>
      <w:r w:rsidRPr="000301BB">
        <w:rPr>
          <w:b/>
        </w:rPr>
        <w:t xml:space="preserve"> </w:t>
      </w:r>
      <w:r>
        <w:rPr>
          <w:b/>
        </w:rPr>
        <w:t>–</w:t>
      </w:r>
      <w:r w:rsidRPr="000301BB">
        <w:rPr>
          <w:b/>
        </w:rPr>
        <w:t xml:space="preserve"> </w:t>
      </w:r>
      <w:r w:rsidR="00132CE5">
        <w:rPr>
          <w:b/>
        </w:rPr>
        <w:t xml:space="preserve">Arquivos </w:t>
      </w:r>
    </w:p>
    <w:p w14:paraId="6596D3C1" w14:textId="29B5B721" w:rsidR="00237CE7" w:rsidRDefault="00132CE5" w:rsidP="00237CE7">
      <w:pPr>
        <w:ind w:left="708" w:firstLine="708"/>
      </w:pPr>
      <w:r>
        <w:t>Os arquivos armazenam</w:t>
      </w:r>
      <w:r w:rsidR="004C3AD5">
        <w:t xml:space="preserve"> todos os dados e responde todas as funcionalidades diretamente por meio das funções Consultar, Excluir, Alterar e Inserir</w:t>
      </w:r>
      <w:r w:rsidR="00237CE7">
        <w:t>.</w:t>
      </w:r>
    </w:p>
    <w:p w14:paraId="6EBC9C4D" w14:textId="77777777" w:rsidR="00237CE7" w:rsidRDefault="00237CE7" w:rsidP="0058008A">
      <w:pPr>
        <w:ind w:left="708" w:firstLine="708"/>
      </w:pPr>
    </w:p>
    <w:p w14:paraId="72CE71BC" w14:textId="77777777" w:rsidR="00237CE7" w:rsidRPr="00A46370" w:rsidRDefault="00237CE7" w:rsidP="0058008A">
      <w:pPr>
        <w:ind w:left="708" w:firstLine="708"/>
      </w:pPr>
    </w:p>
    <w:p w14:paraId="7AAAA5DA" w14:textId="77777777" w:rsidR="00B674EB" w:rsidRDefault="00B674EB" w:rsidP="00B674EB"/>
    <w:p w14:paraId="7FA9A430" w14:textId="77777777" w:rsidR="00B674EB" w:rsidRDefault="00B674EB" w:rsidP="00B674EB">
      <w:pPr>
        <w:pStyle w:val="Ttulo3"/>
      </w:pPr>
      <w:bookmarkStart w:id="26" w:name="_Toc364852097"/>
      <w:bookmarkStart w:id="27" w:name="_Toc459891789"/>
      <w:r>
        <w:t>Descrição dos Casos de Uso</w:t>
      </w:r>
      <w:bookmarkEnd w:id="26"/>
      <w:bookmarkEnd w:id="27"/>
    </w:p>
    <w:p w14:paraId="2A0CB95A" w14:textId="7D72C361" w:rsidR="00B674EB" w:rsidRDefault="00B674EB" w:rsidP="00B674EB">
      <w:pPr>
        <w:ind w:left="708"/>
        <w:rPr>
          <w:b/>
        </w:rPr>
      </w:pPr>
      <w:r w:rsidRPr="000301BB">
        <w:rPr>
          <w:b/>
        </w:rPr>
        <w:t xml:space="preserve">CaU1 </w:t>
      </w:r>
      <w:r w:rsidR="00194999">
        <w:rPr>
          <w:b/>
        </w:rPr>
        <w:t>-</w:t>
      </w:r>
      <w:r w:rsidRPr="000301BB">
        <w:rPr>
          <w:b/>
        </w:rPr>
        <w:t xml:space="preserve"> Manter Clientes</w:t>
      </w:r>
    </w:p>
    <w:p w14:paraId="6BBA9ABB" w14:textId="64ED713D" w:rsidR="00834445" w:rsidRPr="00834445" w:rsidRDefault="00834445" w:rsidP="00834445">
      <w:pPr>
        <w:ind w:left="708" w:firstLine="708"/>
      </w:pPr>
      <w:r w:rsidRPr="00834445">
        <w:t>Este caso de uso tem como objetivo manipular dados do funcionários e veículos de uma concessionária. Ela é composta das funcionalidades de cadastrar</w:t>
      </w:r>
      <w:r w:rsidR="004A02E6">
        <w:t xml:space="preserve"> veículos, cadastrar funcionários</w:t>
      </w:r>
      <w:r w:rsidRPr="00834445">
        <w:t xml:space="preserve">, </w:t>
      </w:r>
      <w:r w:rsidR="004A02E6">
        <w:t>buscar veículos</w:t>
      </w:r>
      <w:r w:rsidRPr="00834445">
        <w:t>, editar</w:t>
      </w:r>
      <w:r w:rsidR="004A02E6">
        <w:t xml:space="preserve"> veículos, editar funcionários e vender veículos</w:t>
      </w:r>
      <w:r w:rsidRPr="00834445">
        <w:t>. Somente o Administrador tem acesso as fun</w:t>
      </w:r>
      <w:r w:rsidR="004A02E6">
        <w:t>ções editar e cadastrar</w:t>
      </w:r>
      <w:r w:rsidRPr="00834445">
        <w:t>.</w:t>
      </w:r>
    </w:p>
    <w:p w14:paraId="1AA4D1F9" w14:textId="50AA4DF4" w:rsidR="009F697A" w:rsidRDefault="009F697A">
      <w:pPr>
        <w:pStyle w:val="Ttulo2"/>
        <w:pageBreakBefore/>
      </w:pPr>
      <w:bookmarkStart w:id="28" w:name="_Toc459891790"/>
      <w:r>
        <w:lastRenderedPageBreak/>
        <w:t>Fluxos de Eventos de Casos de Uso</w:t>
      </w:r>
      <w:bookmarkEnd w:id="28"/>
    </w:p>
    <w:p w14:paraId="17CDA67E" w14:textId="523035E7" w:rsidR="003A2D40" w:rsidRDefault="003A2D40" w:rsidP="003A2D40">
      <w:pPr>
        <w:pStyle w:val="Ttulo3"/>
        <w:tabs>
          <w:tab w:val="clear" w:pos="1430"/>
          <w:tab w:val="num" w:pos="1146"/>
        </w:tabs>
        <w:ind w:left="426"/>
      </w:pPr>
      <w:bookmarkStart w:id="29" w:name="_Toc422919006"/>
      <w:bookmarkStart w:id="30" w:name="_Toc430302454"/>
      <w:bookmarkStart w:id="31" w:name="_Toc459891791"/>
      <w:r w:rsidRPr="025696AF">
        <w:t>Login</w:t>
      </w:r>
      <w:bookmarkEnd w:id="29"/>
      <w:bookmarkEnd w:id="30"/>
      <w:r>
        <w:t xml:space="preserve"> do Administrador</w:t>
      </w:r>
      <w:bookmarkEnd w:id="31"/>
    </w:p>
    <w:p w14:paraId="4778FAC7" w14:textId="77777777" w:rsidR="003A2D40" w:rsidRPr="00832967" w:rsidRDefault="003A2D40" w:rsidP="003A2D40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887989" w:rsidRPr="00E3770A" w14:paraId="066E0B86" w14:textId="77777777" w:rsidTr="00F93EB5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07397751" w14:textId="77777777" w:rsidR="00887989" w:rsidRPr="00E3770A" w:rsidRDefault="00887989" w:rsidP="00887989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42A31BCB" w14:textId="64419D7A" w:rsidR="00887989" w:rsidRPr="00E3770A" w:rsidRDefault="00887989" w:rsidP="00887989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 xml:space="preserve">do </w:t>
            </w:r>
            <w:r>
              <w:rPr>
                <w:b/>
              </w:rPr>
              <w:t>Administrador</w:t>
            </w:r>
            <w:r>
              <w:rPr>
                <w:rStyle w:val="normaltextrun"/>
              </w:rPr>
              <w:t>.</w:t>
            </w:r>
          </w:p>
        </w:tc>
      </w:tr>
      <w:tr w:rsidR="00887989" w:rsidRPr="00E3770A" w14:paraId="66F8E9FE" w14:textId="77777777" w:rsidTr="00F93EB5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46BCBFD0" w14:textId="77777777" w:rsidR="00887989" w:rsidRPr="00E3770A" w:rsidRDefault="00887989" w:rsidP="00887989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521767E0" w14:textId="64F49ADA" w:rsidR="00887989" w:rsidRPr="00E3770A" w:rsidRDefault="00887989" w:rsidP="00887989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Responsável pelo Login no software.</w:t>
            </w:r>
          </w:p>
        </w:tc>
      </w:tr>
      <w:tr w:rsidR="00887989" w:rsidRPr="00E3770A" w14:paraId="4A6C1848" w14:textId="77777777" w:rsidTr="00F93EB5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7635AB82" w14:textId="77777777" w:rsidR="00887989" w:rsidRPr="00E3770A" w:rsidRDefault="00887989" w:rsidP="00887989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04018C32" w14:textId="154E745B" w:rsidR="00887989" w:rsidRPr="00636CBF" w:rsidRDefault="00636CBF" w:rsidP="00887989">
            <w:pPr>
              <w:pStyle w:val="paragraph"/>
              <w:spacing w:before="0" w:after="0"/>
              <w:textAlignment w:val="baseline"/>
            </w:pPr>
            <w:r w:rsidRPr="00636CBF">
              <w:t>Requisito Req.11</w:t>
            </w:r>
          </w:p>
        </w:tc>
      </w:tr>
      <w:tr w:rsidR="00887989" w:rsidRPr="00E3770A" w14:paraId="77721C98" w14:textId="77777777" w:rsidTr="003A2D40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2FEC4BE3" w14:textId="77777777" w:rsidR="00887989" w:rsidRPr="00E3770A" w:rsidRDefault="00887989" w:rsidP="00887989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1728131E" w14:textId="0775AD91" w:rsidR="00887989" w:rsidRPr="00E3770A" w:rsidRDefault="00887989" w:rsidP="00887989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Sistema tem que estar ligado.</w:t>
            </w:r>
          </w:p>
        </w:tc>
      </w:tr>
      <w:tr w:rsidR="00887989" w:rsidRPr="00E3770A" w14:paraId="472F1324" w14:textId="77777777" w:rsidTr="003A2D40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6FBFE3FC" w14:textId="77777777" w:rsidR="00887989" w:rsidRPr="00E3770A" w:rsidRDefault="00887989" w:rsidP="00887989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2F9A22A0" w14:textId="5F5A539E" w:rsidR="00887989" w:rsidRPr="00E3770A" w:rsidRDefault="00887989" w:rsidP="00887989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Possuir um </w:t>
            </w:r>
            <w:r>
              <w:rPr>
                <w:rStyle w:val="spellingerror"/>
              </w:rPr>
              <w:t>Login.</w:t>
            </w:r>
          </w:p>
        </w:tc>
      </w:tr>
      <w:tr w:rsidR="00887989" w:rsidRPr="00E3770A" w14:paraId="6FDEF0E8" w14:textId="77777777" w:rsidTr="003A2D40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73FE1CB3" w14:textId="77777777" w:rsidR="00887989" w:rsidRPr="00E3770A" w:rsidRDefault="00887989" w:rsidP="00887989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769FE9F2" w14:textId="60C7871A" w:rsidR="00887989" w:rsidRPr="00E3770A" w:rsidRDefault="00887989" w:rsidP="00887989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certo.</w:t>
            </w:r>
          </w:p>
        </w:tc>
      </w:tr>
      <w:tr w:rsidR="00887989" w:rsidRPr="00E3770A" w14:paraId="7CAB1808" w14:textId="77777777" w:rsidTr="003A2D40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56CCE832" w14:textId="77777777" w:rsidR="00887989" w:rsidRPr="00E3770A" w:rsidRDefault="00887989" w:rsidP="00887989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0DF4A002" w14:textId="739E4460" w:rsidR="00887989" w:rsidRPr="00E3770A" w:rsidRDefault="00887989" w:rsidP="00887989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errado.</w:t>
            </w:r>
          </w:p>
        </w:tc>
      </w:tr>
      <w:tr w:rsidR="00887989" w:rsidRPr="00E3770A" w14:paraId="0A0E3663" w14:textId="77777777" w:rsidTr="00F93EB5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4AC5EAA9" w14:textId="77777777" w:rsidR="00887989" w:rsidRPr="00E3770A" w:rsidRDefault="00887989" w:rsidP="00887989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25C823B2" w14:textId="6C5DD9FF" w:rsidR="00887989" w:rsidRPr="00E3770A" w:rsidRDefault="00887989" w:rsidP="00132CE5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Administrador </w:t>
            </w:r>
            <w:r>
              <w:rPr>
                <w:rStyle w:val="normaltextrun"/>
              </w:rPr>
              <w:t xml:space="preserve">e </w:t>
            </w:r>
            <w:r w:rsidR="00132CE5">
              <w:rPr>
                <w:b/>
              </w:rPr>
              <w:t>Arquivos.</w:t>
            </w:r>
          </w:p>
        </w:tc>
      </w:tr>
      <w:tr w:rsidR="003A2D40" w:rsidRPr="00E3770A" w14:paraId="3A88C88C" w14:textId="77777777" w:rsidTr="003A2D40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14:paraId="5E493BD2" w14:textId="77777777" w:rsidR="003A2D40" w:rsidRPr="00E3770A" w:rsidRDefault="003A2D40" w:rsidP="00AD6438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3A2D40" w:rsidRPr="00E3770A" w14:paraId="5270CD51" w14:textId="77777777" w:rsidTr="003A2D40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14:paraId="2C8273DC" w14:textId="77777777"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14:paraId="23A37FF6" w14:textId="77777777"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887989" w:rsidRPr="00E3770A" w14:paraId="3B4403C3" w14:textId="77777777" w:rsidTr="000A4141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4C818B2B" w14:textId="332B1653" w:rsidR="00887989" w:rsidRPr="00E3770A" w:rsidRDefault="00887989" w:rsidP="00887989">
            <w:pPr>
              <w:pStyle w:val="paragraph"/>
              <w:spacing w:before="0" w:after="0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Administrador </w:t>
            </w:r>
            <w:r>
              <w:rPr>
                <w:rStyle w:val="eop"/>
              </w:rPr>
              <w:t>deseja fazer o Login.</w:t>
            </w:r>
          </w:p>
        </w:tc>
        <w:tc>
          <w:tcPr>
            <w:tcW w:w="4999" w:type="dxa"/>
            <w:vAlign w:val="center"/>
            <w:hideMark/>
          </w:tcPr>
          <w:p w14:paraId="20C4DC4C" w14:textId="15CCE0AE" w:rsidR="00887989" w:rsidRPr="00E3770A" w:rsidRDefault="00887989" w:rsidP="00887989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 xml:space="preserve">2 - O sistema solicita o </w:t>
            </w:r>
            <w:r>
              <w:rPr>
                <w:rStyle w:val="spellingerror"/>
              </w:rPr>
              <w:t>Login.</w:t>
            </w:r>
          </w:p>
        </w:tc>
      </w:tr>
      <w:tr w:rsidR="00887989" w:rsidRPr="00E3770A" w14:paraId="3C3E3E9D" w14:textId="77777777" w:rsidTr="00113D90">
        <w:trPr>
          <w:trHeight w:val="567"/>
          <w:jc w:val="center"/>
        </w:trPr>
        <w:tc>
          <w:tcPr>
            <w:tcW w:w="4405" w:type="dxa"/>
            <w:gridSpan w:val="2"/>
            <w:vAlign w:val="center"/>
          </w:tcPr>
          <w:p w14:paraId="0E39A83B" w14:textId="389DC275" w:rsidR="00887989" w:rsidRPr="00E3770A" w:rsidRDefault="00887989" w:rsidP="00887989">
            <w:pPr>
              <w:pStyle w:val="paragraph"/>
              <w:spacing w:before="0" w:after="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 xml:space="preserve">3 - O </w:t>
            </w:r>
            <w:r>
              <w:rPr>
                <w:b/>
              </w:rPr>
              <w:t xml:space="preserve">Administrador </w:t>
            </w:r>
            <w:r>
              <w:rPr>
                <w:rStyle w:val="eop"/>
              </w:rPr>
              <w:t>digita o Login.</w:t>
            </w:r>
          </w:p>
        </w:tc>
        <w:tc>
          <w:tcPr>
            <w:tcW w:w="4999" w:type="dxa"/>
            <w:vAlign w:val="center"/>
          </w:tcPr>
          <w:p w14:paraId="54F7A9E9" w14:textId="1E0C9894" w:rsidR="00887989" w:rsidRPr="00E3770A" w:rsidRDefault="00887989" w:rsidP="00887989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4 - O sistema verifica o Login.</w:t>
            </w:r>
          </w:p>
        </w:tc>
      </w:tr>
      <w:tr w:rsidR="00887989" w:rsidRPr="00E3770A" w14:paraId="51BB4CDB" w14:textId="77777777" w:rsidTr="003A2D40">
        <w:trPr>
          <w:trHeight w:val="42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3B511380" w14:textId="6D6A94BD" w:rsidR="00887989" w:rsidRPr="00E3770A" w:rsidRDefault="00887989" w:rsidP="00887989">
            <w:pPr>
              <w:pStyle w:val="paragraph"/>
              <w:spacing w:before="0" w:after="0"/>
              <w:textAlignment w:val="baseline"/>
            </w:pPr>
            <w:r>
              <w:t>6- Caso de uso encerrado.</w:t>
            </w:r>
          </w:p>
        </w:tc>
        <w:tc>
          <w:tcPr>
            <w:tcW w:w="4999" w:type="dxa"/>
            <w:vAlign w:val="center"/>
            <w:hideMark/>
          </w:tcPr>
          <w:p w14:paraId="3065F02A" w14:textId="740345FF" w:rsidR="00887989" w:rsidRPr="00E3770A" w:rsidRDefault="00887989" w:rsidP="00887989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 xml:space="preserve">5 - Se </w:t>
            </w: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estiver certo, entra no software.</w:t>
            </w:r>
          </w:p>
        </w:tc>
      </w:tr>
      <w:tr w:rsidR="003A2D40" w:rsidRPr="00E3770A" w14:paraId="2E555971" w14:textId="77777777" w:rsidTr="003A2D40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14:paraId="68054C84" w14:textId="77777777" w:rsidR="003A2D40" w:rsidRPr="00E3770A" w:rsidRDefault="003A2D40" w:rsidP="00AD6438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3A2D40" w:rsidRPr="00E3770A" w14:paraId="096EA364" w14:textId="77777777" w:rsidTr="003A2D40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14:paraId="1B5516B3" w14:textId="77777777"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14:paraId="2A5491EB" w14:textId="77777777"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3A2D40" w:rsidRPr="00E3770A" w14:paraId="3BBAFA24" w14:textId="77777777" w:rsidTr="003A2D40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747EDD96" w14:textId="26B76D8B" w:rsidR="003A2D40" w:rsidRPr="00E3770A" w:rsidRDefault="004C233C" w:rsidP="00113D90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está errado.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14:paraId="4207AE6A" w14:textId="77C40442" w:rsidR="003A2D40" w:rsidRPr="00E3770A" w:rsidRDefault="004C233C" w:rsidP="00113D90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3 - Usuário deseja tentar novamente.</w:t>
            </w:r>
          </w:p>
        </w:tc>
      </w:tr>
      <w:tr w:rsidR="003A2D40" w:rsidRPr="00E3770A" w14:paraId="5085146D" w14:textId="77777777" w:rsidTr="003A2D40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0F1B048F" w14:textId="3794150E" w:rsidR="003A2D40" w:rsidRPr="00E3770A" w:rsidRDefault="004C233C" w:rsidP="00113D90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2 - Sistema pergunta se deseja efetuar </w:t>
            </w: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novamente ou cancelar.</w:t>
            </w:r>
          </w:p>
        </w:tc>
        <w:tc>
          <w:tcPr>
            <w:tcW w:w="4999" w:type="dxa"/>
            <w:vMerge/>
            <w:vAlign w:val="center"/>
          </w:tcPr>
          <w:p w14:paraId="1A8A8E62" w14:textId="77777777"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</w:p>
        </w:tc>
      </w:tr>
      <w:tr w:rsidR="004C233C" w:rsidRPr="00E3770A" w14:paraId="3AA81300" w14:textId="77777777" w:rsidTr="006459B6">
        <w:trPr>
          <w:trHeight w:val="1742"/>
          <w:jc w:val="center"/>
        </w:trPr>
        <w:tc>
          <w:tcPr>
            <w:tcW w:w="4405" w:type="dxa"/>
            <w:gridSpan w:val="2"/>
            <w:tcBorders>
              <w:bottom w:val="single" w:sz="4" w:space="0" w:color="auto"/>
            </w:tcBorders>
            <w:vAlign w:val="center"/>
          </w:tcPr>
          <w:p w14:paraId="1C6D76BC" w14:textId="7454BD1E" w:rsidR="004C233C" w:rsidRPr="00E3770A" w:rsidRDefault="004C233C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4 - Sistema solicita o </w:t>
            </w:r>
            <w:r>
              <w:rPr>
                <w:rStyle w:val="spellingerror"/>
              </w:rPr>
              <w:t>Login.</w:t>
            </w:r>
          </w:p>
        </w:tc>
        <w:tc>
          <w:tcPr>
            <w:tcW w:w="4999" w:type="dxa"/>
            <w:vMerge w:val="restart"/>
            <w:vAlign w:val="center"/>
          </w:tcPr>
          <w:p w14:paraId="2E70DBAC" w14:textId="61B789A4" w:rsidR="004C233C" w:rsidRPr="00E3770A" w:rsidRDefault="004C233C" w:rsidP="00113D90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5 - Usuário solicita cancelar operação.</w:t>
            </w:r>
          </w:p>
        </w:tc>
      </w:tr>
      <w:tr w:rsidR="004C233C" w:rsidRPr="00E3770A" w14:paraId="4C221C52" w14:textId="77777777" w:rsidTr="003A2D40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29953ED9" w14:textId="3516D121" w:rsidR="004C233C" w:rsidRPr="00E3770A" w:rsidRDefault="004C233C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6 - Caso de uso encerrado.</w:t>
            </w:r>
          </w:p>
        </w:tc>
        <w:tc>
          <w:tcPr>
            <w:tcW w:w="4999" w:type="dxa"/>
            <w:vMerge/>
            <w:vAlign w:val="center"/>
          </w:tcPr>
          <w:p w14:paraId="5D98DB4E" w14:textId="47619C21" w:rsidR="004C233C" w:rsidRPr="00E3770A" w:rsidRDefault="004C233C" w:rsidP="00113D90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</w:tr>
    </w:tbl>
    <w:p w14:paraId="043BEE37" w14:textId="446B50E9" w:rsidR="003A2D40" w:rsidRDefault="003A2D40" w:rsidP="003A2D40">
      <w:pPr>
        <w:pStyle w:val="Legenda"/>
        <w:keepNext/>
        <w:rPr>
          <w:i w:val="0"/>
        </w:rPr>
      </w:pPr>
      <w:bookmarkStart w:id="32" w:name="_Toc422919056"/>
      <w:r w:rsidRPr="003A2D40">
        <w:rPr>
          <w:b/>
          <w:i w:val="0"/>
        </w:rPr>
        <w:lastRenderedPageBreak/>
        <w:t xml:space="preserve">Tabela </w:t>
      </w:r>
      <w:r w:rsidR="00B34C83">
        <w:rPr>
          <w:b/>
          <w:i w:val="0"/>
        </w:rPr>
        <w:t>7</w:t>
      </w:r>
      <w:r w:rsidRPr="003A2D40">
        <w:rPr>
          <w:b/>
          <w:i w:val="0"/>
        </w:rPr>
        <w:t xml:space="preserve"> -</w:t>
      </w:r>
      <w:r w:rsidRPr="003A2D40">
        <w:rPr>
          <w:i w:val="0"/>
        </w:rPr>
        <w:t xml:space="preserve"> Fluxo de evento principal &lt; </w:t>
      </w:r>
      <w:r w:rsidR="004C233C">
        <w:rPr>
          <w:i w:val="0"/>
        </w:rPr>
        <w:t>Login do</w:t>
      </w:r>
      <w:r w:rsidR="00B80346">
        <w:rPr>
          <w:i w:val="0"/>
        </w:rPr>
        <w:t xml:space="preserve"> </w:t>
      </w:r>
      <w:r w:rsidRPr="003A2D40">
        <w:rPr>
          <w:i w:val="0"/>
        </w:rPr>
        <w:t>Administrador &gt;</w:t>
      </w:r>
      <w:bookmarkEnd w:id="32"/>
      <w:r w:rsidRPr="003A2D40">
        <w:rPr>
          <w:i w:val="0"/>
        </w:rPr>
        <w:t>.</w:t>
      </w:r>
    </w:p>
    <w:p w14:paraId="6E695A96" w14:textId="77777777" w:rsidR="00B80346" w:rsidRDefault="00B80346" w:rsidP="003A2D40">
      <w:pPr>
        <w:pStyle w:val="Legenda"/>
        <w:keepNext/>
        <w:rPr>
          <w:i w:val="0"/>
        </w:rPr>
      </w:pPr>
    </w:p>
    <w:p w14:paraId="57F4AA22" w14:textId="0A0BE56A" w:rsidR="00B80346" w:rsidRDefault="00B80346" w:rsidP="00B80346">
      <w:pPr>
        <w:pStyle w:val="Ttulo3"/>
      </w:pPr>
      <w:r w:rsidRPr="025696AF">
        <w:t>Login</w:t>
      </w:r>
      <w:r>
        <w:t xml:space="preserve"> do funcionário</w:t>
      </w:r>
    </w:p>
    <w:p w14:paraId="602FC19A" w14:textId="77777777" w:rsidR="00B80346" w:rsidRPr="00832967" w:rsidRDefault="00B80346" w:rsidP="00B80346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B80346" w:rsidRPr="00E3770A" w14:paraId="1AA11CDB" w14:textId="77777777" w:rsidTr="006459B6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23231653" w14:textId="77777777" w:rsidR="00B80346" w:rsidRPr="00E3770A" w:rsidRDefault="00B80346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141C3EC7" w14:textId="2845AE37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 xml:space="preserve">do </w:t>
            </w:r>
            <w:r>
              <w:rPr>
                <w:b/>
              </w:rPr>
              <w:t>Funcionário</w:t>
            </w:r>
          </w:p>
        </w:tc>
      </w:tr>
      <w:tr w:rsidR="00B80346" w:rsidRPr="00E3770A" w14:paraId="0BDACCAF" w14:textId="77777777" w:rsidTr="006459B6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31DCB8C1" w14:textId="77777777" w:rsidR="00B80346" w:rsidRPr="00E3770A" w:rsidRDefault="00B80346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7BA88A9E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Responsável pelo Login no software.</w:t>
            </w:r>
          </w:p>
        </w:tc>
      </w:tr>
      <w:tr w:rsidR="00B80346" w:rsidRPr="00E3770A" w14:paraId="56F161B3" w14:textId="77777777" w:rsidTr="006459B6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63EAFDA9" w14:textId="77777777" w:rsidR="00B80346" w:rsidRPr="00E3770A" w:rsidRDefault="00B80346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49121D0D" w14:textId="0F0707B2" w:rsidR="00B80346" w:rsidRPr="00636CBF" w:rsidRDefault="00636CBF" w:rsidP="006459B6">
            <w:pPr>
              <w:pStyle w:val="paragraph"/>
              <w:spacing w:before="0" w:after="0"/>
              <w:textAlignment w:val="baseline"/>
            </w:pPr>
            <w:r w:rsidRPr="00636CBF">
              <w:t>Requisito Req.11</w:t>
            </w:r>
          </w:p>
        </w:tc>
      </w:tr>
      <w:tr w:rsidR="00B80346" w:rsidRPr="00E3770A" w14:paraId="6FB72842" w14:textId="77777777" w:rsidTr="006459B6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053DF20A" w14:textId="77777777" w:rsidR="00B80346" w:rsidRPr="00E3770A" w:rsidRDefault="00B80346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347B0D3A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Sistema tem que estar ligado.</w:t>
            </w:r>
          </w:p>
        </w:tc>
      </w:tr>
      <w:tr w:rsidR="00B80346" w:rsidRPr="00E3770A" w14:paraId="55DDDC33" w14:textId="77777777" w:rsidTr="006459B6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60906309" w14:textId="77777777" w:rsidR="00B80346" w:rsidRPr="00E3770A" w:rsidRDefault="00B80346" w:rsidP="006459B6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1E34423D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Possuir um </w:t>
            </w:r>
            <w:r>
              <w:rPr>
                <w:rStyle w:val="spellingerror"/>
              </w:rPr>
              <w:t>Login.</w:t>
            </w:r>
          </w:p>
        </w:tc>
      </w:tr>
      <w:tr w:rsidR="00B80346" w:rsidRPr="00E3770A" w14:paraId="0DAAD861" w14:textId="77777777" w:rsidTr="006459B6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3B5579A7" w14:textId="77777777" w:rsidR="00B80346" w:rsidRPr="00E3770A" w:rsidRDefault="00B80346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5928CF70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certo.</w:t>
            </w:r>
          </w:p>
        </w:tc>
      </w:tr>
      <w:tr w:rsidR="00B80346" w:rsidRPr="00E3770A" w14:paraId="60EDC704" w14:textId="77777777" w:rsidTr="006459B6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6E3BA8CC" w14:textId="77777777" w:rsidR="00B80346" w:rsidRPr="00E3770A" w:rsidRDefault="00B80346" w:rsidP="006459B6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01C796B8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errado.</w:t>
            </w:r>
          </w:p>
        </w:tc>
      </w:tr>
      <w:tr w:rsidR="00B80346" w:rsidRPr="00E3770A" w14:paraId="1DF5E0CD" w14:textId="77777777" w:rsidTr="006459B6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1CF8CACF" w14:textId="77777777" w:rsidR="00B80346" w:rsidRPr="00E3770A" w:rsidRDefault="00B80346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0F893654" w14:textId="7417BB9F" w:rsidR="00B80346" w:rsidRPr="00E3770A" w:rsidRDefault="001D4399" w:rsidP="00132CE5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>Funcionário</w:t>
            </w:r>
            <w:r w:rsidR="00B80346">
              <w:rPr>
                <w:b/>
              </w:rPr>
              <w:t xml:space="preserve"> </w:t>
            </w:r>
            <w:r w:rsidR="00B80346">
              <w:rPr>
                <w:rStyle w:val="normaltextrun"/>
              </w:rPr>
              <w:t xml:space="preserve">e </w:t>
            </w:r>
            <w:r w:rsidR="00132CE5">
              <w:rPr>
                <w:b/>
              </w:rPr>
              <w:t>Arquivos.</w:t>
            </w:r>
          </w:p>
        </w:tc>
      </w:tr>
      <w:tr w:rsidR="00B80346" w:rsidRPr="00E3770A" w14:paraId="1A4883CD" w14:textId="77777777" w:rsidTr="006459B6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14:paraId="7CBDD95B" w14:textId="77777777" w:rsidR="00B80346" w:rsidRPr="00E3770A" w:rsidRDefault="00B80346" w:rsidP="006459B6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B80346" w:rsidRPr="00E3770A" w14:paraId="24F39607" w14:textId="77777777" w:rsidTr="006459B6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14:paraId="6AF5202B" w14:textId="77777777" w:rsidR="00B80346" w:rsidRPr="00E3770A" w:rsidRDefault="00B80346" w:rsidP="006459B6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14:paraId="58E00383" w14:textId="77777777" w:rsidR="00B80346" w:rsidRPr="00E3770A" w:rsidRDefault="00B80346" w:rsidP="006459B6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B80346" w:rsidRPr="00E3770A" w14:paraId="504E117B" w14:textId="77777777" w:rsidTr="006459B6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2FCF516D" w14:textId="67EEF063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Funcionário </w:t>
            </w:r>
            <w:r>
              <w:rPr>
                <w:rStyle w:val="eop"/>
              </w:rPr>
              <w:t>deseja fazer o Login.</w:t>
            </w:r>
          </w:p>
        </w:tc>
        <w:tc>
          <w:tcPr>
            <w:tcW w:w="4999" w:type="dxa"/>
            <w:vAlign w:val="center"/>
            <w:hideMark/>
          </w:tcPr>
          <w:p w14:paraId="3F7395FE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 xml:space="preserve">2 - O sistema solicita o </w:t>
            </w:r>
            <w:r>
              <w:rPr>
                <w:rStyle w:val="spellingerror"/>
              </w:rPr>
              <w:t>Login.</w:t>
            </w:r>
          </w:p>
        </w:tc>
      </w:tr>
      <w:tr w:rsidR="00B80346" w:rsidRPr="00E3770A" w14:paraId="7D9FBC66" w14:textId="77777777" w:rsidTr="006459B6">
        <w:trPr>
          <w:trHeight w:val="567"/>
          <w:jc w:val="center"/>
        </w:trPr>
        <w:tc>
          <w:tcPr>
            <w:tcW w:w="4405" w:type="dxa"/>
            <w:gridSpan w:val="2"/>
            <w:vAlign w:val="center"/>
          </w:tcPr>
          <w:p w14:paraId="5E017E36" w14:textId="4DD1E1A0" w:rsidR="00B80346" w:rsidRPr="00E3770A" w:rsidRDefault="00B80346" w:rsidP="00B80346">
            <w:pPr>
              <w:pStyle w:val="paragraph"/>
              <w:spacing w:before="0" w:after="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 xml:space="preserve">3 - O </w:t>
            </w:r>
            <w:r>
              <w:rPr>
                <w:b/>
              </w:rPr>
              <w:t xml:space="preserve">Funcionário </w:t>
            </w:r>
            <w:r>
              <w:rPr>
                <w:rStyle w:val="eop"/>
              </w:rPr>
              <w:t>digita o Login.</w:t>
            </w:r>
          </w:p>
        </w:tc>
        <w:tc>
          <w:tcPr>
            <w:tcW w:w="4999" w:type="dxa"/>
            <w:vAlign w:val="center"/>
          </w:tcPr>
          <w:p w14:paraId="7A53D859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4 - O sistema verifica o Login.</w:t>
            </w:r>
          </w:p>
        </w:tc>
      </w:tr>
      <w:tr w:rsidR="00B80346" w:rsidRPr="00E3770A" w14:paraId="1AB7C50C" w14:textId="77777777" w:rsidTr="006459B6">
        <w:trPr>
          <w:trHeight w:val="42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740B8ECF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</w:pPr>
            <w:r>
              <w:t>6- Caso de uso encerrado.</w:t>
            </w:r>
          </w:p>
        </w:tc>
        <w:tc>
          <w:tcPr>
            <w:tcW w:w="4999" w:type="dxa"/>
            <w:vAlign w:val="center"/>
            <w:hideMark/>
          </w:tcPr>
          <w:p w14:paraId="7A72A1D8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 xml:space="preserve">5 - Se </w:t>
            </w: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estiver certo, entra no software.</w:t>
            </w:r>
          </w:p>
        </w:tc>
      </w:tr>
      <w:tr w:rsidR="00B80346" w:rsidRPr="00E3770A" w14:paraId="37A3F7D0" w14:textId="77777777" w:rsidTr="006459B6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14:paraId="170F0E4A" w14:textId="77777777" w:rsidR="00B80346" w:rsidRPr="00E3770A" w:rsidRDefault="00B80346" w:rsidP="006459B6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B80346" w:rsidRPr="00E3770A" w14:paraId="37CA8CDD" w14:textId="77777777" w:rsidTr="006459B6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14:paraId="2866B29E" w14:textId="77777777" w:rsidR="00B80346" w:rsidRPr="00E3770A" w:rsidRDefault="00B80346" w:rsidP="006459B6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14:paraId="06DF18E4" w14:textId="77777777" w:rsidR="00B80346" w:rsidRPr="00E3770A" w:rsidRDefault="00B80346" w:rsidP="006459B6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B80346" w:rsidRPr="00E3770A" w14:paraId="1D49A1A7" w14:textId="77777777" w:rsidTr="006459B6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708AD04D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 xml:space="preserve">1 - Sistema apresenta mensagem que o </w:t>
            </w: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está errado.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14:paraId="186607E5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3 - Usuário deseja tentar novamente.</w:t>
            </w:r>
          </w:p>
        </w:tc>
      </w:tr>
      <w:tr w:rsidR="00B80346" w:rsidRPr="00E3770A" w14:paraId="6656D29A" w14:textId="77777777" w:rsidTr="006459B6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2CCB45C2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2 - Sistema pergunta se deseja efetuar </w:t>
            </w:r>
            <w:r>
              <w:rPr>
                <w:rStyle w:val="spellingerror"/>
              </w:rPr>
              <w:t xml:space="preserve">Login </w:t>
            </w:r>
            <w:r>
              <w:rPr>
                <w:rStyle w:val="normaltextrun"/>
              </w:rPr>
              <w:t>novamente ou cancelar.</w:t>
            </w:r>
          </w:p>
        </w:tc>
        <w:tc>
          <w:tcPr>
            <w:tcW w:w="4999" w:type="dxa"/>
            <w:vMerge/>
            <w:vAlign w:val="center"/>
          </w:tcPr>
          <w:p w14:paraId="0D3FDEE6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</w:pPr>
          </w:p>
        </w:tc>
      </w:tr>
      <w:tr w:rsidR="00B80346" w:rsidRPr="00E3770A" w14:paraId="18082504" w14:textId="77777777" w:rsidTr="006459B6">
        <w:trPr>
          <w:trHeight w:val="1742"/>
          <w:jc w:val="center"/>
        </w:trPr>
        <w:tc>
          <w:tcPr>
            <w:tcW w:w="4405" w:type="dxa"/>
            <w:gridSpan w:val="2"/>
            <w:tcBorders>
              <w:bottom w:val="single" w:sz="4" w:space="0" w:color="auto"/>
            </w:tcBorders>
            <w:vAlign w:val="center"/>
          </w:tcPr>
          <w:p w14:paraId="2BDA4EDD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4 - Sistema solicita o </w:t>
            </w:r>
            <w:r>
              <w:rPr>
                <w:rStyle w:val="spellingerror"/>
              </w:rPr>
              <w:t>Login.</w:t>
            </w:r>
          </w:p>
        </w:tc>
        <w:tc>
          <w:tcPr>
            <w:tcW w:w="4999" w:type="dxa"/>
            <w:vMerge w:val="restart"/>
            <w:vAlign w:val="center"/>
          </w:tcPr>
          <w:p w14:paraId="711043DB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5 - Usuário solicita cancelar operação.</w:t>
            </w:r>
          </w:p>
        </w:tc>
      </w:tr>
      <w:tr w:rsidR="00B80346" w:rsidRPr="00E3770A" w14:paraId="34461F2A" w14:textId="77777777" w:rsidTr="006459B6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0B80D90E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6 - Caso de uso encerrado.</w:t>
            </w:r>
          </w:p>
        </w:tc>
        <w:tc>
          <w:tcPr>
            <w:tcW w:w="4999" w:type="dxa"/>
            <w:vMerge/>
            <w:vAlign w:val="center"/>
          </w:tcPr>
          <w:p w14:paraId="6913B651" w14:textId="77777777" w:rsidR="00B80346" w:rsidRPr="00E3770A" w:rsidRDefault="00B8034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</w:tr>
    </w:tbl>
    <w:p w14:paraId="01264AA7" w14:textId="484A78FC" w:rsidR="00B80346" w:rsidRDefault="00B80346" w:rsidP="00B80346">
      <w:pPr>
        <w:pStyle w:val="Legenda"/>
        <w:keepNext/>
        <w:rPr>
          <w:i w:val="0"/>
        </w:rPr>
      </w:pPr>
      <w:r w:rsidRPr="003A2D40">
        <w:rPr>
          <w:b/>
          <w:i w:val="0"/>
        </w:rPr>
        <w:lastRenderedPageBreak/>
        <w:t xml:space="preserve">Tabela </w:t>
      </w:r>
      <w:r w:rsidR="006459B6">
        <w:rPr>
          <w:b/>
          <w:i w:val="0"/>
        </w:rPr>
        <w:t>8</w:t>
      </w:r>
      <w:r w:rsidRPr="003A2D40">
        <w:rPr>
          <w:b/>
          <w:i w:val="0"/>
        </w:rPr>
        <w:t xml:space="preserve"> -</w:t>
      </w:r>
      <w:r w:rsidRPr="003A2D40">
        <w:rPr>
          <w:i w:val="0"/>
        </w:rPr>
        <w:t xml:space="preserve"> Fluxo de evento principal &lt; </w:t>
      </w:r>
      <w:r>
        <w:rPr>
          <w:i w:val="0"/>
        </w:rPr>
        <w:t>Login do Funcionário</w:t>
      </w:r>
      <w:r w:rsidRPr="003A2D40">
        <w:rPr>
          <w:i w:val="0"/>
        </w:rPr>
        <w:t xml:space="preserve"> &gt;.</w:t>
      </w:r>
    </w:p>
    <w:p w14:paraId="5AC523A0" w14:textId="77777777" w:rsidR="00B80346" w:rsidRDefault="00B80346" w:rsidP="003A2D40">
      <w:pPr>
        <w:pStyle w:val="Legenda"/>
        <w:keepNext/>
        <w:rPr>
          <w:i w:val="0"/>
        </w:rPr>
      </w:pPr>
    </w:p>
    <w:p w14:paraId="0ACAA0A8" w14:textId="77777777" w:rsidR="00AB7755" w:rsidRDefault="00AB7755" w:rsidP="003A2D40">
      <w:pPr>
        <w:pStyle w:val="Legenda"/>
        <w:keepNext/>
        <w:rPr>
          <w:i w:val="0"/>
        </w:rPr>
      </w:pPr>
    </w:p>
    <w:p w14:paraId="0965A0E0" w14:textId="22EA314F" w:rsidR="00AB7755" w:rsidRDefault="00B80346" w:rsidP="00B80346">
      <w:pPr>
        <w:pStyle w:val="Ttulo3"/>
      </w:pPr>
      <w:r>
        <w:t>Venda feita pelo Administrador</w:t>
      </w:r>
    </w:p>
    <w:p w14:paraId="1AD964C7" w14:textId="77777777" w:rsidR="00AB7755" w:rsidRPr="00832967" w:rsidRDefault="00AB7755" w:rsidP="00AB7755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B80346" w:rsidRPr="00E3770A" w14:paraId="079833A9" w14:textId="77777777" w:rsidTr="00AB7755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20FBF100" w14:textId="00D6FBDE" w:rsidR="00B80346" w:rsidRPr="00E3770A" w:rsidRDefault="00B80346" w:rsidP="00B8034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7C594425" w14:textId="6FB50A91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Venda realizada pelo</w:t>
            </w:r>
            <w:r w:rsidRPr="00E3770A">
              <w:rPr>
                <w:rStyle w:val="normaltextrun"/>
              </w:rPr>
              <w:t xml:space="preserve"> </w:t>
            </w:r>
            <w:r w:rsidRPr="00E3770A">
              <w:rPr>
                <w:b/>
              </w:rPr>
              <w:t>Administrador</w:t>
            </w:r>
            <w:r w:rsidRPr="00E3770A">
              <w:rPr>
                <w:rStyle w:val="normaltextrun"/>
              </w:rPr>
              <w:t>.</w:t>
            </w:r>
          </w:p>
        </w:tc>
      </w:tr>
      <w:tr w:rsidR="00B80346" w:rsidRPr="00E3770A" w14:paraId="7D72AB6B" w14:textId="77777777" w:rsidTr="00AB7755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75028361" w14:textId="7084C5C7" w:rsidR="00B80346" w:rsidRPr="00E3770A" w:rsidRDefault="00B80346" w:rsidP="00B8034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7C7707C9" w14:textId="2BD7C457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Realizar venda</w:t>
            </w:r>
          </w:p>
        </w:tc>
      </w:tr>
      <w:tr w:rsidR="00B80346" w:rsidRPr="00E3770A" w14:paraId="7A7063B7" w14:textId="77777777" w:rsidTr="00AB7755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33271C63" w14:textId="3AC81677" w:rsidR="00B80346" w:rsidRPr="00E3770A" w:rsidRDefault="00B80346" w:rsidP="00B8034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7E78C6D2" w14:textId="1EB15B53" w:rsidR="00B80346" w:rsidRPr="00E3770A" w:rsidRDefault="00BE0597" w:rsidP="00B80346">
            <w:pPr>
              <w:pStyle w:val="paragraph"/>
              <w:spacing w:before="0" w:after="0"/>
              <w:textAlignment w:val="baseline"/>
            </w:pPr>
            <w:r>
              <w:t>Requisito Req.5</w:t>
            </w:r>
          </w:p>
        </w:tc>
      </w:tr>
      <w:tr w:rsidR="00B80346" w:rsidRPr="00E3770A" w14:paraId="4ED3C836" w14:textId="77777777" w:rsidTr="00AB7755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44AE6661" w14:textId="6261886F" w:rsidR="00B80346" w:rsidRPr="00E3770A" w:rsidRDefault="00B80346" w:rsidP="00B8034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719A7DAA" w14:textId="0F85B5E7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Sistema tem que estar </w:t>
            </w:r>
            <w:r>
              <w:rPr>
                <w:rStyle w:val="normaltextrun"/>
              </w:rPr>
              <w:t>ligado</w:t>
            </w:r>
            <w:r w:rsidRPr="00E3770A">
              <w:rPr>
                <w:rStyle w:val="normaltextrun"/>
              </w:rPr>
              <w:t>.</w:t>
            </w:r>
          </w:p>
        </w:tc>
      </w:tr>
      <w:tr w:rsidR="00B80346" w:rsidRPr="00E3770A" w14:paraId="4583D5CC" w14:textId="77777777" w:rsidTr="00AB7755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2DB4975C" w14:textId="77777777" w:rsidR="00B80346" w:rsidRPr="00E3770A" w:rsidRDefault="00B80346" w:rsidP="00B80346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041F72CD" w14:textId="7604FACC" w:rsidR="00B80346" w:rsidRPr="00E3770A" w:rsidRDefault="00B80346" w:rsidP="00B8034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</w:t>
            </w:r>
            <w:r>
              <w:rPr>
                <w:rStyle w:val="normaltextrun"/>
              </w:rPr>
              <w:t>um cadastro de Administrador</w:t>
            </w:r>
          </w:p>
        </w:tc>
      </w:tr>
      <w:tr w:rsidR="00B80346" w:rsidRPr="00E3770A" w14:paraId="6596A103" w14:textId="77777777" w:rsidTr="00AB7755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6DADDD35" w14:textId="4AE5A755" w:rsidR="00B80346" w:rsidRPr="00E3770A" w:rsidRDefault="00B80346" w:rsidP="00B8034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420C1BE3" w14:textId="358F07C8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Valor inserido</w:t>
            </w:r>
            <w:r w:rsidRPr="00E3770A">
              <w:rPr>
                <w:rStyle w:val="spellingerror"/>
              </w:rPr>
              <w:t xml:space="preserve"> </w:t>
            </w:r>
            <w:r w:rsidRPr="00E3770A">
              <w:rPr>
                <w:rStyle w:val="normaltextrun"/>
              </w:rPr>
              <w:t>certo.</w:t>
            </w:r>
          </w:p>
        </w:tc>
      </w:tr>
      <w:tr w:rsidR="00B80346" w:rsidRPr="00E3770A" w14:paraId="6BEA2CDE" w14:textId="77777777" w:rsidTr="00AB7755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5EABF037" w14:textId="77777777" w:rsidR="00B80346" w:rsidRPr="00E3770A" w:rsidRDefault="00B80346" w:rsidP="00B80346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052B5F0D" w14:textId="31159C8C" w:rsidR="00B80346" w:rsidRPr="00E3770A" w:rsidRDefault="00B80346" w:rsidP="00B8034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Valor inserido</w:t>
            </w:r>
            <w:r w:rsidRPr="00E3770A">
              <w:rPr>
                <w:rStyle w:val="spellingerror"/>
              </w:rPr>
              <w:t xml:space="preserve"> </w:t>
            </w:r>
            <w:r w:rsidRPr="00E3770A">
              <w:rPr>
                <w:rStyle w:val="normaltextrun"/>
              </w:rPr>
              <w:t>errado.</w:t>
            </w:r>
          </w:p>
        </w:tc>
      </w:tr>
      <w:tr w:rsidR="00B80346" w:rsidRPr="00E3770A" w14:paraId="5C971B67" w14:textId="77777777" w:rsidTr="00AB7755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11C834DE" w14:textId="5A66EEBB" w:rsidR="00B80346" w:rsidRPr="00E3770A" w:rsidRDefault="00B80346" w:rsidP="00B8034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48A0D1A2" w14:textId="0F667F85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Administrador </w:t>
            </w:r>
            <w:r w:rsidRPr="00E3770A">
              <w:rPr>
                <w:rStyle w:val="normaltextrun"/>
              </w:rPr>
              <w:t xml:space="preserve">e </w:t>
            </w:r>
            <w:r w:rsidR="00132CE5">
              <w:rPr>
                <w:b/>
              </w:rPr>
              <w:t>Arquivos.</w:t>
            </w:r>
          </w:p>
        </w:tc>
      </w:tr>
      <w:tr w:rsidR="00B80346" w:rsidRPr="00E3770A" w14:paraId="0DEEABD7" w14:textId="77777777" w:rsidTr="00AB7755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14:paraId="2C03194F" w14:textId="54949E20" w:rsidR="00B80346" w:rsidRPr="00E3770A" w:rsidRDefault="00B80346" w:rsidP="00B80346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B80346" w:rsidRPr="00E3770A" w14:paraId="03A971C0" w14:textId="77777777" w:rsidTr="00AB7755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14:paraId="18431D2B" w14:textId="142A7115" w:rsidR="00B80346" w:rsidRPr="00E3770A" w:rsidRDefault="00B80346" w:rsidP="00B80346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14:paraId="61C2A7BA" w14:textId="47C4DD92" w:rsidR="00B80346" w:rsidRPr="00E3770A" w:rsidRDefault="00B80346" w:rsidP="00B80346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B80346" w:rsidRPr="00E3770A" w14:paraId="3888FDBE" w14:textId="77777777" w:rsidTr="00AB7755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167D8ACD" w14:textId="314B0A1C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Administrador </w:t>
            </w:r>
            <w:r w:rsidRPr="001467AA">
              <w:t xml:space="preserve">chega até a tela de </w:t>
            </w:r>
            <w:r>
              <w:t>vendas.</w:t>
            </w:r>
          </w:p>
        </w:tc>
        <w:tc>
          <w:tcPr>
            <w:tcW w:w="4999" w:type="dxa"/>
            <w:vAlign w:val="center"/>
            <w:hideMark/>
          </w:tcPr>
          <w:p w14:paraId="694288DA" w14:textId="089597CA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2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solicita o valor que o cliente entregou.</w:t>
            </w:r>
          </w:p>
        </w:tc>
      </w:tr>
      <w:tr w:rsidR="00B80346" w:rsidRPr="00E3770A" w14:paraId="13EDC1FF" w14:textId="77777777" w:rsidTr="00AB7755">
        <w:trPr>
          <w:trHeight w:val="567"/>
          <w:jc w:val="center"/>
        </w:trPr>
        <w:tc>
          <w:tcPr>
            <w:tcW w:w="4405" w:type="dxa"/>
            <w:gridSpan w:val="2"/>
            <w:vAlign w:val="center"/>
          </w:tcPr>
          <w:p w14:paraId="7A7B4719" w14:textId="34822E53" w:rsidR="00B80346" w:rsidRPr="00E3770A" w:rsidRDefault="00B80346" w:rsidP="00B80346">
            <w:pPr>
              <w:pStyle w:val="paragraph"/>
              <w:spacing w:before="0" w:after="0"/>
              <w:textAlignment w:val="baseline"/>
              <w:rPr>
                <w:rStyle w:val="eop"/>
              </w:rPr>
            </w:pPr>
            <w:r w:rsidRPr="00E3770A">
              <w:rPr>
                <w:rStyle w:val="eop"/>
              </w:rPr>
              <w:t xml:space="preserve">3 - 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digita a quantia entregue. </w:t>
            </w:r>
          </w:p>
        </w:tc>
        <w:tc>
          <w:tcPr>
            <w:tcW w:w="4999" w:type="dxa"/>
            <w:vAlign w:val="center"/>
          </w:tcPr>
          <w:p w14:paraId="66638B8E" w14:textId="59A72480" w:rsidR="00B80346" w:rsidRPr="00E3770A" w:rsidRDefault="00B80346" w:rsidP="00B8034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4 - O sistema </w:t>
            </w:r>
            <w:r>
              <w:rPr>
                <w:rStyle w:val="normaltextrun"/>
              </w:rPr>
              <w:t>verifica se a quantia foi o suficiente para pagar o valor.</w:t>
            </w:r>
          </w:p>
        </w:tc>
      </w:tr>
      <w:tr w:rsidR="00B80346" w:rsidRPr="00E3770A" w14:paraId="7A89E091" w14:textId="77777777" w:rsidTr="00AB7755">
        <w:trPr>
          <w:trHeight w:val="42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23380D55" w14:textId="5DE1458C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>
              <w:t>6- Caso de uso encerrado.</w:t>
            </w:r>
          </w:p>
        </w:tc>
        <w:tc>
          <w:tcPr>
            <w:tcW w:w="4999" w:type="dxa"/>
            <w:vAlign w:val="center"/>
            <w:hideMark/>
          </w:tcPr>
          <w:p w14:paraId="38644A79" w14:textId="5053E67F" w:rsidR="00B80346" w:rsidRPr="00E3770A" w:rsidRDefault="00B80346" w:rsidP="00132CE5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5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calcula e retorna o valor a ser devolvido para o cliente</w:t>
            </w:r>
            <w:r w:rsidR="00834445">
              <w:rPr>
                <w:rStyle w:val="normaltextrun"/>
              </w:rPr>
              <w:t xml:space="preserve"> e remove o veículo do</w:t>
            </w:r>
            <w:r w:rsidR="00132CE5">
              <w:rPr>
                <w:rStyle w:val="normaltextrun"/>
              </w:rPr>
              <w:t>s registros</w:t>
            </w:r>
            <w:r>
              <w:rPr>
                <w:rStyle w:val="normaltextrun"/>
              </w:rPr>
              <w:t>.</w:t>
            </w:r>
          </w:p>
        </w:tc>
      </w:tr>
      <w:tr w:rsidR="00B80346" w:rsidRPr="00E3770A" w14:paraId="3C349C13" w14:textId="77777777" w:rsidTr="00AB7755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14:paraId="16790800" w14:textId="5703C5AA" w:rsidR="00B80346" w:rsidRPr="00E3770A" w:rsidRDefault="00B80346" w:rsidP="00B80346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B80346" w:rsidRPr="00E3770A" w14:paraId="149C169C" w14:textId="77777777" w:rsidTr="00AB7755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14:paraId="495467F5" w14:textId="3EE52673" w:rsidR="00B80346" w:rsidRPr="00E3770A" w:rsidRDefault="00B80346" w:rsidP="00B80346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14:paraId="462500CA" w14:textId="57313EA9" w:rsidR="00B80346" w:rsidRPr="00E3770A" w:rsidRDefault="00B80346" w:rsidP="00B80346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B80346" w:rsidRPr="00E3770A" w14:paraId="22515866" w14:textId="77777777" w:rsidTr="00AB7755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431C0E40" w14:textId="3836B242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1 - </w:t>
            </w:r>
            <w:r>
              <w:rPr>
                <w:rStyle w:val="normaltextrun"/>
              </w:rPr>
              <w:t>O administrador recebe um valor menor do que o veículo custa.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14:paraId="265B9434" w14:textId="2454548C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2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percebe e informa ao administrador.</w:t>
            </w:r>
          </w:p>
        </w:tc>
      </w:tr>
      <w:tr w:rsidR="00B80346" w:rsidRPr="00E3770A" w14:paraId="62BB130C" w14:textId="77777777" w:rsidTr="00AB7755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25B8FBCD" w14:textId="7FA730D7" w:rsidR="00B80346" w:rsidRPr="00E3770A" w:rsidRDefault="00B80346" w:rsidP="001D1CE9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 w:rsidR="001D1CE9">
              <w:rPr>
                <w:rStyle w:val="normaltextrun"/>
              </w:rPr>
              <w:t>O administrador</w:t>
            </w:r>
            <w:r>
              <w:rPr>
                <w:rStyle w:val="normaltextrun"/>
              </w:rPr>
              <w:t xml:space="preserve"> digita uma quantia maior ou igual ao valor que o veículo custa. </w:t>
            </w:r>
          </w:p>
        </w:tc>
        <w:tc>
          <w:tcPr>
            <w:tcW w:w="4999" w:type="dxa"/>
            <w:vMerge/>
            <w:vAlign w:val="center"/>
          </w:tcPr>
          <w:p w14:paraId="44A0AA89" w14:textId="77777777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</w:p>
        </w:tc>
      </w:tr>
      <w:tr w:rsidR="00B80346" w:rsidRPr="00E3770A" w14:paraId="485990D6" w14:textId="77777777" w:rsidTr="00AB7755">
        <w:trPr>
          <w:trHeight w:val="1742"/>
          <w:jc w:val="center"/>
        </w:trPr>
        <w:tc>
          <w:tcPr>
            <w:tcW w:w="4405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14:paraId="3DD6A5ED" w14:textId="1F7487E0" w:rsidR="00B80346" w:rsidRPr="00E3770A" w:rsidRDefault="00B80346" w:rsidP="00B8034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>6 - Caso de uso encerrado.</w:t>
            </w:r>
          </w:p>
        </w:tc>
        <w:tc>
          <w:tcPr>
            <w:tcW w:w="4999" w:type="dxa"/>
            <w:tcBorders>
              <w:bottom w:val="single" w:sz="4" w:space="0" w:color="auto"/>
            </w:tcBorders>
            <w:vAlign w:val="center"/>
          </w:tcPr>
          <w:p w14:paraId="6EA84485" w14:textId="4CEC87FA" w:rsidR="00B80346" w:rsidRPr="00E3770A" w:rsidRDefault="00B80346" w:rsidP="00B80346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4 - O sistema </w:t>
            </w:r>
            <w:r>
              <w:rPr>
                <w:rStyle w:val="normaltextrun"/>
              </w:rPr>
              <w:t>verifica se a quantia foi o suficiente para pagar o valor.</w:t>
            </w:r>
          </w:p>
        </w:tc>
      </w:tr>
      <w:tr w:rsidR="00B80346" w:rsidRPr="00E3770A" w14:paraId="5A70CA3C" w14:textId="77777777" w:rsidTr="00AB7755">
        <w:trPr>
          <w:trHeight w:val="866"/>
          <w:jc w:val="center"/>
        </w:trPr>
        <w:tc>
          <w:tcPr>
            <w:tcW w:w="4405" w:type="dxa"/>
            <w:gridSpan w:val="2"/>
            <w:vMerge/>
            <w:vAlign w:val="center"/>
          </w:tcPr>
          <w:p w14:paraId="2F163896" w14:textId="77777777" w:rsidR="00B80346" w:rsidRPr="00E3770A" w:rsidRDefault="00B80346" w:rsidP="00B8034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  <w:tc>
          <w:tcPr>
            <w:tcW w:w="4999" w:type="dxa"/>
            <w:vAlign w:val="center"/>
          </w:tcPr>
          <w:p w14:paraId="028599FA" w14:textId="2EAF8449" w:rsidR="00B80346" w:rsidRPr="00E3770A" w:rsidRDefault="00B80346" w:rsidP="00132CE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5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 w:rsidR="00834445">
              <w:rPr>
                <w:rStyle w:val="normaltextrun"/>
              </w:rPr>
              <w:t>O sistema calcula e retorna o valor a ser devolvido para o cliente e remove o veículo do</w:t>
            </w:r>
            <w:r w:rsidR="00132CE5">
              <w:rPr>
                <w:rStyle w:val="normaltextrun"/>
              </w:rPr>
              <w:t>s registros</w:t>
            </w:r>
            <w:r w:rsidR="00834445">
              <w:rPr>
                <w:rStyle w:val="normaltextrun"/>
              </w:rPr>
              <w:t>.</w:t>
            </w:r>
          </w:p>
        </w:tc>
      </w:tr>
    </w:tbl>
    <w:p w14:paraId="340B4567" w14:textId="3F2C6FD8" w:rsidR="00AB7755" w:rsidRDefault="00AB7755" w:rsidP="00AB7755">
      <w:pPr>
        <w:pStyle w:val="Legenda"/>
        <w:keepNext/>
        <w:rPr>
          <w:i w:val="0"/>
        </w:rPr>
      </w:pPr>
      <w:r w:rsidRPr="003A2D40">
        <w:rPr>
          <w:b/>
          <w:i w:val="0"/>
        </w:rPr>
        <w:lastRenderedPageBreak/>
        <w:t xml:space="preserve">Tabela </w:t>
      </w:r>
      <w:r w:rsidR="006459B6">
        <w:rPr>
          <w:b/>
          <w:i w:val="0"/>
        </w:rPr>
        <w:t>9</w:t>
      </w:r>
      <w:r w:rsidRPr="003A2D40">
        <w:rPr>
          <w:b/>
          <w:i w:val="0"/>
        </w:rPr>
        <w:t xml:space="preserve"> -</w:t>
      </w:r>
      <w:r w:rsidRPr="003A2D40">
        <w:rPr>
          <w:i w:val="0"/>
        </w:rPr>
        <w:t xml:space="preserve"> Fluxo de evento principal &lt; </w:t>
      </w:r>
      <w:r w:rsidR="006459B6">
        <w:rPr>
          <w:i w:val="0"/>
        </w:rPr>
        <w:t>Venda feita pelo Administrador</w:t>
      </w:r>
      <w:r w:rsidRPr="003A2D40">
        <w:rPr>
          <w:i w:val="0"/>
        </w:rPr>
        <w:t xml:space="preserve"> &gt;.</w:t>
      </w:r>
    </w:p>
    <w:p w14:paraId="68062BE0" w14:textId="77777777" w:rsidR="00AB7755" w:rsidRDefault="00AB7755" w:rsidP="00AB7755">
      <w:pPr>
        <w:pStyle w:val="Legenda"/>
        <w:keepNext/>
        <w:rPr>
          <w:i w:val="0"/>
        </w:rPr>
      </w:pPr>
    </w:p>
    <w:p w14:paraId="04C889F2" w14:textId="77F735E5" w:rsidR="00AB7755" w:rsidRDefault="00B80346" w:rsidP="00B80346">
      <w:pPr>
        <w:pStyle w:val="Ttulo3"/>
      </w:pPr>
      <w:r>
        <w:t>Venda feita pelo Funcionário</w:t>
      </w:r>
    </w:p>
    <w:p w14:paraId="1C60B520" w14:textId="77777777" w:rsidR="00AB7755" w:rsidRPr="00832967" w:rsidRDefault="00AB7755" w:rsidP="00AB7755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AB7755" w:rsidRPr="00E3770A" w14:paraId="2DC0A5E3" w14:textId="77777777" w:rsidTr="00AB7755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4511468B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42CC2BFF" w14:textId="29110DAE" w:rsidR="00AB7755" w:rsidRPr="00E3770A" w:rsidRDefault="00AB7755" w:rsidP="00B80346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Venda realizada pelo</w:t>
            </w:r>
            <w:r w:rsidRPr="00E3770A">
              <w:rPr>
                <w:rStyle w:val="normaltextrun"/>
              </w:rPr>
              <w:t xml:space="preserve"> </w:t>
            </w:r>
            <w:r w:rsidR="00B80346">
              <w:rPr>
                <w:b/>
              </w:rPr>
              <w:t>Funcionário</w:t>
            </w:r>
            <w:r w:rsidRPr="00E3770A">
              <w:rPr>
                <w:rStyle w:val="normaltextrun"/>
              </w:rPr>
              <w:t>.</w:t>
            </w:r>
          </w:p>
        </w:tc>
      </w:tr>
      <w:tr w:rsidR="00AB7755" w:rsidRPr="00E3770A" w14:paraId="776DDF07" w14:textId="77777777" w:rsidTr="00AB7755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52A8BD8C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2E7C73A9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Realizar venda</w:t>
            </w:r>
          </w:p>
        </w:tc>
      </w:tr>
      <w:tr w:rsidR="00AB7755" w:rsidRPr="00E3770A" w14:paraId="0A3C1743" w14:textId="77777777" w:rsidTr="00AB7755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4D11F811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45668D00" w14:textId="1D3E5848" w:rsidR="00AB7755" w:rsidRPr="00E3770A" w:rsidRDefault="00BE0597" w:rsidP="00AB7755">
            <w:pPr>
              <w:pStyle w:val="paragraph"/>
              <w:spacing w:before="0" w:after="0"/>
              <w:textAlignment w:val="baseline"/>
            </w:pPr>
            <w:r>
              <w:t>Requisito Req.5</w:t>
            </w:r>
          </w:p>
        </w:tc>
      </w:tr>
      <w:tr w:rsidR="00AB7755" w:rsidRPr="00E3770A" w14:paraId="55DD0DC3" w14:textId="77777777" w:rsidTr="00AB7755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3E552C26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648B7A3B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Sistema tem que estar </w:t>
            </w:r>
            <w:r>
              <w:rPr>
                <w:rStyle w:val="normaltextrun"/>
              </w:rPr>
              <w:t>ligado</w:t>
            </w:r>
            <w:r w:rsidRPr="00E3770A">
              <w:rPr>
                <w:rStyle w:val="normaltextrun"/>
              </w:rPr>
              <w:t>.</w:t>
            </w:r>
          </w:p>
        </w:tc>
      </w:tr>
      <w:tr w:rsidR="00AB7755" w:rsidRPr="00E3770A" w14:paraId="767AD85A" w14:textId="77777777" w:rsidTr="00AB7755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1C65D400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0982B588" w14:textId="3D2AF742" w:rsidR="00AB7755" w:rsidRPr="00E3770A" w:rsidRDefault="00AB7755" w:rsidP="001D1CE9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</w:t>
            </w:r>
            <w:r>
              <w:rPr>
                <w:rStyle w:val="normaltextrun"/>
              </w:rPr>
              <w:t xml:space="preserve">um cadastro de </w:t>
            </w:r>
            <w:r w:rsidR="001D1CE9">
              <w:rPr>
                <w:rStyle w:val="normaltextrun"/>
              </w:rPr>
              <w:t>Funcionário</w:t>
            </w:r>
          </w:p>
        </w:tc>
      </w:tr>
      <w:tr w:rsidR="00AB7755" w:rsidRPr="00E3770A" w14:paraId="6BCB2F93" w14:textId="77777777" w:rsidTr="00AB7755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61CAEC81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40DFFBC9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Valor inserido</w:t>
            </w:r>
            <w:r w:rsidRPr="00E3770A">
              <w:rPr>
                <w:rStyle w:val="spellingerror"/>
              </w:rPr>
              <w:t xml:space="preserve"> </w:t>
            </w:r>
            <w:r w:rsidRPr="00E3770A">
              <w:rPr>
                <w:rStyle w:val="normaltextrun"/>
              </w:rPr>
              <w:t>certo.</w:t>
            </w:r>
          </w:p>
        </w:tc>
      </w:tr>
      <w:tr w:rsidR="00AB7755" w:rsidRPr="00E3770A" w14:paraId="265407BB" w14:textId="77777777" w:rsidTr="00AB7755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6CED0745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5C3CDF6C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Valor inserido</w:t>
            </w:r>
            <w:r w:rsidRPr="00E3770A">
              <w:rPr>
                <w:rStyle w:val="spellingerror"/>
              </w:rPr>
              <w:t xml:space="preserve"> </w:t>
            </w:r>
            <w:r w:rsidRPr="00E3770A">
              <w:rPr>
                <w:rStyle w:val="normaltextrun"/>
              </w:rPr>
              <w:t>errado.</w:t>
            </w:r>
          </w:p>
        </w:tc>
      </w:tr>
      <w:tr w:rsidR="00AB7755" w:rsidRPr="00E3770A" w14:paraId="579F2436" w14:textId="77777777" w:rsidTr="00AB7755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00B94E14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5FF51122" w14:textId="50828F14" w:rsidR="00AB7755" w:rsidRPr="00E3770A" w:rsidRDefault="001D4399" w:rsidP="00AB7755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>Funcionário</w:t>
            </w:r>
            <w:r w:rsidR="00AB7755">
              <w:rPr>
                <w:b/>
              </w:rPr>
              <w:t xml:space="preserve"> </w:t>
            </w:r>
            <w:r w:rsidR="00AB7755" w:rsidRPr="00E3770A">
              <w:rPr>
                <w:rStyle w:val="normaltextrun"/>
              </w:rPr>
              <w:t xml:space="preserve">e </w:t>
            </w:r>
            <w:r w:rsidR="000B748D">
              <w:rPr>
                <w:b/>
              </w:rPr>
              <w:t>Arquivos</w:t>
            </w:r>
            <w:r w:rsidR="00AB7755" w:rsidRPr="00E3770A">
              <w:rPr>
                <w:rStyle w:val="normaltextrun"/>
              </w:rPr>
              <w:t>.</w:t>
            </w:r>
          </w:p>
        </w:tc>
      </w:tr>
      <w:tr w:rsidR="00AB7755" w:rsidRPr="00E3770A" w14:paraId="347FBA3C" w14:textId="77777777" w:rsidTr="00AB7755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14:paraId="0F3D0F46" w14:textId="77777777" w:rsidR="00AB7755" w:rsidRPr="00E3770A" w:rsidRDefault="00AB7755" w:rsidP="00AB7755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AB7755" w:rsidRPr="00E3770A" w14:paraId="63C60B8E" w14:textId="77777777" w:rsidTr="00AB7755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14:paraId="2318666B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14:paraId="7A1DC972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AB7755" w:rsidRPr="00E3770A" w14:paraId="2BB30BB7" w14:textId="77777777" w:rsidTr="00AB7755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3FB62B37" w14:textId="41D368D1" w:rsidR="00AB7755" w:rsidRPr="00E3770A" w:rsidRDefault="00AB7755" w:rsidP="00BC0363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 w:rsidR="00BC0363" w:rsidRPr="00C12158">
              <w:rPr>
                <w:rStyle w:val="eop"/>
                <w:b/>
              </w:rPr>
              <w:t>Funcionário</w:t>
            </w:r>
            <w:r>
              <w:rPr>
                <w:b/>
              </w:rPr>
              <w:t xml:space="preserve"> </w:t>
            </w:r>
            <w:r w:rsidRPr="001467AA">
              <w:t xml:space="preserve">chega até a tela de </w:t>
            </w:r>
            <w:r>
              <w:t>vendas.</w:t>
            </w:r>
          </w:p>
        </w:tc>
        <w:tc>
          <w:tcPr>
            <w:tcW w:w="4999" w:type="dxa"/>
            <w:vAlign w:val="center"/>
            <w:hideMark/>
          </w:tcPr>
          <w:p w14:paraId="4AA4B4A5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2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solicita o valor que o cliente entregou.</w:t>
            </w:r>
          </w:p>
        </w:tc>
      </w:tr>
      <w:tr w:rsidR="00AB7755" w:rsidRPr="00E3770A" w14:paraId="0963A872" w14:textId="77777777" w:rsidTr="00AB7755">
        <w:trPr>
          <w:trHeight w:val="567"/>
          <w:jc w:val="center"/>
        </w:trPr>
        <w:tc>
          <w:tcPr>
            <w:tcW w:w="4405" w:type="dxa"/>
            <w:gridSpan w:val="2"/>
            <w:vAlign w:val="center"/>
          </w:tcPr>
          <w:p w14:paraId="0ED522EE" w14:textId="408B0A21" w:rsidR="00AB7755" w:rsidRPr="00E3770A" w:rsidRDefault="00AB7755" w:rsidP="001D1CE9">
            <w:pPr>
              <w:pStyle w:val="paragraph"/>
              <w:spacing w:before="0" w:after="0"/>
              <w:textAlignment w:val="baseline"/>
              <w:rPr>
                <w:rStyle w:val="eop"/>
              </w:rPr>
            </w:pPr>
            <w:r w:rsidRPr="00E3770A">
              <w:rPr>
                <w:rStyle w:val="eop"/>
              </w:rPr>
              <w:t xml:space="preserve">3 - O </w:t>
            </w:r>
            <w:r w:rsidR="001D1CE9">
              <w:rPr>
                <w:b/>
              </w:rPr>
              <w:t>Funcionário</w:t>
            </w:r>
            <w:r>
              <w:rPr>
                <w:rStyle w:val="eop"/>
              </w:rPr>
              <w:t xml:space="preserve"> digita a quantia entregue. </w:t>
            </w:r>
          </w:p>
        </w:tc>
        <w:tc>
          <w:tcPr>
            <w:tcW w:w="4999" w:type="dxa"/>
            <w:vAlign w:val="center"/>
          </w:tcPr>
          <w:p w14:paraId="21A9C7D3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4 - O sistema </w:t>
            </w:r>
            <w:r>
              <w:rPr>
                <w:rStyle w:val="normaltextrun"/>
              </w:rPr>
              <w:t>verifica se a quantia foi o suficiente para pagar o valor.</w:t>
            </w:r>
          </w:p>
        </w:tc>
      </w:tr>
      <w:tr w:rsidR="00AB7755" w:rsidRPr="00E3770A" w14:paraId="581763DC" w14:textId="77777777" w:rsidTr="00AB7755">
        <w:trPr>
          <w:trHeight w:val="42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4F41D922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  <w:r>
              <w:t>6- Caso de uso encerrado.</w:t>
            </w:r>
          </w:p>
        </w:tc>
        <w:tc>
          <w:tcPr>
            <w:tcW w:w="4999" w:type="dxa"/>
            <w:vAlign w:val="center"/>
            <w:hideMark/>
          </w:tcPr>
          <w:p w14:paraId="2C33BE47" w14:textId="7ABAC24D" w:rsidR="00AB7755" w:rsidRPr="00E3770A" w:rsidRDefault="00834445" w:rsidP="00132CE5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5 - O sistema calcula e retorna o valor a ser devolvido para o cliente e remove o veículo do</w:t>
            </w:r>
            <w:r w:rsidR="00132CE5">
              <w:rPr>
                <w:rStyle w:val="normaltextrun"/>
              </w:rPr>
              <w:t>s arquivos</w:t>
            </w:r>
            <w:r>
              <w:rPr>
                <w:rStyle w:val="normaltextrun"/>
              </w:rPr>
              <w:t>.</w:t>
            </w:r>
          </w:p>
        </w:tc>
      </w:tr>
      <w:tr w:rsidR="00AB7755" w:rsidRPr="00E3770A" w14:paraId="17B81F6E" w14:textId="77777777" w:rsidTr="00AB7755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14:paraId="145EE65C" w14:textId="77777777" w:rsidR="00AB7755" w:rsidRPr="00E3770A" w:rsidRDefault="00AB7755" w:rsidP="00AB7755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AB7755" w:rsidRPr="00E3770A" w14:paraId="6088F9A6" w14:textId="77777777" w:rsidTr="00AB7755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14:paraId="0D9A87CB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14:paraId="7C583F80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AB7755" w:rsidRPr="00E3770A" w14:paraId="0FE776D1" w14:textId="77777777" w:rsidTr="00AB7755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01DE41BB" w14:textId="63B6E6ED" w:rsidR="00AB7755" w:rsidRPr="00E3770A" w:rsidRDefault="00AB7755" w:rsidP="001D1CE9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1 - </w:t>
            </w:r>
            <w:r>
              <w:rPr>
                <w:rStyle w:val="normaltextrun"/>
              </w:rPr>
              <w:t xml:space="preserve">O </w:t>
            </w:r>
            <w:r w:rsidR="001D1CE9">
              <w:rPr>
                <w:rStyle w:val="normaltextrun"/>
              </w:rPr>
              <w:t>funcionário</w:t>
            </w:r>
            <w:r>
              <w:rPr>
                <w:rStyle w:val="normaltextrun"/>
              </w:rPr>
              <w:t xml:space="preserve"> recebe um valor menor do que o veículo custa.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14:paraId="468C500A" w14:textId="2102AFE1" w:rsidR="00AB7755" w:rsidRPr="00E3770A" w:rsidRDefault="00AB7755" w:rsidP="001D1CE9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2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 xml:space="preserve">O sistema percebe e informa ao </w:t>
            </w:r>
            <w:r w:rsidR="001D1CE9">
              <w:rPr>
                <w:rStyle w:val="normaltextrun"/>
              </w:rPr>
              <w:t>funcionário</w:t>
            </w:r>
            <w:r>
              <w:rPr>
                <w:rStyle w:val="normaltextrun"/>
              </w:rPr>
              <w:t>.</w:t>
            </w:r>
          </w:p>
        </w:tc>
      </w:tr>
      <w:tr w:rsidR="00AB7755" w:rsidRPr="00E3770A" w14:paraId="1454937E" w14:textId="77777777" w:rsidTr="00AB7755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3DC5D89D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 xml:space="preserve">O funcionário digita uma quantia maior ou igual ao valor que o veículo custa. </w:t>
            </w:r>
          </w:p>
        </w:tc>
        <w:tc>
          <w:tcPr>
            <w:tcW w:w="4999" w:type="dxa"/>
            <w:vMerge/>
            <w:vAlign w:val="center"/>
          </w:tcPr>
          <w:p w14:paraId="6A13CAB6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</w:p>
        </w:tc>
      </w:tr>
      <w:tr w:rsidR="00AB7755" w:rsidRPr="00E3770A" w14:paraId="5E0B7CD5" w14:textId="77777777" w:rsidTr="00AB7755">
        <w:trPr>
          <w:trHeight w:val="1742"/>
          <w:jc w:val="center"/>
        </w:trPr>
        <w:tc>
          <w:tcPr>
            <w:tcW w:w="4405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14:paraId="0BAB076B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>6 - Caso de uso encerrado.</w:t>
            </w:r>
          </w:p>
        </w:tc>
        <w:tc>
          <w:tcPr>
            <w:tcW w:w="4999" w:type="dxa"/>
            <w:tcBorders>
              <w:bottom w:val="single" w:sz="4" w:space="0" w:color="auto"/>
            </w:tcBorders>
            <w:vAlign w:val="center"/>
          </w:tcPr>
          <w:p w14:paraId="3B4841A7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4 - O sistema </w:t>
            </w:r>
            <w:r>
              <w:rPr>
                <w:rStyle w:val="normaltextrun"/>
              </w:rPr>
              <w:t>verifica se a quantia foi o suficiente para pagar o valor.</w:t>
            </w:r>
          </w:p>
        </w:tc>
      </w:tr>
      <w:tr w:rsidR="00AB7755" w:rsidRPr="00E3770A" w14:paraId="12EB6D51" w14:textId="77777777" w:rsidTr="00AB7755">
        <w:trPr>
          <w:trHeight w:val="866"/>
          <w:jc w:val="center"/>
        </w:trPr>
        <w:tc>
          <w:tcPr>
            <w:tcW w:w="4405" w:type="dxa"/>
            <w:gridSpan w:val="2"/>
            <w:vMerge/>
            <w:vAlign w:val="center"/>
          </w:tcPr>
          <w:p w14:paraId="79C0D70F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  <w:tc>
          <w:tcPr>
            <w:tcW w:w="4999" w:type="dxa"/>
            <w:vAlign w:val="center"/>
          </w:tcPr>
          <w:p w14:paraId="760758ED" w14:textId="20E878B5" w:rsidR="00AB7755" w:rsidRPr="00E3770A" w:rsidRDefault="00AB7755" w:rsidP="00132CE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5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 w:rsidR="00834445">
              <w:rPr>
                <w:rStyle w:val="normaltextrun"/>
              </w:rPr>
              <w:t>O sistema calcula e retorna o valor a ser devolvido para o cliente e remove o veículo do</w:t>
            </w:r>
            <w:r w:rsidR="00132CE5">
              <w:rPr>
                <w:rStyle w:val="normaltextrun"/>
              </w:rPr>
              <w:t>s arquivos</w:t>
            </w:r>
            <w:r w:rsidR="00834445">
              <w:rPr>
                <w:rStyle w:val="normaltextrun"/>
              </w:rPr>
              <w:t>.</w:t>
            </w:r>
          </w:p>
        </w:tc>
      </w:tr>
    </w:tbl>
    <w:p w14:paraId="66594DA6" w14:textId="675D2129" w:rsidR="006459B6" w:rsidRDefault="006459B6" w:rsidP="006459B6">
      <w:pPr>
        <w:pStyle w:val="Legenda"/>
        <w:keepNext/>
        <w:rPr>
          <w:i w:val="0"/>
        </w:rPr>
      </w:pPr>
      <w:r w:rsidRPr="003A2D40">
        <w:rPr>
          <w:b/>
          <w:i w:val="0"/>
        </w:rPr>
        <w:lastRenderedPageBreak/>
        <w:t xml:space="preserve">Tabela </w:t>
      </w:r>
      <w:r>
        <w:rPr>
          <w:b/>
          <w:i w:val="0"/>
        </w:rPr>
        <w:t>10</w:t>
      </w:r>
      <w:r w:rsidRPr="003A2D40">
        <w:rPr>
          <w:b/>
          <w:i w:val="0"/>
        </w:rPr>
        <w:t xml:space="preserve"> -</w:t>
      </w:r>
      <w:r w:rsidRPr="003A2D40">
        <w:rPr>
          <w:i w:val="0"/>
        </w:rPr>
        <w:t xml:space="preserve"> Fluxo de evento principal &lt; </w:t>
      </w:r>
      <w:r>
        <w:rPr>
          <w:i w:val="0"/>
        </w:rPr>
        <w:t>Venda feita pelo Funcionário</w:t>
      </w:r>
      <w:r w:rsidRPr="003A2D40">
        <w:rPr>
          <w:i w:val="0"/>
        </w:rPr>
        <w:t xml:space="preserve"> &gt;.</w:t>
      </w:r>
    </w:p>
    <w:p w14:paraId="12774617" w14:textId="77777777" w:rsidR="00AB7755" w:rsidRPr="003A2D40" w:rsidRDefault="00AB7755" w:rsidP="00AB7755">
      <w:pPr>
        <w:pStyle w:val="Legenda"/>
        <w:keepNext/>
        <w:rPr>
          <w:b/>
          <w:i w:val="0"/>
        </w:rPr>
      </w:pPr>
    </w:p>
    <w:p w14:paraId="1A82077A" w14:textId="77777777" w:rsidR="00AB7755" w:rsidRPr="003A2D40" w:rsidRDefault="00AB7755" w:rsidP="003A2D40">
      <w:pPr>
        <w:pStyle w:val="Legenda"/>
        <w:keepNext/>
        <w:rPr>
          <w:b/>
          <w:i w:val="0"/>
        </w:rPr>
      </w:pPr>
    </w:p>
    <w:p w14:paraId="2B7FB2E1" w14:textId="7C78C60E" w:rsidR="00AB7755" w:rsidRDefault="00796046" w:rsidP="00796046">
      <w:pPr>
        <w:pStyle w:val="Ttulo3"/>
      </w:pPr>
      <w:r>
        <w:t>Busca do Administrador</w:t>
      </w:r>
    </w:p>
    <w:p w14:paraId="5CFE2D0A" w14:textId="77777777" w:rsidR="00AB7755" w:rsidRPr="00832967" w:rsidRDefault="00AB7755" w:rsidP="00AB7755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AB7755" w:rsidRPr="00E3770A" w14:paraId="50D73E27" w14:textId="77777777" w:rsidTr="00AB7755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1E12C787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517D594A" w14:textId="20FAEF62" w:rsidR="00AB7755" w:rsidRPr="00E3770A" w:rsidRDefault="00796046" w:rsidP="00AB7755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Busca</w:t>
            </w:r>
            <w:r w:rsidR="00AB7755">
              <w:rPr>
                <w:rStyle w:val="spellingerror"/>
              </w:rPr>
              <w:t xml:space="preserve"> realizada pelo</w:t>
            </w:r>
            <w:r w:rsidR="00AB7755" w:rsidRPr="00E3770A">
              <w:rPr>
                <w:rStyle w:val="normaltextrun"/>
              </w:rPr>
              <w:t xml:space="preserve"> </w:t>
            </w:r>
            <w:r w:rsidR="00AB7755" w:rsidRPr="00E3770A">
              <w:rPr>
                <w:b/>
              </w:rPr>
              <w:t>Administrador</w:t>
            </w:r>
            <w:r w:rsidR="00AB7755" w:rsidRPr="00E3770A">
              <w:rPr>
                <w:rStyle w:val="normaltextrun"/>
              </w:rPr>
              <w:t>.</w:t>
            </w:r>
          </w:p>
        </w:tc>
      </w:tr>
      <w:tr w:rsidR="00AB7755" w:rsidRPr="00E3770A" w14:paraId="6F397BBB" w14:textId="77777777" w:rsidTr="00AB7755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6C7848F0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5D93192B" w14:textId="1548980E" w:rsidR="00AB7755" w:rsidRPr="00E3770A" w:rsidRDefault="00796046" w:rsidP="00AB7755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Administrador realiza uma busca por veículo</w:t>
            </w:r>
          </w:p>
        </w:tc>
      </w:tr>
      <w:tr w:rsidR="00AB7755" w:rsidRPr="00E3770A" w14:paraId="0F721775" w14:textId="77777777" w:rsidTr="00AB7755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0B4CB178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1840F7E0" w14:textId="5E7DA6FD" w:rsidR="00AB7755" w:rsidRPr="00E3770A" w:rsidRDefault="00BE0597" w:rsidP="00AB7755">
            <w:pPr>
              <w:pStyle w:val="paragraph"/>
              <w:spacing w:before="0" w:after="0"/>
              <w:textAlignment w:val="baseline"/>
            </w:pPr>
            <w:r>
              <w:t>Requisito Req.10</w:t>
            </w:r>
          </w:p>
        </w:tc>
      </w:tr>
      <w:tr w:rsidR="00AB7755" w:rsidRPr="00E3770A" w14:paraId="5ADE3ABA" w14:textId="77777777" w:rsidTr="00AB7755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26FA9722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7684AC98" w14:textId="247593B2" w:rsidR="00AB7755" w:rsidRPr="00E3770A" w:rsidRDefault="00796046" w:rsidP="00AB7755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</w:t>
            </w:r>
            <w:r>
              <w:rPr>
                <w:rStyle w:val="normaltextrun"/>
              </w:rPr>
              <w:t>um cadastro de Administrador</w:t>
            </w:r>
          </w:p>
        </w:tc>
      </w:tr>
      <w:tr w:rsidR="00AB7755" w:rsidRPr="00E3770A" w14:paraId="52E6FF14" w14:textId="77777777" w:rsidTr="00AB7755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1A7FE6FC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37CD1D3A" w14:textId="172CA9AB" w:rsidR="00AB7755" w:rsidRPr="00E3770A" w:rsidRDefault="00796046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Estar na tela de busca de veículos</w:t>
            </w:r>
          </w:p>
        </w:tc>
      </w:tr>
      <w:tr w:rsidR="00AB7755" w:rsidRPr="00E3770A" w14:paraId="3C6A8EC9" w14:textId="77777777" w:rsidTr="00AB7755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02D48746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2E563636" w14:textId="10CC9D1A" w:rsidR="00AB7755" w:rsidRPr="00E3770A" w:rsidRDefault="00796046" w:rsidP="00AB7755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Buscar por um veículo cadastrado no sistema</w:t>
            </w:r>
            <w:r w:rsidR="00AB7755" w:rsidRPr="00E3770A">
              <w:rPr>
                <w:rStyle w:val="normaltextrun"/>
              </w:rPr>
              <w:t>.</w:t>
            </w:r>
          </w:p>
        </w:tc>
      </w:tr>
      <w:tr w:rsidR="00AB7755" w:rsidRPr="00E3770A" w14:paraId="1E869B7F" w14:textId="77777777" w:rsidTr="00AB7755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5EF48557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65AC5004" w14:textId="69202231" w:rsidR="00AB7755" w:rsidRPr="00E3770A" w:rsidRDefault="00796046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Buscar por um veículo não cadastrado no sistema</w:t>
            </w:r>
            <w:r w:rsidR="00AB7755" w:rsidRPr="00E3770A">
              <w:rPr>
                <w:rStyle w:val="normaltextrun"/>
              </w:rPr>
              <w:t>.</w:t>
            </w:r>
          </w:p>
        </w:tc>
      </w:tr>
      <w:tr w:rsidR="00AB7755" w:rsidRPr="00E3770A" w14:paraId="697A958E" w14:textId="77777777" w:rsidTr="00AB7755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2D081C26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2B2C9C72" w14:textId="24EC00C2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Administrador </w:t>
            </w:r>
            <w:r w:rsidRPr="00E3770A">
              <w:rPr>
                <w:rStyle w:val="normaltextrun"/>
              </w:rPr>
              <w:t xml:space="preserve">e </w:t>
            </w:r>
            <w:r w:rsidR="000B748D">
              <w:rPr>
                <w:b/>
              </w:rPr>
              <w:t>Arquivos</w:t>
            </w:r>
            <w:r w:rsidRPr="00E3770A">
              <w:rPr>
                <w:rStyle w:val="normaltextrun"/>
              </w:rPr>
              <w:t>.</w:t>
            </w:r>
          </w:p>
        </w:tc>
      </w:tr>
      <w:tr w:rsidR="00AB7755" w:rsidRPr="00E3770A" w14:paraId="094F0039" w14:textId="77777777" w:rsidTr="00AB7755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14:paraId="1EC8681E" w14:textId="77777777" w:rsidR="00AB7755" w:rsidRPr="00E3770A" w:rsidRDefault="00AB7755" w:rsidP="00AB7755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AB7755" w:rsidRPr="00E3770A" w14:paraId="16B38F4B" w14:textId="77777777" w:rsidTr="00AB7755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14:paraId="36C83C76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14:paraId="3AC445B9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AB7755" w:rsidRPr="00E3770A" w14:paraId="542A07AB" w14:textId="77777777" w:rsidTr="00AB7755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018CF5DC" w14:textId="2EF94E4B" w:rsidR="00AB7755" w:rsidRPr="00E3770A" w:rsidRDefault="00AB7755" w:rsidP="00C70A84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Administrador </w:t>
            </w:r>
            <w:r w:rsidRPr="001467AA">
              <w:t xml:space="preserve">chega até a tela de </w:t>
            </w:r>
            <w:r w:rsidR="00C70A84">
              <w:t>buscas</w:t>
            </w:r>
            <w:r>
              <w:t>.</w:t>
            </w:r>
          </w:p>
        </w:tc>
        <w:tc>
          <w:tcPr>
            <w:tcW w:w="4999" w:type="dxa"/>
            <w:vAlign w:val="center"/>
            <w:hideMark/>
          </w:tcPr>
          <w:p w14:paraId="17C0A296" w14:textId="10542607" w:rsidR="00AB7755" w:rsidRPr="00E3770A" w:rsidRDefault="00C70A84" w:rsidP="004B392B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3- O sistema procura pelo nome desejado no</w:t>
            </w:r>
            <w:r w:rsidR="004B392B">
              <w:rPr>
                <w:rStyle w:val="normaltextrun"/>
              </w:rPr>
              <w:t>s arquivos</w:t>
            </w:r>
            <w:r w:rsidR="00AB7755">
              <w:rPr>
                <w:rStyle w:val="normaltextrun"/>
              </w:rPr>
              <w:t>.</w:t>
            </w:r>
          </w:p>
        </w:tc>
      </w:tr>
      <w:tr w:rsidR="005E7119" w:rsidRPr="00E3770A" w14:paraId="14A6F0EB" w14:textId="77777777" w:rsidTr="00AB7755">
        <w:trPr>
          <w:trHeight w:val="567"/>
          <w:jc w:val="center"/>
        </w:trPr>
        <w:tc>
          <w:tcPr>
            <w:tcW w:w="4405" w:type="dxa"/>
            <w:gridSpan w:val="2"/>
            <w:vAlign w:val="center"/>
          </w:tcPr>
          <w:p w14:paraId="6B7512C8" w14:textId="0F6A126D" w:rsidR="005E7119" w:rsidRPr="00E3770A" w:rsidRDefault="005E7119" w:rsidP="00C70A84">
            <w:pPr>
              <w:pStyle w:val="paragraph"/>
              <w:spacing w:before="0" w:after="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2-</w:t>
            </w:r>
            <w:r w:rsidRPr="00E3770A">
              <w:rPr>
                <w:rStyle w:val="eop"/>
              </w:rPr>
              <w:t xml:space="preserve"> 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digita o nome do veículo desejado. </w:t>
            </w:r>
          </w:p>
        </w:tc>
        <w:tc>
          <w:tcPr>
            <w:tcW w:w="4999" w:type="dxa"/>
            <w:vMerge w:val="restart"/>
            <w:vAlign w:val="center"/>
          </w:tcPr>
          <w:p w14:paraId="055E7B25" w14:textId="085E9252" w:rsidR="005E7119" w:rsidRPr="00E3770A" w:rsidRDefault="005E7119" w:rsidP="005E7119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4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exibe os resultados encontrados em uma lista.</w:t>
            </w:r>
          </w:p>
        </w:tc>
      </w:tr>
      <w:tr w:rsidR="005E7119" w:rsidRPr="00E3770A" w14:paraId="47ED014D" w14:textId="77777777" w:rsidTr="00AB7755">
        <w:trPr>
          <w:trHeight w:val="42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63751CDE" w14:textId="799E5A90" w:rsidR="005E7119" w:rsidRPr="00E3770A" w:rsidRDefault="005E7119" w:rsidP="00AB7755">
            <w:pPr>
              <w:pStyle w:val="paragraph"/>
              <w:spacing w:before="0" w:after="0"/>
              <w:textAlignment w:val="baseline"/>
            </w:pPr>
            <w:r>
              <w:t>5- Caso de uso encerrado.</w:t>
            </w:r>
          </w:p>
        </w:tc>
        <w:tc>
          <w:tcPr>
            <w:tcW w:w="4999" w:type="dxa"/>
            <w:vMerge/>
            <w:vAlign w:val="center"/>
            <w:hideMark/>
          </w:tcPr>
          <w:p w14:paraId="1EE16504" w14:textId="4B05446B" w:rsidR="005E7119" w:rsidRPr="00E3770A" w:rsidRDefault="005E7119" w:rsidP="00AB7755">
            <w:pPr>
              <w:pStyle w:val="paragraph"/>
              <w:spacing w:before="0" w:after="0"/>
              <w:textAlignment w:val="baseline"/>
            </w:pPr>
          </w:p>
        </w:tc>
      </w:tr>
      <w:tr w:rsidR="00AB7755" w:rsidRPr="00E3770A" w14:paraId="43533FD2" w14:textId="77777777" w:rsidTr="00AB7755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14:paraId="6A57BF50" w14:textId="77777777" w:rsidR="00AB7755" w:rsidRPr="00E3770A" w:rsidRDefault="00AB7755" w:rsidP="00AB7755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AB7755" w:rsidRPr="00E3770A" w14:paraId="3DFB9521" w14:textId="77777777" w:rsidTr="00AB7755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14:paraId="6BC43A5F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14:paraId="62003B9B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5E7119" w:rsidRPr="00E3770A" w14:paraId="0269AC16" w14:textId="77777777" w:rsidTr="00AB7755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7794FB6F" w14:textId="5B020FAB" w:rsidR="005E7119" w:rsidRPr="00E3770A" w:rsidRDefault="005E7119" w:rsidP="005E7119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Administrador </w:t>
            </w:r>
            <w:r w:rsidRPr="001467AA">
              <w:t xml:space="preserve">chega até a tela de </w:t>
            </w:r>
            <w:r>
              <w:t>buscas.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14:paraId="7D942DB9" w14:textId="224553CD" w:rsidR="005E7119" w:rsidRPr="00D650CE" w:rsidRDefault="005E7119" w:rsidP="004B392B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3- O sistema procura pelo nome desejado no</w:t>
            </w:r>
            <w:r w:rsidR="004B392B">
              <w:rPr>
                <w:rStyle w:val="normaltextrun"/>
              </w:rPr>
              <w:t>s registros</w:t>
            </w:r>
            <w:r>
              <w:rPr>
                <w:rStyle w:val="normaltextrun"/>
              </w:rPr>
              <w:t>.</w:t>
            </w:r>
          </w:p>
        </w:tc>
      </w:tr>
      <w:tr w:rsidR="005E7119" w:rsidRPr="00E3770A" w14:paraId="6570433B" w14:textId="77777777" w:rsidTr="00AB7755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2AFB7327" w14:textId="5C47C335" w:rsidR="005E7119" w:rsidRPr="00E3770A" w:rsidRDefault="005E7119" w:rsidP="005E7119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eop"/>
              </w:rPr>
              <w:t>2-</w:t>
            </w:r>
            <w:r w:rsidRPr="00E3770A">
              <w:rPr>
                <w:rStyle w:val="eop"/>
              </w:rPr>
              <w:t xml:space="preserve"> 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digita o nome do veículo desejado. </w:t>
            </w:r>
          </w:p>
        </w:tc>
        <w:tc>
          <w:tcPr>
            <w:tcW w:w="4999" w:type="dxa"/>
            <w:vMerge/>
            <w:vAlign w:val="center"/>
          </w:tcPr>
          <w:p w14:paraId="0B7D6AA0" w14:textId="77777777" w:rsidR="005E7119" w:rsidRPr="00E3770A" w:rsidRDefault="005E7119" w:rsidP="005E7119">
            <w:pPr>
              <w:pStyle w:val="paragraph"/>
              <w:spacing w:before="0" w:after="0"/>
              <w:textAlignment w:val="baseline"/>
            </w:pPr>
          </w:p>
        </w:tc>
      </w:tr>
      <w:tr w:rsidR="005E7119" w:rsidRPr="00E3770A" w14:paraId="4A968EBC" w14:textId="77777777" w:rsidTr="006459B6">
        <w:trPr>
          <w:trHeight w:val="2618"/>
          <w:jc w:val="center"/>
        </w:trPr>
        <w:tc>
          <w:tcPr>
            <w:tcW w:w="4405" w:type="dxa"/>
            <w:gridSpan w:val="2"/>
            <w:tcBorders>
              <w:bottom w:val="single" w:sz="4" w:space="0" w:color="auto"/>
            </w:tcBorders>
            <w:vAlign w:val="center"/>
          </w:tcPr>
          <w:p w14:paraId="4D3F3884" w14:textId="0D67F11B" w:rsidR="005E7119" w:rsidRPr="00D650CE" w:rsidRDefault="005E7119" w:rsidP="00D650CE">
            <w:pPr>
              <w:pStyle w:val="paragraph"/>
              <w:spacing w:before="0" w:after="0"/>
              <w:textAlignment w:val="baseline"/>
            </w:pPr>
            <w:r>
              <w:t>5- Caso de uso encerrado.</w:t>
            </w:r>
          </w:p>
        </w:tc>
        <w:tc>
          <w:tcPr>
            <w:tcW w:w="4999" w:type="dxa"/>
            <w:vAlign w:val="center"/>
          </w:tcPr>
          <w:p w14:paraId="3AFF4B27" w14:textId="664C8118" w:rsidR="005E7119" w:rsidRPr="00D650CE" w:rsidRDefault="005E7119" w:rsidP="004B392B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4 - O sistema </w:t>
            </w:r>
            <w:r>
              <w:rPr>
                <w:rStyle w:val="normaltextrun"/>
              </w:rPr>
              <w:t xml:space="preserve">informa que não </w:t>
            </w:r>
            <w:r w:rsidR="004B392B">
              <w:rPr>
                <w:rStyle w:val="normaltextrun"/>
              </w:rPr>
              <w:t>foram encontrados resultados, nos arquivos</w:t>
            </w:r>
            <w:r>
              <w:rPr>
                <w:rStyle w:val="normaltextrun"/>
              </w:rPr>
              <w:t>, iguais ao digitado no campo de Busca.</w:t>
            </w:r>
          </w:p>
        </w:tc>
      </w:tr>
    </w:tbl>
    <w:p w14:paraId="50807072" w14:textId="23038F21" w:rsidR="006459B6" w:rsidRDefault="006459B6" w:rsidP="006459B6">
      <w:pPr>
        <w:pStyle w:val="Legenda"/>
        <w:keepNext/>
        <w:rPr>
          <w:i w:val="0"/>
        </w:rPr>
      </w:pPr>
      <w:r w:rsidRPr="003A2D40">
        <w:rPr>
          <w:b/>
          <w:i w:val="0"/>
        </w:rPr>
        <w:t xml:space="preserve">Tabela </w:t>
      </w:r>
      <w:r>
        <w:rPr>
          <w:b/>
          <w:i w:val="0"/>
        </w:rPr>
        <w:t>11</w:t>
      </w:r>
      <w:r w:rsidRPr="003A2D40">
        <w:rPr>
          <w:b/>
          <w:i w:val="0"/>
        </w:rPr>
        <w:t xml:space="preserve"> -</w:t>
      </w:r>
      <w:r w:rsidRPr="003A2D40">
        <w:rPr>
          <w:i w:val="0"/>
        </w:rPr>
        <w:t xml:space="preserve"> Fluxo de evento principal &lt; </w:t>
      </w:r>
      <w:r>
        <w:rPr>
          <w:i w:val="0"/>
        </w:rPr>
        <w:t>Busca feita pelo Administrador</w:t>
      </w:r>
      <w:r w:rsidRPr="003A2D40">
        <w:rPr>
          <w:i w:val="0"/>
        </w:rPr>
        <w:t xml:space="preserve"> &gt;.</w:t>
      </w:r>
    </w:p>
    <w:p w14:paraId="6B912F52" w14:textId="77777777" w:rsidR="009B64DB" w:rsidRDefault="009B64DB" w:rsidP="009B64DB">
      <w:pPr>
        <w:jc w:val="center"/>
      </w:pPr>
    </w:p>
    <w:p w14:paraId="4A432415" w14:textId="1AF26E1F" w:rsidR="00AB7755" w:rsidRDefault="00D650CE" w:rsidP="00D650CE">
      <w:pPr>
        <w:pStyle w:val="Ttulo3"/>
      </w:pPr>
      <w:r>
        <w:lastRenderedPageBreak/>
        <w:t>Busca do funcionário</w:t>
      </w:r>
    </w:p>
    <w:p w14:paraId="0CCC1711" w14:textId="77777777" w:rsidR="00AB7755" w:rsidRPr="00832967" w:rsidRDefault="00AB7755" w:rsidP="00AB7755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8552CF" w:rsidRPr="00E3770A" w14:paraId="4F9666AD" w14:textId="77777777" w:rsidTr="00AB7755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0C9DAE10" w14:textId="3E6567C3" w:rsidR="008552CF" w:rsidRPr="00E3770A" w:rsidRDefault="008552CF" w:rsidP="008552CF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182B48D9" w14:textId="582650CF" w:rsidR="008552CF" w:rsidRPr="00E3770A" w:rsidRDefault="008552CF" w:rsidP="008552CF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Busca realizada pelo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b/>
              </w:rPr>
              <w:t>Funcionário</w:t>
            </w:r>
            <w:r w:rsidRPr="00E3770A">
              <w:rPr>
                <w:rStyle w:val="normaltextrun"/>
              </w:rPr>
              <w:t>.</w:t>
            </w:r>
          </w:p>
        </w:tc>
      </w:tr>
      <w:tr w:rsidR="008552CF" w:rsidRPr="00E3770A" w14:paraId="0CCE7662" w14:textId="77777777" w:rsidTr="00AB7755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57EDDD61" w14:textId="785968FE" w:rsidR="008552CF" w:rsidRPr="00E3770A" w:rsidRDefault="008552CF" w:rsidP="008552CF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5B52A69B" w14:textId="4CB23513" w:rsidR="008552CF" w:rsidRPr="00E3770A" w:rsidRDefault="008552CF" w:rsidP="008552CF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Funcionário realiza uma busca por veículo</w:t>
            </w:r>
          </w:p>
        </w:tc>
      </w:tr>
      <w:tr w:rsidR="008552CF" w:rsidRPr="00E3770A" w14:paraId="7AB16D16" w14:textId="77777777" w:rsidTr="00AB7755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67A03A8E" w14:textId="4E27BEAA" w:rsidR="008552CF" w:rsidRPr="00E3770A" w:rsidRDefault="008552CF" w:rsidP="008552CF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08F35931" w14:textId="563FE7B6" w:rsidR="008552CF" w:rsidRPr="00E3770A" w:rsidRDefault="00BE0597" w:rsidP="008552CF">
            <w:pPr>
              <w:pStyle w:val="paragraph"/>
              <w:spacing w:before="0" w:after="0"/>
              <w:textAlignment w:val="baseline"/>
            </w:pPr>
            <w:r>
              <w:t>Requisito Req.10</w:t>
            </w:r>
          </w:p>
        </w:tc>
      </w:tr>
      <w:tr w:rsidR="008552CF" w:rsidRPr="00E3770A" w14:paraId="315D0788" w14:textId="77777777" w:rsidTr="00AB7755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03B2DF5B" w14:textId="31723776" w:rsidR="008552CF" w:rsidRPr="00E3770A" w:rsidRDefault="008552CF" w:rsidP="008552CF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002F4B01" w14:textId="039AC4AB" w:rsidR="008552CF" w:rsidRPr="00E3770A" w:rsidRDefault="008552CF" w:rsidP="008552CF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</w:t>
            </w:r>
            <w:r>
              <w:rPr>
                <w:rStyle w:val="normaltextrun"/>
              </w:rPr>
              <w:t>um cadastro de Funcionário</w:t>
            </w:r>
          </w:p>
        </w:tc>
      </w:tr>
      <w:tr w:rsidR="008552CF" w:rsidRPr="00E3770A" w14:paraId="1DE73822" w14:textId="77777777" w:rsidTr="00AB7755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58F6BFA7" w14:textId="77777777" w:rsidR="008552CF" w:rsidRPr="00E3770A" w:rsidRDefault="008552CF" w:rsidP="008552CF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0D234A54" w14:textId="2EAFF06C" w:rsidR="008552CF" w:rsidRPr="00E3770A" w:rsidRDefault="008552CF" w:rsidP="008552CF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Estar na tela de busca de veículos</w:t>
            </w:r>
          </w:p>
        </w:tc>
      </w:tr>
      <w:tr w:rsidR="008552CF" w:rsidRPr="00E3770A" w14:paraId="46B44869" w14:textId="77777777" w:rsidTr="00AB7755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4A612BFF" w14:textId="5E9632F9" w:rsidR="008552CF" w:rsidRPr="00E3770A" w:rsidRDefault="008552CF" w:rsidP="008552CF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0CE19F98" w14:textId="63FA328E" w:rsidR="008552CF" w:rsidRPr="00E3770A" w:rsidRDefault="008552CF" w:rsidP="008552CF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Buscar por um veículo cadastrado no sistema</w:t>
            </w:r>
            <w:r w:rsidRPr="00E3770A">
              <w:rPr>
                <w:rStyle w:val="normaltextrun"/>
              </w:rPr>
              <w:t>.</w:t>
            </w:r>
          </w:p>
        </w:tc>
      </w:tr>
      <w:tr w:rsidR="008552CF" w:rsidRPr="00E3770A" w14:paraId="113C4D13" w14:textId="77777777" w:rsidTr="00AB7755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0D4AB4D9" w14:textId="77777777" w:rsidR="008552CF" w:rsidRPr="00E3770A" w:rsidRDefault="008552CF" w:rsidP="008552CF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06088E00" w14:textId="0E148BA2" w:rsidR="008552CF" w:rsidRPr="00E3770A" w:rsidRDefault="008552CF" w:rsidP="008552CF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Buscar por um veículo não cadastrado no sistema</w:t>
            </w:r>
            <w:r w:rsidRPr="00E3770A">
              <w:rPr>
                <w:rStyle w:val="normaltextrun"/>
              </w:rPr>
              <w:t>.</w:t>
            </w:r>
          </w:p>
        </w:tc>
      </w:tr>
      <w:tr w:rsidR="008552CF" w:rsidRPr="00E3770A" w14:paraId="2B9F04B8" w14:textId="77777777" w:rsidTr="00AB7755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516598C9" w14:textId="6195667F" w:rsidR="008552CF" w:rsidRPr="00E3770A" w:rsidRDefault="008552CF" w:rsidP="008552CF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41A32A6A" w14:textId="04D21C30" w:rsidR="008552CF" w:rsidRPr="00E3770A" w:rsidRDefault="008552CF" w:rsidP="008552CF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Funcionário </w:t>
            </w:r>
            <w:r w:rsidRPr="00E3770A">
              <w:rPr>
                <w:rStyle w:val="normaltextrun"/>
              </w:rPr>
              <w:t xml:space="preserve">e </w:t>
            </w:r>
            <w:r w:rsidR="004B392B">
              <w:rPr>
                <w:b/>
              </w:rPr>
              <w:t>Arquivos</w:t>
            </w:r>
            <w:r w:rsidRPr="00E3770A">
              <w:rPr>
                <w:rStyle w:val="normaltextrun"/>
              </w:rPr>
              <w:t>.</w:t>
            </w:r>
          </w:p>
        </w:tc>
      </w:tr>
      <w:tr w:rsidR="00AB7755" w:rsidRPr="00E3770A" w14:paraId="163A1E76" w14:textId="77777777" w:rsidTr="00AB7755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14:paraId="0E84C304" w14:textId="77777777" w:rsidR="00AB7755" w:rsidRPr="00E3770A" w:rsidRDefault="00AB7755" w:rsidP="00AB7755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AB7755" w:rsidRPr="00E3770A" w14:paraId="05C90073" w14:textId="77777777" w:rsidTr="00AB7755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14:paraId="4EAF5C93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14:paraId="387F46B9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D650CE" w:rsidRPr="00E3770A" w14:paraId="4E6D1F36" w14:textId="77777777" w:rsidTr="00AB7755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0B22FC12" w14:textId="5AE63549" w:rsidR="00D650CE" w:rsidRPr="00E3770A" w:rsidRDefault="00D650CE" w:rsidP="00D650CE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Funcionário </w:t>
            </w:r>
            <w:r w:rsidRPr="001467AA">
              <w:t xml:space="preserve">chega até a tela de </w:t>
            </w:r>
            <w:r>
              <w:t>buscas.</w:t>
            </w:r>
          </w:p>
        </w:tc>
        <w:tc>
          <w:tcPr>
            <w:tcW w:w="4999" w:type="dxa"/>
            <w:vAlign w:val="center"/>
            <w:hideMark/>
          </w:tcPr>
          <w:p w14:paraId="582CEC2B" w14:textId="3BAB6D37" w:rsidR="00D650CE" w:rsidRPr="00E3770A" w:rsidRDefault="00D650CE" w:rsidP="004B392B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3- O sistema procura pelo nome desejado no</w:t>
            </w:r>
            <w:r w:rsidR="004B392B">
              <w:rPr>
                <w:rStyle w:val="normaltextrun"/>
              </w:rPr>
              <w:t>s arquivos</w:t>
            </w:r>
            <w:r>
              <w:rPr>
                <w:rStyle w:val="normaltextrun"/>
              </w:rPr>
              <w:t>.</w:t>
            </w:r>
          </w:p>
        </w:tc>
      </w:tr>
      <w:tr w:rsidR="00D650CE" w:rsidRPr="00E3770A" w14:paraId="4FE3E12E" w14:textId="77777777" w:rsidTr="00AB7755">
        <w:trPr>
          <w:trHeight w:val="567"/>
          <w:jc w:val="center"/>
        </w:trPr>
        <w:tc>
          <w:tcPr>
            <w:tcW w:w="4405" w:type="dxa"/>
            <w:gridSpan w:val="2"/>
            <w:vAlign w:val="center"/>
          </w:tcPr>
          <w:p w14:paraId="4B53428B" w14:textId="7FD1CAC6" w:rsidR="00D650CE" w:rsidRPr="00E3770A" w:rsidRDefault="00D650CE" w:rsidP="00D650CE">
            <w:pPr>
              <w:pStyle w:val="paragraph"/>
              <w:spacing w:before="0" w:after="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2-</w:t>
            </w:r>
            <w:r w:rsidRPr="00E3770A">
              <w:rPr>
                <w:rStyle w:val="eop"/>
              </w:rPr>
              <w:t xml:space="preserve"> O </w:t>
            </w:r>
            <w:r>
              <w:rPr>
                <w:b/>
              </w:rPr>
              <w:t>Funcionário</w:t>
            </w:r>
            <w:r>
              <w:rPr>
                <w:rStyle w:val="eop"/>
              </w:rPr>
              <w:t xml:space="preserve"> digita o nome do veículo desejado. </w:t>
            </w:r>
          </w:p>
        </w:tc>
        <w:tc>
          <w:tcPr>
            <w:tcW w:w="4999" w:type="dxa"/>
            <w:vMerge w:val="restart"/>
            <w:vAlign w:val="center"/>
          </w:tcPr>
          <w:p w14:paraId="542CA5DD" w14:textId="6C9091FA" w:rsidR="00D650CE" w:rsidRPr="00E3770A" w:rsidRDefault="00D650CE" w:rsidP="00D650CE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4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exibe os resultados encontrados em uma lista.</w:t>
            </w:r>
          </w:p>
        </w:tc>
      </w:tr>
      <w:tr w:rsidR="00D650CE" w:rsidRPr="00E3770A" w14:paraId="3B8893CF" w14:textId="77777777" w:rsidTr="00AB7755">
        <w:trPr>
          <w:trHeight w:val="42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74429001" w14:textId="4872DDD5" w:rsidR="00D650CE" w:rsidRPr="00E3770A" w:rsidRDefault="00D650CE" w:rsidP="00AB7755">
            <w:pPr>
              <w:pStyle w:val="paragraph"/>
              <w:spacing w:before="0" w:after="0"/>
              <w:textAlignment w:val="baseline"/>
            </w:pPr>
            <w:r>
              <w:t>5- Caso de uso encerrado.</w:t>
            </w:r>
          </w:p>
        </w:tc>
        <w:tc>
          <w:tcPr>
            <w:tcW w:w="4999" w:type="dxa"/>
            <w:vMerge/>
            <w:vAlign w:val="center"/>
            <w:hideMark/>
          </w:tcPr>
          <w:p w14:paraId="389B5E97" w14:textId="79B50F6A" w:rsidR="00D650CE" w:rsidRPr="00E3770A" w:rsidRDefault="00D650CE" w:rsidP="00AB7755">
            <w:pPr>
              <w:pStyle w:val="paragraph"/>
              <w:spacing w:before="0" w:after="0"/>
              <w:textAlignment w:val="baseline"/>
            </w:pPr>
          </w:p>
        </w:tc>
      </w:tr>
      <w:tr w:rsidR="00AB7755" w:rsidRPr="00E3770A" w14:paraId="3A3CFD70" w14:textId="77777777" w:rsidTr="00AB7755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14:paraId="019B3496" w14:textId="77777777" w:rsidR="00AB7755" w:rsidRPr="00E3770A" w:rsidRDefault="00AB7755" w:rsidP="00AB7755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AB7755" w:rsidRPr="00E3770A" w14:paraId="18DA4A1A" w14:textId="77777777" w:rsidTr="00AB7755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14:paraId="50D38C34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14:paraId="5EB67603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D650CE" w:rsidRPr="00E3770A" w14:paraId="2A26569A" w14:textId="77777777" w:rsidTr="00AB7755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09598856" w14:textId="2F7D3F5D" w:rsidR="00D650CE" w:rsidRPr="00E3770A" w:rsidRDefault="00D650CE" w:rsidP="00D650CE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Funcionário </w:t>
            </w:r>
            <w:r w:rsidRPr="001467AA">
              <w:t xml:space="preserve">chega até a tela de </w:t>
            </w:r>
            <w:r>
              <w:t>buscas.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14:paraId="4AD00A42" w14:textId="1F4541D4" w:rsidR="00D650CE" w:rsidRPr="00E3770A" w:rsidRDefault="00D650CE" w:rsidP="004B392B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3- O sistema procura pelo nome desejado no</w:t>
            </w:r>
            <w:r w:rsidR="004B392B">
              <w:rPr>
                <w:rStyle w:val="normaltextrun"/>
              </w:rPr>
              <w:t>s registros</w:t>
            </w:r>
            <w:r>
              <w:rPr>
                <w:rStyle w:val="normaltextrun"/>
              </w:rPr>
              <w:t>.</w:t>
            </w:r>
          </w:p>
        </w:tc>
      </w:tr>
      <w:tr w:rsidR="00D650CE" w:rsidRPr="00E3770A" w14:paraId="5360D9BE" w14:textId="77777777" w:rsidTr="00AB7755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1BD51682" w14:textId="6C2C29CD" w:rsidR="00D650CE" w:rsidRPr="00E3770A" w:rsidRDefault="00D650CE" w:rsidP="00D650CE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eop"/>
              </w:rPr>
              <w:t>2-</w:t>
            </w:r>
            <w:r w:rsidRPr="00E3770A">
              <w:rPr>
                <w:rStyle w:val="eop"/>
              </w:rPr>
              <w:t xml:space="preserve"> O </w:t>
            </w:r>
            <w:r>
              <w:rPr>
                <w:b/>
              </w:rPr>
              <w:t>Funcionário</w:t>
            </w:r>
            <w:r>
              <w:rPr>
                <w:rStyle w:val="eop"/>
              </w:rPr>
              <w:t xml:space="preserve"> digita o nome do veículo desejado. </w:t>
            </w:r>
          </w:p>
        </w:tc>
        <w:tc>
          <w:tcPr>
            <w:tcW w:w="4999" w:type="dxa"/>
            <w:vMerge/>
            <w:vAlign w:val="center"/>
          </w:tcPr>
          <w:p w14:paraId="58CD346B" w14:textId="77777777" w:rsidR="00D650CE" w:rsidRPr="00E3770A" w:rsidRDefault="00D650CE" w:rsidP="00D650CE">
            <w:pPr>
              <w:pStyle w:val="paragraph"/>
              <w:spacing w:before="0" w:after="0"/>
              <w:textAlignment w:val="baseline"/>
            </w:pPr>
          </w:p>
        </w:tc>
      </w:tr>
      <w:tr w:rsidR="00D650CE" w:rsidRPr="00E3770A" w14:paraId="2808E0A9" w14:textId="77777777" w:rsidTr="006459B6">
        <w:trPr>
          <w:trHeight w:val="2618"/>
          <w:jc w:val="center"/>
        </w:trPr>
        <w:tc>
          <w:tcPr>
            <w:tcW w:w="4405" w:type="dxa"/>
            <w:gridSpan w:val="2"/>
            <w:tcBorders>
              <w:bottom w:val="single" w:sz="4" w:space="0" w:color="auto"/>
            </w:tcBorders>
            <w:vAlign w:val="center"/>
          </w:tcPr>
          <w:p w14:paraId="458E24F1" w14:textId="1706988E" w:rsidR="00D650CE" w:rsidRPr="00E3770A" w:rsidRDefault="00D650CE" w:rsidP="00D650CE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t>5- Caso de uso encerrado.</w:t>
            </w:r>
          </w:p>
        </w:tc>
        <w:tc>
          <w:tcPr>
            <w:tcW w:w="4999" w:type="dxa"/>
            <w:vAlign w:val="center"/>
          </w:tcPr>
          <w:p w14:paraId="792BFFFF" w14:textId="0EEDBC14" w:rsidR="00D650CE" w:rsidRPr="00E3770A" w:rsidRDefault="00D650CE" w:rsidP="004B392B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4 - O sistema </w:t>
            </w:r>
            <w:r>
              <w:rPr>
                <w:rStyle w:val="normaltextrun"/>
              </w:rPr>
              <w:t>informa que não foram encontrados resultados, no</w:t>
            </w:r>
            <w:r w:rsidR="004B392B">
              <w:rPr>
                <w:rStyle w:val="normaltextrun"/>
              </w:rPr>
              <w:t>s arquivos</w:t>
            </w:r>
            <w:r>
              <w:rPr>
                <w:rStyle w:val="normaltextrun"/>
              </w:rPr>
              <w:t>, iguais ao digitado no campo de Busca.</w:t>
            </w:r>
          </w:p>
        </w:tc>
      </w:tr>
    </w:tbl>
    <w:p w14:paraId="30AD5C14" w14:textId="1600F71D" w:rsidR="006459B6" w:rsidRDefault="006459B6" w:rsidP="006459B6">
      <w:pPr>
        <w:pStyle w:val="Legenda"/>
        <w:keepNext/>
        <w:rPr>
          <w:i w:val="0"/>
        </w:rPr>
      </w:pPr>
      <w:r w:rsidRPr="003A2D40">
        <w:rPr>
          <w:b/>
          <w:i w:val="0"/>
        </w:rPr>
        <w:t xml:space="preserve">Tabela </w:t>
      </w:r>
      <w:r>
        <w:rPr>
          <w:b/>
          <w:i w:val="0"/>
        </w:rPr>
        <w:t>12</w:t>
      </w:r>
      <w:r w:rsidRPr="003A2D40">
        <w:rPr>
          <w:b/>
          <w:i w:val="0"/>
        </w:rPr>
        <w:t xml:space="preserve"> -</w:t>
      </w:r>
      <w:r w:rsidRPr="003A2D40">
        <w:rPr>
          <w:i w:val="0"/>
        </w:rPr>
        <w:t xml:space="preserve"> Fluxo de evento principal &lt; </w:t>
      </w:r>
      <w:r>
        <w:rPr>
          <w:i w:val="0"/>
        </w:rPr>
        <w:t>Busca feita pelo Funcionário</w:t>
      </w:r>
      <w:r w:rsidRPr="003A2D40">
        <w:rPr>
          <w:i w:val="0"/>
        </w:rPr>
        <w:t xml:space="preserve"> &gt;.</w:t>
      </w:r>
    </w:p>
    <w:p w14:paraId="784355E5" w14:textId="77777777" w:rsidR="00AB7755" w:rsidRDefault="00AB7755" w:rsidP="009B64DB">
      <w:pPr>
        <w:jc w:val="center"/>
      </w:pPr>
    </w:p>
    <w:p w14:paraId="5AE9D0B2" w14:textId="59491782" w:rsidR="00AB7755" w:rsidRDefault="00D46F05" w:rsidP="00D46F05">
      <w:pPr>
        <w:pStyle w:val="Ttulo3"/>
      </w:pPr>
      <w:r>
        <w:t>Editar Registro de Funcionário</w:t>
      </w:r>
    </w:p>
    <w:p w14:paraId="56F8361F" w14:textId="77777777" w:rsidR="00AB7755" w:rsidRPr="00832967" w:rsidRDefault="00AB7755" w:rsidP="00AB7755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AB7755" w:rsidRPr="00E3770A" w14:paraId="62B9A9AF" w14:textId="77777777" w:rsidTr="00AB7755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0B412DF7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5E8D0304" w14:textId="47268444" w:rsidR="00AB7755" w:rsidRPr="00E3770A" w:rsidRDefault="00D46F05" w:rsidP="00AB7755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Edição</w:t>
            </w:r>
            <w:r w:rsidR="00AB7755">
              <w:rPr>
                <w:rStyle w:val="spellingerror"/>
              </w:rPr>
              <w:t xml:space="preserve"> realizada pelo</w:t>
            </w:r>
            <w:r w:rsidR="00AB7755" w:rsidRPr="00E3770A">
              <w:rPr>
                <w:rStyle w:val="normaltextrun"/>
              </w:rPr>
              <w:t xml:space="preserve"> </w:t>
            </w:r>
            <w:r w:rsidR="00AB7755" w:rsidRPr="00E3770A">
              <w:rPr>
                <w:b/>
              </w:rPr>
              <w:t>Administrador</w:t>
            </w:r>
            <w:r w:rsidR="00AB7755" w:rsidRPr="00E3770A">
              <w:rPr>
                <w:rStyle w:val="normaltextrun"/>
              </w:rPr>
              <w:t>.</w:t>
            </w:r>
          </w:p>
        </w:tc>
      </w:tr>
      <w:tr w:rsidR="00AB7755" w:rsidRPr="00E3770A" w14:paraId="1D8FCC07" w14:textId="77777777" w:rsidTr="00AB7755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07AF9ABC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lastRenderedPageBreak/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76CFD0F2" w14:textId="6FEA78DE" w:rsidR="00AB7755" w:rsidRPr="00E3770A" w:rsidRDefault="00AB7755" w:rsidP="00D46F05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 xml:space="preserve">Realizar </w:t>
            </w:r>
            <w:r w:rsidR="00D46F05">
              <w:rPr>
                <w:rStyle w:val="normaltextrun"/>
              </w:rPr>
              <w:t>edição</w:t>
            </w:r>
          </w:p>
        </w:tc>
      </w:tr>
      <w:tr w:rsidR="00AB7755" w:rsidRPr="00E3770A" w14:paraId="0E82642E" w14:textId="77777777" w:rsidTr="00AB7755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3092E29D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0E0C721C" w14:textId="777528B9" w:rsidR="00AB7755" w:rsidRPr="00E3770A" w:rsidRDefault="00BE0597" w:rsidP="00AB7755">
            <w:pPr>
              <w:pStyle w:val="paragraph"/>
              <w:spacing w:before="0" w:after="0"/>
              <w:textAlignment w:val="baseline"/>
            </w:pPr>
            <w:r>
              <w:t>Requisito Req.3</w:t>
            </w:r>
          </w:p>
        </w:tc>
      </w:tr>
      <w:tr w:rsidR="00AB7755" w:rsidRPr="00E3770A" w14:paraId="62725166" w14:textId="77777777" w:rsidTr="00AB7755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3B4A018B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2129FA41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Sistema tem que estar </w:t>
            </w:r>
            <w:r>
              <w:rPr>
                <w:rStyle w:val="normaltextrun"/>
              </w:rPr>
              <w:t>ligado</w:t>
            </w:r>
            <w:r w:rsidRPr="00E3770A">
              <w:rPr>
                <w:rStyle w:val="normaltextrun"/>
              </w:rPr>
              <w:t>.</w:t>
            </w:r>
          </w:p>
        </w:tc>
      </w:tr>
      <w:tr w:rsidR="00AB7755" w:rsidRPr="00E3770A" w14:paraId="5CB759C7" w14:textId="77777777" w:rsidTr="00AB7755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56A9A253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44C5360D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</w:t>
            </w:r>
            <w:r>
              <w:rPr>
                <w:rStyle w:val="normaltextrun"/>
              </w:rPr>
              <w:t>um cadastro de Administrador</w:t>
            </w:r>
          </w:p>
        </w:tc>
      </w:tr>
      <w:tr w:rsidR="00AB7755" w:rsidRPr="00E3770A" w14:paraId="22ECA2FF" w14:textId="77777777" w:rsidTr="00AB7755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00FC04F5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5F56E06D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Valor inserido</w:t>
            </w:r>
            <w:r w:rsidRPr="00E3770A">
              <w:rPr>
                <w:rStyle w:val="spellingerror"/>
              </w:rPr>
              <w:t xml:space="preserve"> </w:t>
            </w:r>
            <w:r w:rsidRPr="00E3770A">
              <w:rPr>
                <w:rStyle w:val="normaltextrun"/>
              </w:rPr>
              <w:t>certo.</w:t>
            </w:r>
          </w:p>
        </w:tc>
      </w:tr>
      <w:tr w:rsidR="00AB7755" w:rsidRPr="00E3770A" w14:paraId="130E970F" w14:textId="77777777" w:rsidTr="00AB7755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6B35D711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0B889D7E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Valor inserido</w:t>
            </w:r>
            <w:r w:rsidRPr="00E3770A">
              <w:rPr>
                <w:rStyle w:val="spellingerror"/>
              </w:rPr>
              <w:t xml:space="preserve"> </w:t>
            </w:r>
            <w:r w:rsidRPr="00E3770A">
              <w:rPr>
                <w:rStyle w:val="normaltextrun"/>
              </w:rPr>
              <w:t>errado.</w:t>
            </w:r>
          </w:p>
        </w:tc>
      </w:tr>
      <w:tr w:rsidR="00AB7755" w:rsidRPr="00E3770A" w14:paraId="533A3F62" w14:textId="77777777" w:rsidTr="00AB7755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31C5DB57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0E7C57A0" w14:textId="4A67A281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Administrador </w:t>
            </w:r>
            <w:r w:rsidRPr="00E3770A">
              <w:rPr>
                <w:rStyle w:val="normaltextrun"/>
              </w:rPr>
              <w:t xml:space="preserve">e </w:t>
            </w:r>
            <w:r w:rsidR="004B392B">
              <w:rPr>
                <w:b/>
              </w:rPr>
              <w:t>Arquivos</w:t>
            </w:r>
            <w:r w:rsidRPr="00E3770A">
              <w:rPr>
                <w:rStyle w:val="normaltextrun"/>
              </w:rPr>
              <w:t>.</w:t>
            </w:r>
          </w:p>
        </w:tc>
      </w:tr>
      <w:tr w:rsidR="00AB7755" w:rsidRPr="00E3770A" w14:paraId="67425F3C" w14:textId="77777777" w:rsidTr="00AB7755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14:paraId="7C9E7D85" w14:textId="77777777" w:rsidR="00AB7755" w:rsidRPr="00E3770A" w:rsidRDefault="00AB7755" w:rsidP="00AB7755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AB7755" w:rsidRPr="00E3770A" w14:paraId="3DB8F204" w14:textId="77777777" w:rsidTr="00AB7755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14:paraId="784C6DD0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14:paraId="271DCFC8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AB7755" w:rsidRPr="00E3770A" w14:paraId="39411A70" w14:textId="77777777" w:rsidTr="00AB7755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7B294C6E" w14:textId="1DAC663F" w:rsidR="00AB7755" w:rsidRPr="00E3770A" w:rsidRDefault="00AB7755" w:rsidP="00D46F05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Administrador </w:t>
            </w:r>
            <w:r w:rsidRPr="001467AA">
              <w:t xml:space="preserve">chega até a tela de </w:t>
            </w:r>
            <w:r w:rsidR="00D46F05">
              <w:t>Edição</w:t>
            </w:r>
            <w:r>
              <w:t>.</w:t>
            </w:r>
          </w:p>
        </w:tc>
        <w:tc>
          <w:tcPr>
            <w:tcW w:w="4999" w:type="dxa"/>
            <w:vAlign w:val="center"/>
            <w:hideMark/>
          </w:tcPr>
          <w:p w14:paraId="7A661503" w14:textId="428D3CF7" w:rsidR="00AB7755" w:rsidRPr="00E3770A" w:rsidRDefault="00D46F05" w:rsidP="00D46F05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</w:t>
            </w:r>
            <w:r w:rsidR="00AB7755" w:rsidRPr="00E3770A">
              <w:rPr>
                <w:rStyle w:val="normaltextrun"/>
              </w:rPr>
              <w:t xml:space="preserve"> </w:t>
            </w:r>
            <w:r w:rsidR="00AB7755">
              <w:rPr>
                <w:rStyle w:val="normaltextrun"/>
              </w:rPr>
              <w:t>–</w:t>
            </w:r>
            <w:r w:rsidR="00AB7755"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retorna os resultados da pesquisa</w:t>
            </w:r>
          </w:p>
        </w:tc>
      </w:tr>
      <w:tr w:rsidR="006418B4" w:rsidRPr="00E3770A" w14:paraId="06D65396" w14:textId="77777777" w:rsidTr="00AB7755">
        <w:trPr>
          <w:trHeight w:val="567"/>
          <w:jc w:val="center"/>
        </w:trPr>
        <w:tc>
          <w:tcPr>
            <w:tcW w:w="4405" w:type="dxa"/>
            <w:gridSpan w:val="2"/>
            <w:vAlign w:val="center"/>
          </w:tcPr>
          <w:p w14:paraId="11A00864" w14:textId="6CCD85C0" w:rsidR="006418B4" w:rsidRPr="00E3770A" w:rsidRDefault="006418B4" w:rsidP="00D46F05">
            <w:pPr>
              <w:pStyle w:val="paragraph"/>
              <w:spacing w:before="0" w:after="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2</w:t>
            </w:r>
            <w:r w:rsidRPr="00E3770A">
              <w:rPr>
                <w:rStyle w:val="eop"/>
              </w:rPr>
              <w:t xml:space="preserve"> - 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busca pelo nome do funcionário que ele deseja alterar. </w:t>
            </w:r>
          </w:p>
        </w:tc>
        <w:tc>
          <w:tcPr>
            <w:tcW w:w="4999" w:type="dxa"/>
            <w:vMerge w:val="restart"/>
            <w:vAlign w:val="center"/>
          </w:tcPr>
          <w:p w14:paraId="436EA5AA" w14:textId="366089C8" w:rsidR="006418B4" w:rsidRPr="00E3770A" w:rsidRDefault="006418B4" w:rsidP="006418B4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  <w:r w:rsidRPr="00E3770A">
              <w:rPr>
                <w:rStyle w:val="normaltextrun"/>
              </w:rPr>
              <w:t xml:space="preserve"> - O sistema </w:t>
            </w:r>
            <w:r>
              <w:rPr>
                <w:rStyle w:val="normaltextrun"/>
              </w:rPr>
              <w:t>salva as alterações feitas pelo Administrador</w:t>
            </w:r>
          </w:p>
        </w:tc>
      </w:tr>
      <w:tr w:rsidR="006418B4" w:rsidRPr="00E3770A" w14:paraId="27ADC325" w14:textId="77777777" w:rsidTr="006418B4">
        <w:trPr>
          <w:trHeight w:val="278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67515963" w14:textId="472D979A" w:rsidR="006418B4" w:rsidRPr="00E3770A" w:rsidRDefault="006418B4" w:rsidP="00AB7755">
            <w:pPr>
              <w:pStyle w:val="paragraph"/>
              <w:spacing w:before="0" w:after="0"/>
              <w:textAlignment w:val="baseline"/>
            </w:pPr>
            <w:r>
              <w:t xml:space="preserve">3- O Administrador seleciona o nome do funcionário que ele deseja alterar. </w:t>
            </w:r>
          </w:p>
        </w:tc>
        <w:tc>
          <w:tcPr>
            <w:tcW w:w="4999" w:type="dxa"/>
            <w:vMerge/>
            <w:vAlign w:val="center"/>
            <w:hideMark/>
          </w:tcPr>
          <w:p w14:paraId="36DF1823" w14:textId="4781EFDB" w:rsidR="006418B4" w:rsidRPr="00E3770A" w:rsidRDefault="006418B4" w:rsidP="00AB7755">
            <w:pPr>
              <w:pStyle w:val="paragraph"/>
              <w:spacing w:before="0" w:after="0"/>
              <w:textAlignment w:val="baseline"/>
            </w:pPr>
          </w:p>
        </w:tc>
      </w:tr>
      <w:tr w:rsidR="006418B4" w:rsidRPr="00E3770A" w14:paraId="7F316D8E" w14:textId="77777777" w:rsidTr="006418B4">
        <w:trPr>
          <w:trHeight w:val="278"/>
          <w:jc w:val="center"/>
        </w:trPr>
        <w:tc>
          <w:tcPr>
            <w:tcW w:w="4405" w:type="dxa"/>
            <w:gridSpan w:val="2"/>
            <w:vAlign w:val="center"/>
          </w:tcPr>
          <w:p w14:paraId="3D230E3B" w14:textId="49892C20" w:rsidR="006418B4" w:rsidRDefault="006418B4" w:rsidP="004B392B">
            <w:pPr>
              <w:pStyle w:val="paragraph"/>
              <w:spacing w:before="0" w:after="0"/>
              <w:textAlignment w:val="baseline"/>
            </w:pPr>
            <w:r>
              <w:t>4- O Administra</w:t>
            </w:r>
            <w:r w:rsidR="004B392B">
              <w:t>dor faz as alterações e salva nos registros</w:t>
            </w:r>
            <w:r>
              <w:t>.</w:t>
            </w:r>
          </w:p>
        </w:tc>
        <w:tc>
          <w:tcPr>
            <w:tcW w:w="4999" w:type="dxa"/>
            <w:vMerge/>
            <w:vAlign w:val="center"/>
          </w:tcPr>
          <w:p w14:paraId="04E5CE8B" w14:textId="77777777" w:rsidR="006418B4" w:rsidRPr="00E3770A" w:rsidRDefault="006418B4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</w:tr>
      <w:tr w:rsidR="006418B4" w:rsidRPr="00E3770A" w14:paraId="0661E26B" w14:textId="77777777" w:rsidTr="00AB7755">
        <w:trPr>
          <w:trHeight w:val="277"/>
          <w:jc w:val="center"/>
        </w:trPr>
        <w:tc>
          <w:tcPr>
            <w:tcW w:w="4405" w:type="dxa"/>
            <w:gridSpan w:val="2"/>
            <w:vAlign w:val="center"/>
          </w:tcPr>
          <w:p w14:paraId="309D4A1F" w14:textId="0135670C" w:rsidR="006418B4" w:rsidRDefault="006418B4" w:rsidP="00AB7755">
            <w:pPr>
              <w:pStyle w:val="paragraph"/>
              <w:spacing w:before="0" w:after="0"/>
              <w:textAlignment w:val="baseline"/>
            </w:pPr>
            <w:r>
              <w:t>6- Caso de uso encerrado.</w:t>
            </w:r>
          </w:p>
        </w:tc>
        <w:tc>
          <w:tcPr>
            <w:tcW w:w="4999" w:type="dxa"/>
            <w:vMerge/>
            <w:vAlign w:val="center"/>
          </w:tcPr>
          <w:p w14:paraId="1D314647" w14:textId="77777777" w:rsidR="006418B4" w:rsidRPr="00E3770A" w:rsidRDefault="006418B4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</w:tr>
      <w:tr w:rsidR="00AB7755" w:rsidRPr="00E3770A" w14:paraId="14FC17F1" w14:textId="77777777" w:rsidTr="00AB7755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14:paraId="50242068" w14:textId="77777777" w:rsidR="00AB7755" w:rsidRPr="00E3770A" w:rsidRDefault="00AB7755" w:rsidP="00AB7755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AB7755" w:rsidRPr="00E3770A" w14:paraId="6D718836" w14:textId="77777777" w:rsidTr="00AB7755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14:paraId="262F2A15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14:paraId="7A6E1D93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AB7755" w:rsidRPr="00E3770A" w14:paraId="230559AE" w14:textId="77777777" w:rsidTr="00AB7755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37836A8A" w14:textId="6ECAA293" w:rsidR="00AB7755" w:rsidRPr="00E3770A" w:rsidRDefault="006418B4" w:rsidP="00AB7755">
            <w:pPr>
              <w:pStyle w:val="paragraph"/>
              <w:spacing w:before="0" w:after="0"/>
              <w:textAlignment w:val="baseline"/>
            </w:pPr>
            <w:r>
              <w:rPr>
                <w:rStyle w:val="eop"/>
              </w:rPr>
              <w:t>1</w:t>
            </w:r>
            <w:r w:rsidRPr="00E3770A">
              <w:rPr>
                <w:rStyle w:val="eop"/>
              </w:rPr>
              <w:t xml:space="preserve"> - 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busca pelo nome do funcionário que ele deseja alterar.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14:paraId="479B11C4" w14:textId="19CF7748" w:rsidR="00AB7755" w:rsidRPr="00E3770A" w:rsidRDefault="006418B4" w:rsidP="006418B4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2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retorna que não foram encontrados resultados para a pesquisa</w:t>
            </w:r>
          </w:p>
        </w:tc>
      </w:tr>
      <w:tr w:rsidR="00AB7755" w:rsidRPr="00E3770A" w14:paraId="3BE2205C" w14:textId="77777777" w:rsidTr="00AB7755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1F4E3B02" w14:textId="6F76BBC8" w:rsidR="00AB7755" w:rsidRPr="00E3770A" w:rsidRDefault="006418B4" w:rsidP="006418B4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eop"/>
              </w:rPr>
              <w:t xml:space="preserve">3- </w:t>
            </w:r>
            <w:r w:rsidRPr="00E3770A">
              <w:rPr>
                <w:rStyle w:val="eop"/>
              </w:rPr>
              <w:t xml:space="preserve">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busca por um nome válido de funcionário para ser alterado.</w:t>
            </w:r>
          </w:p>
        </w:tc>
        <w:tc>
          <w:tcPr>
            <w:tcW w:w="4999" w:type="dxa"/>
            <w:vMerge/>
            <w:vAlign w:val="center"/>
          </w:tcPr>
          <w:p w14:paraId="173A8A8E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</w:p>
        </w:tc>
      </w:tr>
      <w:tr w:rsidR="006418B4" w:rsidRPr="00E3770A" w14:paraId="6D9A15E8" w14:textId="77777777" w:rsidTr="006459B6">
        <w:trPr>
          <w:trHeight w:val="870"/>
          <w:jc w:val="center"/>
        </w:trPr>
        <w:tc>
          <w:tcPr>
            <w:tcW w:w="4405" w:type="dxa"/>
            <w:gridSpan w:val="2"/>
            <w:tcBorders>
              <w:bottom w:val="single" w:sz="4" w:space="0" w:color="auto"/>
            </w:tcBorders>
            <w:vAlign w:val="center"/>
          </w:tcPr>
          <w:p w14:paraId="6D003ACB" w14:textId="529B475F" w:rsidR="006418B4" w:rsidRPr="00E3770A" w:rsidRDefault="00F51BB2" w:rsidP="006418B4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t>4</w:t>
            </w:r>
            <w:r w:rsidR="006418B4">
              <w:t xml:space="preserve">- O Administrador seleciona o nome do funcionário que ele deseja alterar. </w:t>
            </w:r>
          </w:p>
        </w:tc>
        <w:tc>
          <w:tcPr>
            <w:tcW w:w="4999" w:type="dxa"/>
            <w:vMerge w:val="restart"/>
            <w:vAlign w:val="center"/>
          </w:tcPr>
          <w:p w14:paraId="3CDC61A0" w14:textId="622BBA73" w:rsidR="006418B4" w:rsidRPr="00E3770A" w:rsidRDefault="006418B4" w:rsidP="006418B4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retorna os resultados da pesquisa</w:t>
            </w:r>
          </w:p>
        </w:tc>
      </w:tr>
      <w:tr w:rsidR="006418B4" w:rsidRPr="00E3770A" w14:paraId="3C3D3F38" w14:textId="77777777" w:rsidTr="006459B6">
        <w:trPr>
          <w:trHeight w:val="435"/>
          <w:jc w:val="center"/>
        </w:trPr>
        <w:tc>
          <w:tcPr>
            <w:tcW w:w="4405" w:type="dxa"/>
            <w:gridSpan w:val="2"/>
            <w:tcBorders>
              <w:bottom w:val="single" w:sz="4" w:space="0" w:color="auto"/>
            </w:tcBorders>
            <w:vAlign w:val="center"/>
          </w:tcPr>
          <w:p w14:paraId="45F1F2A9" w14:textId="3E64F1C1" w:rsidR="006418B4" w:rsidRPr="00E3770A" w:rsidRDefault="00F51BB2" w:rsidP="004B392B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t>5</w:t>
            </w:r>
            <w:r w:rsidR="006418B4">
              <w:t>- O Administrador faz as alterações e salva no</w:t>
            </w:r>
            <w:r w:rsidR="004B392B">
              <w:t>s arquivos</w:t>
            </w:r>
            <w:r w:rsidR="006418B4">
              <w:t>.</w:t>
            </w:r>
          </w:p>
        </w:tc>
        <w:tc>
          <w:tcPr>
            <w:tcW w:w="4999" w:type="dxa"/>
            <w:vMerge/>
            <w:vAlign w:val="center"/>
          </w:tcPr>
          <w:p w14:paraId="6DF71DC0" w14:textId="77777777" w:rsidR="006418B4" w:rsidRDefault="006418B4" w:rsidP="006418B4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</w:tr>
      <w:tr w:rsidR="006418B4" w:rsidRPr="00E3770A" w14:paraId="1C79EBC8" w14:textId="77777777" w:rsidTr="006459B6">
        <w:trPr>
          <w:trHeight w:val="435"/>
          <w:jc w:val="center"/>
        </w:trPr>
        <w:tc>
          <w:tcPr>
            <w:tcW w:w="4405" w:type="dxa"/>
            <w:gridSpan w:val="2"/>
            <w:vMerge w:val="restart"/>
            <w:vAlign w:val="center"/>
          </w:tcPr>
          <w:p w14:paraId="2C8DD9BA" w14:textId="6B29C9EA" w:rsidR="006418B4" w:rsidRPr="00E3770A" w:rsidRDefault="00F51BB2" w:rsidP="006418B4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t>7</w:t>
            </w:r>
            <w:r w:rsidR="006418B4">
              <w:t>- Caso de uso encerrado.</w:t>
            </w:r>
          </w:p>
        </w:tc>
        <w:tc>
          <w:tcPr>
            <w:tcW w:w="4999" w:type="dxa"/>
            <w:vMerge/>
            <w:tcBorders>
              <w:bottom w:val="single" w:sz="4" w:space="0" w:color="auto"/>
            </w:tcBorders>
            <w:vAlign w:val="center"/>
          </w:tcPr>
          <w:p w14:paraId="58E67741" w14:textId="77777777" w:rsidR="006418B4" w:rsidRDefault="006418B4" w:rsidP="006418B4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</w:tr>
      <w:tr w:rsidR="006418B4" w:rsidRPr="00E3770A" w14:paraId="40B235CF" w14:textId="77777777" w:rsidTr="00AB7755">
        <w:trPr>
          <w:trHeight w:val="866"/>
          <w:jc w:val="center"/>
        </w:trPr>
        <w:tc>
          <w:tcPr>
            <w:tcW w:w="4405" w:type="dxa"/>
            <w:gridSpan w:val="2"/>
            <w:vMerge/>
            <w:vAlign w:val="center"/>
          </w:tcPr>
          <w:p w14:paraId="4B475CDE" w14:textId="2E4DB15D" w:rsidR="006418B4" w:rsidRPr="00E3770A" w:rsidRDefault="006418B4" w:rsidP="006418B4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  <w:tc>
          <w:tcPr>
            <w:tcW w:w="4999" w:type="dxa"/>
            <w:vAlign w:val="center"/>
          </w:tcPr>
          <w:p w14:paraId="0BC28698" w14:textId="105F1D4C" w:rsidR="006418B4" w:rsidRPr="00E3770A" w:rsidRDefault="00F51BB2" w:rsidP="006418B4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</w:t>
            </w:r>
            <w:r w:rsidR="006418B4" w:rsidRPr="00E3770A">
              <w:rPr>
                <w:rStyle w:val="normaltextrun"/>
              </w:rPr>
              <w:t xml:space="preserve"> - O sistema </w:t>
            </w:r>
            <w:r w:rsidR="006418B4">
              <w:rPr>
                <w:rStyle w:val="normaltextrun"/>
              </w:rPr>
              <w:t>salva as alterações feitas pelo Administrador</w:t>
            </w:r>
          </w:p>
        </w:tc>
      </w:tr>
    </w:tbl>
    <w:p w14:paraId="3E14CD01" w14:textId="0A1F068C" w:rsidR="006459B6" w:rsidRDefault="006459B6" w:rsidP="006459B6">
      <w:pPr>
        <w:pStyle w:val="Legenda"/>
        <w:keepNext/>
        <w:rPr>
          <w:i w:val="0"/>
        </w:rPr>
      </w:pPr>
      <w:r w:rsidRPr="003A2D40">
        <w:rPr>
          <w:b/>
          <w:i w:val="0"/>
        </w:rPr>
        <w:t xml:space="preserve">Tabela </w:t>
      </w:r>
      <w:r>
        <w:rPr>
          <w:b/>
          <w:i w:val="0"/>
        </w:rPr>
        <w:t>13</w:t>
      </w:r>
      <w:r w:rsidRPr="003A2D40">
        <w:rPr>
          <w:b/>
          <w:i w:val="0"/>
        </w:rPr>
        <w:t xml:space="preserve"> -</w:t>
      </w:r>
      <w:r w:rsidRPr="003A2D40">
        <w:rPr>
          <w:i w:val="0"/>
        </w:rPr>
        <w:t xml:space="preserve"> Fluxo de evento principal &lt; </w:t>
      </w:r>
      <w:r>
        <w:rPr>
          <w:i w:val="0"/>
        </w:rPr>
        <w:t>Editar registro do funcionário</w:t>
      </w:r>
      <w:r w:rsidRPr="003A2D40">
        <w:rPr>
          <w:i w:val="0"/>
        </w:rPr>
        <w:t xml:space="preserve"> &gt;.</w:t>
      </w:r>
    </w:p>
    <w:p w14:paraId="470D0E49" w14:textId="77777777" w:rsidR="00AB7755" w:rsidRDefault="00AB7755" w:rsidP="009B64DB">
      <w:pPr>
        <w:jc w:val="center"/>
      </w:pPr>
    </w:p>
    <w:p w14:paraId="18536CBA" w14:textId="46E10F02" w:rsidR="003732C9" w:rsidRDefault="003732C9" w:rsidP="003732C9">
      <w:pPr>
        <w:pStyle w:val="Ttulo3"/>
      </w:pPr>
      <w:r>
        <w:t>Editar Registro de Veículo</w:t>
      </w:r>
    </w:p>
    <w:p w14:paraId="537EDCE8" w14:textId="77777777" w:rsidR="003732C9" w:rsidRPr="00832967" w:rsidRDefault="003732C9" w:rsidP="003732C9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3732C9" w:rsidRPr="00E3770A" w14:paraId="22729C59" w14:textId="77777777" w:rsidTr="006459B6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44ED991B" w14:textId="77777777" w:rsidR="003732C9" w:rsidRPr="00E3770A" w:rsidRDefault="003732C9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6A177F11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Edição realizada pelo</w:t>
            </w:r>
            <w:r w:rsidRPr="00E3770A">
              <w:rPr>
                <w:rStyle w:val="normaltextrun"/>
              </w:rPr>
              <w:t xml:space="preserve"> </w:t>
            </w:r>
            <w:r w:rsidRPr="00E3770A">
              <w:rPr>
                <w:b/>
              </w:rPr>
              <w:t>Administrador</w:t>
            </w:r>
            <w:r w:rsidRPr="00E3770A">
              <w:rPr>
                <w:rStyle w:val="normaltextrun"/>
              </w:rPr>
              <w:t>.</w:t>
            </w:r>
          </w:p>
        </w:tc>
      </w:tr>
      <w:tr w:rsidR="003732C9" w:rsidRPr="00E3770A" w14:paraId="6EA9DCFD" w14:textId="77777777" w:rsidTr="006459B6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21E4CEC3" w14:textId="77777777" w:rsidR="003732C9" w:rsidRPr="00E3770A" w:rsidRDefault="003732C9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lastRenderedPageBreak/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61DCCCCE" w14:textId="64D90460" w:rsidR="003732C9" w:rsidRPr="00E3770A" w:rsidRDefault="003732C9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Realizar edição de dados de um veículo</w:t>
            </w:r>
          </w:p>
        </w:tc>
      </w:tr>
      <w:tr w:rsidR="003732C9" w:rsidRPr="00E3770A" w14:paraId="0256315C" w14:textId="77777777" w:rsidTr="006459B6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058FD42B" w14:textId="77777777" w:rsidR="003732C9" w:rsidRPr="00E3770A" w:rsidRDefault="003732C9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79CB2BA4" w14:textId="47C3E113" w:rsidR="003732C9" w:rsidRPr="00E3770A" w:rsidRDefault="00BE0597" w:rsidP="006459B6">
            <w:pPr>
              <w:pStyle w:val="paragraph"/>
              <w:spacing w:before="0" w:after="0"/>
              <w:textAlignment w:val="baseline"/>
            </w:pPr>
            <w:r>
              <w:t>Requisito Req.4</w:t>
            </w:r>
          </w:p>
        </w:tc>
      </w:tr>
      <w:tr w:rsidR="003732C9" w:rsidRPr="00E3770A" w14:paraId="35B69CA8" w14:textId="77777777" w:rsidTr="006459B6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3FB056C9" w14:textId="77777777" w:rsidR="003732C9" w:rsidRPr="00E3770A" w:rsidRDefault="003732C9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6AFE37FC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Sistema tem que estar </w:t>
            </w:r>
            <w:r>
              <w:rPr>
                <w:rStyle w:val="normaltextrun"/>
              </w:rPr>
              <w:t>ligado</w:t>
            </w:r>
            <w:r w:rsidRPr="00E3770A">
              <w:rPr>
                <w:rStyle w:val="normaltextrun"/>
              </w:rPr>
              <w:t>.</w:t>
            </w:r>
          </w:p>
        </w:tc>
      </w:tr>
      <w:tr w:rsidR="003732C9" w:rsidRPr="00E3770A" w14:paraId="03626918" w14:textId="77777777" w:rsidTr="006459B6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39A4B844" w14:textId="77777777" w:rsidR="003732C9" w:rsidRPr="00E3770A" w:rsidRDefault="003732C9" w:rsidP="006459B6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7F3DDD5E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</w:t>
            </w:r>
            <w:r>
              <w:rPr>
                <w:rStyle w:val="normaltextrun"/>
              </w:rPr>
              <w:t>um cadastro de Administrador</w:t>
            </w:r>
          </w:p>
        </w:tc>
      </w:tr>
      <w:tr w:rsidR="003732C9" w:rsidRPr="00E3770A" w14:paraId="2BCC8C9C" w14:textId="77777777" w:rsidTr="006459B6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716680A1" w14:textId="77777777" w:rsidR="003732C9" w:rsidRPr="00E3770A" w:rsidRDefault="003732C9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04618233" w14:textId="050E274A" w:rsidR="003732C9" w:rsidRPr="00E3770A" w:rsidRDefault="003732C9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Buscar dados de veículos existentes</w:t>
            </w:r>
            <w:r w:rsidRPr="00E3770A">
              <w:rPr>
                <w:rStyle w:val="normaltextrun"/>
              </w:rPr>
              <w:t>.</w:t>
            </w:r>
          </w:p>
        </w:tc>
      </w:tr>
      <w:tr w:rsidR="003732C9" w:rsidRPr="00E3770A" w14:paraId="78994F04" w14:textId="77777777" w:rsidTr="006459B6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613B0B58" w14:textId="77777777" w:rsidR="003732C9" w:rsidRPr="00E3770A" w:rsidRDefault="003732C9" w:rsidP="006459B6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312F2488" w14:textId="09A52924" w:rsidR="003732C9" w:rsidRPr="00E3770A" w:rsidRDefault="003732C9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Buscar dados de veículos não existentes</w:t>
            </w:r>
            <w:r w:rsidRPr="00E3770A">
              <w:rPr>
                <w:rStyle w:val="normaltextrun"/>
              </w:rPr>
              <w:t>.</w:t>
            </w:r>
          </w:p>
        </w:tc>
      </w:tr>
      <w:tr w:rsidR="003732C9" w:rsidRPr="00E3770A" w14:paraId="321FEF18" w14:textId="77777777" w:rsidTr="006459B6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2C7955F3" w14:textId="77777777" w:rsidR="003732C9" w:rsidRPr="00E3770A" w:rsidRDefault="003732C9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45E30ABE" w14:textId="57EA1655" w:rsidR="003732C9" w:rsidRPr="00E3770A" w:rsidRDefault="003732C9" w:rsidP="006459B6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Administrador </w:t>
            </w:r>
            <w:r w:rsidRPr="00E3770A">
              <w:rPr>
                <w:rStyle w:val="normaltextrun"/>
              </w:rPr>
              <w:t xml:space="preserve">e </w:t>
            </w:r>
            <w:r w:rsidR="004B392B">
              <w:rPr>
                <w:b/>
              </w:rPr>
              <w:t>Arquivos</w:t>
            </w:r>
            <w:r w:rsidRPr="00E3770A">
              <w:rPr>
                <w:rStyle w:val="normaltextrun"/>
              </w:rPr>
              <w:t>.</w:t>
            </w:r>
          </w:p>
        </w:tc>
      </w:tr>
      <w:tr w:rsidR="003732C9" w:rsidRPr="00E3770A" w14:paraId="1F681DD1" w14:textId="77777777" w:rsidTr="006459B6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14:paraId="0E243DEB" w14:textId="77777777" w:rsidR="003732C9" w:rsidRPr="00E3770A" w:rsidRDefault="003732C9" w:rsidP="006459B6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3732C9" w:rsidRPr="00E3770A" w14:paraId="0137D1F6" w14:textId="77777777" w:rsidTr="006459B6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14:paraId="784C8C4D" w14:textId="77777777" w:rsidR="003732C9" w:rsidRPr="00E3770A" w:rsidRDefault="003732C9" w:rsidP="006459B6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14:paraId="2BAF5AB6" w14:textId="77777777" w:rsidR="003732C9" w:rsidRPr="00E3770A" w:rsidRDefault="003732C9" w:rsidP="006459B6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3732C9" w:rsidRPr="00E3770A" w14:paraId="013AC8DA" w14:textId="77777777" w:rsidTr="006459B6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557E75AD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Administrador </w:t>
            </w:r>
            <w:r w:rsidRPr="001467AA">
              <w:t xml:space="preserve">chega até a tela de </w:t>
            </w:r>
            <w:r>
              <w:t>Edição.</w:t>
            </w:r>
          </w:p>
        </w:tc>
        <w:tc>
          <w:tcPr>
            <w:tcW w:w="4999" w:type="dxa"/>
            <w:vAlign w:val="center"/>
            <w:hideMark/>
          </w:tcPr>
          <w:p w14:paraId="6F75473C" w14:textId="202801E7" w:rsidR="003732C9" w:rsidRPr="00E3770A" w:rsidRDefault="003732C9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retorna os resultados da pesquisa.</w:t>
            </w:r>
          </w:p>
        </w:tc>
      </w:tr>
      <w:tr w:rsidR="003732C9" w:rsidRPr="00E3770A" w14:paraId="5C08FD8C" w14:textId="77777777" w:rsidTr="006459B6">
        <w:trPr>
          <w:trHeight w:val="567"/>
          <w:jc w:val="center"/>
        </w:trPr>
        <w:tc>
          <w:tcPr>
            <w:tcW w:w="4405" w:type="dxa"/>
            <w:gridSpan w:val="2"/>
            <w:vAlign w:val="center"/>
          </w:tcPr>
          <w:p w14:paraId="47381701" w14:textId="412F3D08" w:rsidR="003732C9" w:rsidRPr="00E3770A" w:rsidRDefault="003732C9" w:rsidP="003732C9">
            <w:pPr>
              <w:pStyle w:val="paragraph"/>
              <w:spacing w:before="0" w:after="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2</w:t>
            </w:r>
            <w:r w:rsidRPr="00E3770A">
              <w:rPr>
                <w:rStyle w:val="eop"/>
              </w:rPr>
              <w:t xml:space="preserve"> - 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busca pelo nome do veículo que ele deseja alterar. </w:t>
            </w:r>
          </w:p>
        </w:tc>
        <w:tc>
          <w:tcPr>
            <w:tcW w:w="4999" w:type="dxa"/>
            <w:vMerge w:val="restart"/>
            <w:vAlign w:val="center"/>
          </w:tcPr>
          <w:p w14:paraId="4DD769F7" w14:textId="6D97C695" w:rsidR="003732C9" w:rsidRPr="00E3770A" w:rsidRDefault="003732C9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  <w:r w:rsidRPr="00E3770A">
              <w:rPr>
                <w:rStyle w:val="normaltextrun"/>
              </w:rPr>
              <w:t xml:space="preserve"> - O sistema </w:t>
            </w:r>
            <w:r>
              <w:rPr>
                <w:rStyle w:val="normaltextrun"/>
              </w:rPr>
              <w:t>salva as alterações feitas pelo Administrador.</w:t>
            </w:r>
          </w:p>
        </w:tc>
      </w:tr>
      <w:tr w:rsidR="003732C9" w:rsidRPr="00E3770A" w14:paraId="45B95ADE" w14:textId="77777777" w:rsidTr="006459B6">
        <w:trPr>
          <w:trHeight w:val="278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5FF3D560" w14:textId="428B1B01" w:rsidR="003732C9" w:rsidRPr="00E3770A" w:rsidRDefault="003732C9" w:rsidP="003732C9">
            <w:pPr>
              <w:pStyle w:val="paragraph"/>
              <w:spacing w:before="0" w:after="0"/>
              <w:textAlignment w:val="baseline"/>
            </w:pPr>
            <w:r>
              <w:t xml:space="preserve">3- O Administrador seleciona o nome do veículo que ele deseja alterar. </w:t>
            </w:r>
          </w:p>
        </w:tc>
        <w:tc>
          <w:tcPr>
            <w:tcW w:w="4999" w:type="dxa"/>
            <w:vMerge/>
            <w:vAlign w:val="center"/>
            <w:hideMark/>
          </w:tcPr>
          <w:p w14:paraId="284DA4D5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</w:pPr>
          </w:p>
        </w:tc>
      </w:tr>
      <w:tr w:rsidR="003732C9" w:rsidRPr="00E3770A" w14:paraId="72369E3A" w14:textId="77777777" w:rsidTr="006459B6">
        <w:trPr>
          <w:trHeight w:val="278"/>
          <w:jc w:val="center"/>
        </w:trPr>
        <w:tc>
          <w:tcPr>
            <w:tcW w:w="4405" w:type="dxa"/>
            <w:gridSpan w:val="2"/>
            <w:vAlign w:val="center"/>
          </w:tcPr>
          <w:p w14:paraId="72DFC82B" w14:textId="36DFE274" w:rsidR="003732C9" w:rsidRDefault="003732C9" w:rsidP="004B392B">
            <w:pPr>
              <w:pStyle w:val="paragraph"/>
              <w:spacing w:before="0" w:after="0"/>
              <w:textAlignment w:val="baseline"/>
            </w:pPr>
            <w:r>
              <w:t>4- O Administra</w:t>
            </w:r>
            <w:r w:rsidR="004B392B">
              <w:t>dor faz as alterações e salva nos registros</w:t>
            </w:r>
            <w:r>
              <w:t>.</w:t>
            </w:r>
          </w:p>
        </w:tc>
        <w:tc>
          <w:tcPr>
            <w:tcW w:w="4999" w:type="dxa"/>
            <w:vMerge/>
            <w:vAlign w:val="center"/>
          </w:tcPr>
          <w:p w14:paraId="0E0F0B71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</w:tr>
      <w:tr w:rsidR="003732C9" w:rsidRPr="00E3770A" w14:paraId="249CD20F" w14:textId="77777777" w:rsidTr="006459B6">
        <w:trPr>
          <w:trHeight w:val="277"/>
          <w:jc w:val="center"/>
        </w:trPr>
        <w:tc>
          <w:tcPr>
            <w:tcW w:w="4405" w:type="dxa"/>
            <w:gridSpan w:val="2"/>
            <w:vAlign w:val="center"/>
          </w:tcPr>
          <w:p w14:paraId="34610F68" w14:textId="77777777" w:rsidR="003732C9" w:rsidRDefault="003732C9" w:rsidP="006459B6">
            <w:pPr>
              <w:pStyle w:val="paragraph"/>
              <w:spacing w:before="0" w:after="0"/>
              <w:textAlignment w:val="baseline"/>
            </w:pPr>
            <w:r>
              <w:t>6- Caso de uso encerrado.</w:t>
            </w:r>
          </w:p>
        </w:tc>
        <w:tc>
          <w:tcPr>
            <w:tcW w:w="4999" w:type="dxa"/>
            <w:vMerge/>
            <w:vAlign w:val="center"/>
          </w:tcPr>
          <w:p w14:paraId="0A98D7D6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</w:tr>
      <w:tr w:rsidR="003732C9" w:rsidRPr="00E3770A" w14:paraId="5E55C381" w14:textId="77777777" w:rsidTr="006459B6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14:paraId="2F334E76" w14:textId="77777777" w:rsidR="003732C9" w:rsidRPr="00E3770A" w:rsidRDefault="003732C9" w:rsidP="006459B6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3732C9" w:rsidRPr="00E3770A" w14:paraId="21D14389" w14:textId="77777777" w:rsidTr="006459B6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14:paraId="1B3A2660" w14:textId="77777777" w:rsidR="003732C9" w:rsidRPr="00E3770A" w:rsidRDefault="003732C9" w:rsidP="006459B6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14:paraId="20DEE3AE" w14:textId="77777777" w:rsidR="003732C9" w:rsidRPr="00E3770A" w:rsidRDefault="003732C9" w:rsidP="006459B6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3732C9" w:rsidRPr="00E3770A" w14:paraId="10C55FEE" w14:textId="77777777" w:rsidTr="006459B6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74189085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eop"/>
              </w:rPr>
              <w:t>1</w:t>
            </w:r>
            <w:r w:rsidRPr="00E3770A">
              <w:rPr>
                <w:rStyle w:val="eop"/>
              </w:rPr>
              <w:t xml:space="preserve"> - 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busca pelo nome do funcionário que ele deseja alterar.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14:paraId="6D6D2F88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2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retorna que não foram encontrados resultados para a pesquisa</w:t>
            </w:r>
          </w:p>
        </w:tc>
      </w:tr>
      <w:tr w:rsidR="003732C9" w:rsidRPr="00E3770A" w14:paraId="39B654BA" w14:textId="77777777" w:rsidTr="006459B6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7EFDFA1C" w14:textId="440BA400" w:rsidR="003732C9" w:rsidRPr="00E3770A" w:rsidRDefault="003732C9" w:rsidP="003732C9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eop"/>
              </w:rPr>
              <w:t xml:space="preserve">3- </w:t>
            </w:r>
            <w:r w:rsidRPr="00E3770A">
              <w:rPr>
                <w:rStyle w:val="eop"/>
              </w:rPr>
              <w:t xml:space="preserve">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busca por um nome válido de veículo para ser alterado.</w:t>
            </w:r>
          </w:p>
        </w:tc>
        <w:tc>
          <w:tcPr>
            <w:tcW w:w="4999" w:type="dxa"/>
            <w:vMerge/>
            <w:vAlign w:val="center"/>
          </w:tcPr>
          <w:p w14:paraId="7070FD67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</w:pPr>
          </w:p>
        </w:tc>
      </w:tr>
      <w:tr w:rsidR="003732C9" w:rsidRPr="00E3770A" w14:paraId="2DCC4E0E" w14:textId="77777777" w:rsidTr="006459B6">
        <w:trPr>
          <w:trHeight w:val="870"/>
          <w:jc w:val="center"/>
        </w:trPr>
        <w:tc>
          <w:tcPr>
            <w:tcW w:w="4405" w:type="dxa"/>
            <w:gridSpan w:val="2"/>
            <w:tcBorders>
              <w:bottom w:val="single" w:sz="4" w:space="0" w:color="auto"/>
            </w:tcBorders>
            <w:vAlign w:val="center"/>
          </w:tcPr>
          <w:p w14:paraId="22DD243C" w14:textId="1F59EFE8" w:rsidR="003732C9" w:rsidRPr="00E3770A" w:rsidRDefault="003732C9" w:rsidP="003732C9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t xml:space="preserve">4- O Administrador seleciona o nome do veículo que ele deseja alterar. </w:t>
            </w:r>
          </w:p>
        </w:tc>
        <w:tc>
          <w:tcPr>
            <w:tcW w:w="4999" w:type="dxa"/>
            <w:vMerge w:val="restart"/>
            <w:vAlign w:val="center"/>
          </w:tcPr>
          <w:p w14:paraId="18C3E246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retorna os resultados da pesquisa</w:t>
            </w:r>
          </w:p>
        </w:tc>
      </w:tr>
      <w:tr w:rsidR="003732C9" w:rsidRPr="00E3770A" w14:paraId="7D6D1AA5" w14:textId="77777777" w:rsidTr="006459B6">
        <w:trPr>
          <w:trHeight w:val="435"/>
          <w:jc w:val="center"/>
        </w:trPr>
        <w:tc>
          <w:tcPr>
            <w:tcW w:w="4405" w:type="dxa"/>
            <w:gridSpan w:val="2"/>
            <w:tcBorders>
              <w:bottom w:val="single" w:sz="4" w:space="0" w:color="auto"/>
            </w:tcBorders>
            <w:vAlign w:val="center"/>
          </w:tcPr>
          <w:p w14:paraId="11DB3286" w14:textId="31E6858A" w:rsidR="003732C9" w:rsidRPr="00E3770A" w:rsidRDefault="003732C9" w:rsidP="004B392B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t xml:space="preserve">5- O Administrador faz as alterações e salva </w:t>
            </w:r>
            <w:r w:rsidR="004B392B">
              <w:t>nos registros</w:t>
            </w:r>
            <w:r>
              <w:t>.</w:t>
            </w:r>
          </w:p>
        </w:tc>
        <w:tc>
          <w:tcPr>
            <w:tcW w:w="4999" w:type="dxa"/>
            <w:vMerge/>
            <w:vAlign w:val="center"/>
          </w:tcPr>
          <w:p w14:paraId="212E0471" w14:textId="77777777" w:rsidR="003732C9" w:rsidRDefault="003732C9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</w:tr>
      <w:tr w:rsidR="003732C9" w:rsidRPr="00E3770A" w14:paraId="1D953F43" w14:textId="77777777" w:rsidTr="006459B6">
        <w:trPr>
          <w:trHeight w:val="435"/>
          <w:jc w:val="center"/>
        </w:trPr>
        <w:tc>
          <w:tcPr>
            <w:tcW w:w="4405" w:type="dxa"/>
            <w:gridSpan w:val="2"/>
            <w:vMerge w:val="restart"/>
            <w:vAlign w:val="center"/>
          </w:tcPr>
          <w:p w14:paraId="5DA4239A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t>7- Caso de uso encerrado.</w:t>
            </w:r>
          </w:p>
        </w:tc>
        <w:tc>
          <w:tcPr>
            <w:tcW w:w="4999" w:type="dxa"/>
            <w:vMerge/>
            <w:tcBorders>
              <w:bottom w:val="single" w:sz="4" w:space="0" w:color="auto"/>
            </w:tcBorders>
            <w:vAlign w:val="center"/>
          </w:tcPr>
          <w:p w14:paraId="7CF6A7EE" w14:textId="77777777" w:rsidR="003732C9" w:rsidRDefault="003732C9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</w:tr>
      <w:tr w:rsidR="003732C9" w:rsidRPr="00E3770A" w14:paraId="4E010B4B" w14:textId="77777777" w:rsidTr="006459B6">
        <w:trPr>
          <w:trHeight w:val="866"/>
          <w:jc w:val="center"/>
        </w:trPr>
        <w:tc>
          <w:tcPr>
            <w:tcW w:w="4405" w:type="dxa"/>
            <w:gridSpan w:val="2"/>
            <w:vMerge/>
            <w:vAlign w:val="center"/>
          </w:tcPr>
          <w:p w14:paraId="01A8B31A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</w:p>
        </w:tc>
        <w:tc>
          <w:tcPr>
            <w:tcW w:w="4999" w:type="dxa"/>
            <w:vAlign w:val="center"/>
          </w:tcPr>
          <w:p w14:paraId="3FEBA40B" w14:textId="77777777" w:rsidR="003732C9" w:rsidRPr="00E3770A" w:rsidRDefault="003732C9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</w:t>
            </w:r>
            <w:r w:rsidRPr="00E3770A">
              <w:rPr>
                <w:rStyle w:val="normaltextrun"/>
              </w:rPr>
              <w:t xml:space="preserve"> - O sistema </w:t>
            </w:r>
            <w:r>
              <w:rPr>
                <w:rStyle w:val="normaltextrun"/>
              </w:rPr>
              <w:t>salva as alterações feitas pelo Administrador</w:t>
            </w:r>
          </w:p>
        </w:tc>
      </w:tr>
    </w:tbl>
    <w:p w14:paraId="634AD777" w14:textId="7B17E275" w:rsidR="006459B6" w:rsidRDefault="006459B6" w:rsidP="006459B6">
      <w:pPr>
        <w:pStyle w:val="Legenda"/>
        <w:keepNext/>
        <w:rPr>
          <w:i w:val="0"/>
        </w:rPr>
      </w:pPr>
      <w:r w:rsidRPr="003A2D40">
        <w:rPr>
          <w:b/>
          <w:i w:val="0"/>
        </w:rPr>
        <w:t xml:space="preserve">Tabela </w:t>
      </w:r>
      <w:r>
        <w:rPr>
          <w:b/>
          <w:i w:val="0"/>
        </w:rPr>
        <w:t>14</w:t>
      </w:r>
      <w:r w:rsidRPr="003A2D40">
        <w:rPr>
          <w:b/>
          <w:i w:val="0"/>
        </w:rPr>
        <w:t xml:space="preserve"> -</w:t>
      </w:r>
      <w:r w:rsidRPr="003A2D40">
        <w:rPr>
          <w:i w:val="0"/>
        </w:rPr>
        <w:t xml:space="preserve"> Fluxo de evento principal &lt; </w:t>
      </w:r>
      <w:r>
        <w:rPr>
          <w:i w:val="0"/>
        </w:rPr>
        <w:t>Editar registro de veículos</w:t>
      </w:r>
      <w:r w:rsidRPr="003A2D40">
        <w:rPr>
          <w:i w:val="0"/>
        </w:rPr>
        <w:t xml:space="preserve"> &gt;.</w:t>
      </w:r>
    </w:p>
    <w:p w14:paraId="12245EBE" w14:textId="77777777" w:rsidR="003732C9" w:rsidRDefault="003732C9" w:rsidP="009B64DB">
      <w:pPr>
        <w:jc w:val="center"/>
      </w:pPr>
    </w:p>
    <w:p w14:paraId="07EF0690" w14:textId="6E0BF0BC" w:rsidR="00AB7755" w:rsidRDefault="005A22DF" w:rsidP="005A22DF">
      <w:pPr>
        <w:pStyle w:val="Ttulo3"/>
      </w:pPr>
      <w:r>
        <w:t>Cadastro de funcionários</w:t>
      </w:r>
    </w:p>
    <w:p w14:paraId="77DB6C58" w14:textId="77777777" w:rsidR="00AB7755" w:rsidRPr="00832967" w:rsidRDefault="00AB7755" w:rsidP="00AB7755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AB7755" w:rsidRPr="00E3770A" w14:paraId="0F6ADF00" w14:textId="77777777" w:rsidTr="00AB7755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37D8685A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04280C41" w14:textId="4753D849" w:rsidR="00AB7755" w:rsidRPr="00E3770A" w:rsidRDefault="005A22DF" w:rsidP="005A22DF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Cadastro de novos funcionários</w:t>
            </w:r>
            <w:r w:rsidR="00AB7755" w:rsidRPr="00E3770A">
              <w:rPr>
                <w:rStyle w:val="normaltextrun"/>
              </w:rPr>
              <w:t>.</w:t>
            </w:r>
          </w:p>
        </w:tc>
      </w:tr>
      <w:tr w:rsidR="00AB7755" w:rsidRPr="00E3770A" w14:paraId="45B11583" w14:textId="77777777" w:rsidTr="00AB7755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11F9BE1F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lastRenderedPageBreak/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34FF6ACD" w14:textId="3ED2F3F0" w:rsidR="00AB7755" w:rsidRPr="00E3770A" w:rsidRDefault="00E30C85" w:rsidP="00E30C85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Cadastro de funcionários</w:t>
            </w:r>
          </w:p>
        </w:tc>
      </w:tr>
      <w:tr w:rsidR="00AB7755" w:rsidRPr="00E3770A" w14:paraId="3D362468" w14:textId="77777777" w:rsidTr="00AB7755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359310AB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65F32DEF" w14:textId="66157595" w:rsidR="00AB7755" w:rsidRPr="00E3770A" w:rsidRDefault="00BE0597" w:rsidP="00AB7755">
            <w:pPr>
              <w:pStyle w:val="paragraph"/>
              <w:spacing w:before="0" w:after="0"/>
              <w:textAlignment w:val="baseline"/>
            </w:pPr>
            <w:r>
              <w:t>Requisito Req.1</w:t>
            </w:r>
          </w:p>
        </w:tc>
      </w:tr>
      <w:tr w:rsidR="00AB7755" w:rsidRPr="00E3770A" w14:paraId="597B0687" w14:textId="77777777" w:rsidTr="00AB7755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611F89EA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11FAB193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Sistema tem que estar </w:t>
            </w:r>
            <w:r>
              <w:rPr>
                <w:rStyle w:val="normaltextrun"/>
              </w:rPr>
              <w:t>ligado</w:t>
            </w:r>
            <w:r w:rsidRPr="00E3770A">
              <w:rPr>
                <w:rStyle w:val="normaltextrun"/>
              </w:rPr>
              <w:t>.</w:t>
            </w:r>
          </w:p>
        </w:tc>
      </w:tr>
      <w:tr w:rsidR="00AB7755" w:rsidRPr="00E3770A" w14:paraId="02D18759" w14:textId="77777777" w:rsidTr="00AB7755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5FB656BD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712A6780" w14:textId="77777777" w:rsidR="00AB7755" w:rsidRPr="00E3770A" w:rsidRDefault="00AB7755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</w:t>
            </w:r>
            <w:r>
              <w:rPr>
                <w:rStyle w:val="normaltextrun"/>
              </w:rPr>
              <w:t>um cadastro de Administrador</w:t>
            </w:r>
          </w:p>
        </w:tc>
      </w:tr>
      <w:tr w:rsidR="00AB7755" w:rsidRPr="00E3770A" w14:paraId="783A0538" w14:textId="77777777" w:rsidTr="00AB7755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3B421FE6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72CE87BB" w14:textId="0C9BA073" w:rsidR="00AB7755" w:rsidRPr="00E3770A" w:rsidRDefault="00E30C85" w:rsidP="00AB7755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Inserir dados corretamente</w:t>
            </w:r>
            <w:r w:rsidR="00AB7755" w:rsidRPr="00E3770A">
              <w:rPr>
                <w:rStyle w:val="normaltextrun"/>
              </w:rPr>
              <w:t>.</w:t>
            </w:r>
          </w:p>
        </w:tc>
      </w:tr>
      <w:tr w:rsidR="00AB7755" w:rsidRPr="00E3770A" w14:paraId="4428F8EA" w14:textId="77777777" w:rsidTr="00AB7755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64E731F3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147413D1" w14:textId="524D8D83" w:rsidR="00AB7755" w:rsidRPr="00E3770A" w:rsidRDefault="00E30C85" w:rsidP="00AB7755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Inserir dados incorretamente</w:t>
            </w:r>
            <w:r w:rsidR="00AB7755" w:rsidRPr="00E3770A">
              <w:rPr>
                <w:rStyle w:val="normaltextrun"/>
              </w:rPr>
              <w:t>.</w:t>
            </w:r>
          </w:p>
        </w:tc>
      </w:tr>
      <w:tr w:rsidR="00AB7755" w:rsidRPr="00E3770A" w14:paraId="7757A379" w14:textId="77777777" w:rsidTr="00AB7755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72E2077D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6446487C" w14:textId="00B26C1C" w:rsidR="00AB7755" w:rsidRPr="00E3770A" w:rsidRDefault="00AB7755" w:rsidP="00AB7755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Administrador </w:t>
            </w:r>
            <w:r w:rsidRPr="00E3770A">
              <w:rPr>
                <w:rStyle w:val="normaltextrun"/>
              </w:rPr>
              <w:t xml:space="preserve">e </w:t>
            </w:r>
            <w:r w:rsidR="004B392B">
              <w:rPr>
                <w:b/>
              </w:rPr>
              <w:t>Arquivos</w:t>
            </w:r>
            <w:r w:rsidRPr="00E3770A">
              <w:rPr>
                <w:rStyle w:val="normaltextrun"/>
              </w:rPr>
              <w:t>.</w:t>
            </w:r>
          </w:p>
        </w:tc>
      </w:tr>
      <w:tr w:rsidR="00AB7755" w:rsidRPr="00E3770A" w14:paraId="149219E3" w14:textId="77777777" w:rsidTr="00AB7755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14:paraId="78273E68" w14:textId="77777777" w:rsidR="00AB7755" w:rsidRPr="00E3770A" w:rsidRDefault="00AB7755" w:rsidP="00AB7755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AB7755" w:rsidRPr="00E3770A" w14:paraId="55864BBC" w14:textId="77777777" w:rsidTr="00AB7755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14:paraId="43F7E7EA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14:paraId="1888DCAB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AB7755" w:rsidRPr="00E3770A" w14:paraId="10E1C271" w14:textId="77777777" w:rsidTr="00AB7755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1C144D4E" w14:textId="5936D55C" w:rsidR="00AB7755" w:rsidRPr="00E3770A" w:rsidRDefault="00AB7755" w:rsidP="00E30C85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Administrador </w:t>
            </w:r>
            <w:r w:rsidRPr="001467AA">
              <w:t xml:space="preserve">chega até a tela de </w:t>
            </w:r>
            <w:r w:rsidR="00E30C85">
              <w:t>cadastro de funcionários</w:t>
            </w:r>
            <w:r>
              <w:t>.</w:t>
            </w:r>
          </w:p>
        </w:tc>
        <w:tc>
          <w:tcPr>
            <w:tcW w:w="4999" w:type="dxa"/>
            <w:vAlign w:val="center"/>
            <w:hideMark/>
          </w:tcPr>
          <w:p w14:paraId="51E6734A" w14:textId="7D55F8B4" w:rsidR="00AB7755" w:rsidRPr="00E3770A" w:rsidRDefault="00E30C85" w:rsidP="00CB2488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</w:t>
            </w:r>
            <w:r w:rsidR="00AB7755" w:rsidRPr="00E3770A">
              <w:rPr>
                <w:rStyle w:val="normaltextrun"/>
              </w:rPr>
              <w:t xml:space="preserve"> </w:t>
            </w:r>
            <w:r w:rsidR="00AB7755">
              <w:rPr>
                <w:rStyle w:val="normaltextrun"/>
              </w:rPr>
              <w:t>–</w:t>
            </w:r>
            <w:r w:rsidR="00AB7755" w:rsidRPr="00E3770A">
              <w:rPr>
                <w:rStyle w:val="normaltextrun"/>
              </w:rPr>
              <w:t xml:space="preserve"> </w:t>
            </w:r>
            <w:r w:rsidR="00AB7755">
              <w:rPr>
                <w:rStyle w:val="normaltextrun"/>
              </w:rPr>
              <w:t xml:space="preserve">O sistema </w:t>
            </w:r>
            <w:r w:rsidR="00CB2488">
              <w:rPr>
                <w:rStyle w:val="normaltextrun"/>
              </w:rPr>
              <w:t>avalia</w:t>
            </w:r>
            <w:r w:rsidR="006D4D1E">
              <w:rPr>
                <w:rStyle w:val="normaltextrun"/>
              </w:rPr>
              <w:t xml:space="preserve"> todos os campos</w:t>
            </w:r>
            <w:r w:rsidR="00AB7755">
              <w:rPr>
                <w:rStyle w:val="normaltextrun"/>
              </w:rPr>
              <w:t>.</w:t>
            </w:r>
          </w:p>
        </w:tc>
      </w:tr>
      <w:tr w:rsidR="006D4D1E" w:rsidRPr="00E3770A" w14:paraId="733A2735" w14:textId="77777777" w:rsidTr="00AB7755">
        <w:trPr>
          <w:trHeight w:val="567"/>
          <w:jc w:val="center"/>
        </w:trPr>
        <w:tc>
          <w:tcPr>
            <w:tcW w:w="4405" w:type="dxa"/>
            <w:gridSpan w:val="2"/>
            <w:vAlign w:val="center"/>
          </w:tcPr>
          <w:p w14:paraId="3FED1363" w14:textId="50D634CC" w:rsidR="006D4D1E" w:rsidRPr="00E3770A" w:rsidRDefault="006D4D1E" w:rsidP="00E30C85">
            <w:pPr>
              <w:pStyle w:val="paragraph"/>
              <w:spacing w:before="0" w:after="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2</w:t>
            </w:r>
            <w:r w:rsidRPr="00E3770A">
              <w:rPr>
                <w:rStyle w:val="eop"/>
              </w:rPr>
              <w:t xml:space="preserve"> - 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preenche todos os campos com os dados corretos e clica no botão “Salvar”.</w:t>
            </w:r>
          </w:p>
        </w:tc>
        <w:tc>
          <w:tcPr>
            <w:tcW w:w="4999" w:type="dxa"/>
            <w:vMerge w:val="restart"/>
            <w:vAlign w:val="center"/>
          </w:tcPr>
          <w:p w14:paraId="050D887F" w14:textId="4138F783" w:rsidR="006D4D1E" w:rsidRPr="00E3770A" w:rsidRDefault="006D4D1E" w:rsidP="006D4D1E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4 - O sistema </w:t>
            </w:r>
            <w:r>
              <w:rPr>
                <w:rStyle w:val="normaltextrun"/>
              </w:rPr>
              <w:t>retorna a mensagem de sucesso no processo de cadastro.</w:t>
            </w:r>
          </w:p>
        </w:tc>
      </w:tr>
      <w:tr w:rsidR="006D4D1E" w:rsidRPr="00E3770A" w14:paraId="56DE5F24" w14:textId="77777777" w:rsidTr="00AB7755">
        <w:trPr>
          <w:trHeight w:val="42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18FF0981" w14:textId="532483F2" w:rsidR="006D4D1E" w:rsidRPr="00E3770A" w:rsidRDefault="006D4D1E" w:rsidP="00AB7755">
            <w:pPr>
              <w:pStyle w:val="paragraph"/>
              <w:spacing w:before="0" w:after="0"/>
              <w:textAlignment w:val="baseline"/>
            </w:pPr>
            <w:r>
              <w:t>5 - Caso de uso encerrado.</w:t>
            </w:r>
          </w:p>
        </w:tc>
        <w:tc>
          <w:tcPr>
            <w:tcW w:w="4999" w:type="dxa"/>
            <w:vMerge/>
            <w:vAlign w:val="center"/>
            <w:hideMark/>
          </w:tcPr>
          <w:p w14:paraId="0B1C470C" w14:textId="3AE6BBCC" w:rsidR="006D4D1E" w:rsidRPr="00E3770A" w:rsidRDefault="006D4D1E" w:rsidP="00AB7755">
            <w:pPr>
              <w:pStyle w:val="paragraph"/>
              <w:spacing w:before="0" w:after="0"/>
              <w:textAlignment w:val="baseline"/>
            </w:pPr>
          </w:p>
        </w:tc>
      </w:tr>
      <w:tr w:rsidR="00AB7755" w:rsidRPr="00E3770A" w14:paraId="67D16544" w14:textId="77777777" w:rsidTr="00AB7755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14:paraId="2BF4C25E" w14:textId="77777777" w:rsidR="00AB7755" w:rsidRPr="00E3770A" w:rsidRDefault="00AB7755" w:rsidP="00AB7755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AB7755" w:rsidRPr="00E3770A" w14:paraId="5FD138C4" w14:textId="77777777" w:rsidTr="00AB7755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14:paraId="6726C8BA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14:paraId="55EF7E68" w14:textId="77777777" w:rsidR="00AB7755" w:rsidRPr="00E3770A" w:rsidRDefault="00AB7755" w:rsidP="00AB7755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CB2488" w:rsidRPr="00E3770A" w14:paraId="57B9A84C" w14:textId="77777777" w:rsidTr="00AB7755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787BA100" w14:textId="62BC8A6A" w:rsidR="00CB2488" w:rsidRPr="00E3770A" w:rsidRDefault="00CB2488" w:rsidP="00CB248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Administrador </w:t>
            </w:r>
            <w:r w:rsidRPr="001467AA">
              <w:t xml:space="preserve">chega até a tela de </w:t>
            </w:r>
            <w:r>
              <w:t>cadastro de funcionários.</w:t>
            </w:r>
          </w:p>
        </w:tc>
        <w:tc>
          <w:tcPr>
            <w:tcW w:w="4999" w:type="dxa"/>
            <w:vAlign w:val="center"/>
            <w:hideMark/>
          </w:tcPr>
          <w:p w14:paraId="39DC691F" w14:textId="5F2B6F1F" w:rsidR="00CB2488" w:rsidRPr="00E3770A" w:rsidRDefault="00CB2488" w:rsidP="00CB2488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avalia todos os campos.</w:t>
            </w:r>
          </w:p>
        </w:tc>
      </w:tr>
      <w:tr w:rsidR="00CB2488" w:rsidRPr="00E3770A" w14:paraId="47214B76" w14:textId="77777777" w:rsidTr="00AB7755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087A43E1" w14:textId="2FDB86C6" w:rsidR="00CB2488" w:rsidRPr="00E3770A" w:rsidRDefault="00CB2488" w:rsidP="00CB248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eop"/>
              </w:rPr>
              <w:t>2</w:t>
            </w:r>
            <w:r w:rsidRPr="00E3770A">
              <w:rPr>
                <w:rStyle w:val="eop"/>
              </w:rPr>
              <w:t xml:space="preserve"> - 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não preenche todos os campos ou preenche com os dados inválidos e clica no botão “Salvar”.</w:t>
            </w:r>
          </w:p>
        </w:tc>
        <w:tc>
          <w:tcPr>
            <w:tcW w:w="4999" w:type="dxa"/>
            <w:vAlign w:val="center"/>
          </w:tcPr>
          <w:p w14:paraId="558AC12A" w14:textId="4B0F30EF" w:rsidR="00CB2488" w:rsidRPr="00E3770A" w:rsidRDefault="00CB2488" w:rsidP="00CB248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4 - O sistema </w:t>
            </w:r>
            <w:r>
              <w:rPr>
                <w:rStyle w:val="normaltextrun"/>
              </w:rPr>
              <w:t>retorna a mensagem de erro no processo de cadastro.</w:t>
            </w:r>
          </w:p>
        </w:tc>
      </w:tr>
      <w:tr w:rsidR="00CB2488" w:rsidRPr="00E3770A" w14:paraId="7855376E" w14:textId="77777777" w:rsidTr="00AB7755">
        <w:trPr>
          <w:trHeight w:val="1742"/>
          <w:jc w:val="center"/>
        </w:trPr>
        <w:tc>
          <w:tcPr>
            <w:tcW w:w="4405" w:type="dxa"/>
            <w:gridSpan w:val="2"/>
            <w:tcBorders>
              <w:bottom w:val="single" w:sz="4" w:space="0" w:color="auto"/>
            </w:tcBorders>
            <w:vAlign w:val="center"/>
          </w:tcPr>
          <w:p w14:paraId="6358DA96" w14:textId="0E30BF90" w:rsidR="00CB2488" w:rsidRPr="00E3770A" w:rsidRDefault="00CB2488" w:rsidP="00CB248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eop"/>
              </w:rPr>
              <w:t xml:space="preserve">5 - </w:t>
            </w:r>
            <w:r w:rsidRPr="00E3770A">
              <w:rPr>
                <w:rStyle w:val="eop"/>
              </w:rPr>
              <w:t xml:space="preserve">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preenche todos os campos com os dados corretos e clica no botão “Salvar”.</w:t>
            </w:r>
          </w:p>
        </w:tc>
        <w:tc>
          <w:tcPr>
            <w:tcW w:w="4999" w:type="dxa"/>
            <w:tcBorders>
              <w:bottom w:val="single" w:sz="4" w:space="0" w:color="auto"/>
            </w:tcBorders>
            <w:vAlign w:val="center"/>
          </w:tcPr>
          <w:p w14:paraId="62C69BD5" w14:textId="234D13B5" w:rsidR="00CB2488" w:rsidRPr="00E3770A" w:rsidRDefault="00CB2488" w:rsidP="00CB2488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6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avalia todos os campos.</w:t>
            </w:r>
          </w:p>
        </w:tc>
      </w:tr>
      <w:tr w:rsidR="00CB2488" w:rsidRPr="00E3770A" w14:paraId="7FE5A011" w14:textId="77777777" w:rsidTr="00AB7755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783C7D3B" w14:textId="7CF92C51" w:rsidR="00CB2488" w:rsidRPr="00E3770A" w:rsidRDefault="00CB2488" w:rsidP="00CB248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t>8 - Caso de uso encerrado.</w:t>
            </w:r>
          </w:p>
        </w:tc>
        <w:tc>
          <w:tcPr>
            <w:tcW w:w="4999" w:type="dxa"/>
            <w:vAlign w:val="center"/>
          </w:tcPr>
          <w:p w14:paraId="439D2D74" w14:textId="32274488" w:rsidR="00CB2488" w:rsidRPr="00E3770A" w:rsidRDefault="00CB2488" w:rsidP="00CB248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7</w:t>
            </w:r>
            <w:r w:rsidRPr="00E3770A">
              <w:rPr>
                <w:rStyle w:val="normaltextrun"/>
              </w:rPr>
              <w:t xml:space="preserve"> - O sistema </w:t>
            </w:r>
            <w:r>
              <w:rPr>
                <w:rStyle w:val="normaltextrun"/>
              </w:rPr>
              <w:t>retorna a mensagem de sucesso no processo de cadastro.</w:t>
            </w:r>
          </w:p>
        </w:tc>
      </w:tr>
    </w:tbl>
    <w:p w14:paraId="6CCCFC78" w14:textId="30B00C68" w:rsidR="00565FE4" w:rsidRDefault="00565FE4" w:rsidP="00565FE4">
      <w:pPr>
        <w:pStyle w:val="Legenda"/>
        <w:keepNext/>
        <w:rPr>
          <w:i w:val="0"/>
        </w:rPr>
      </w:pPr>
      <w:r w:rsidRPr="003A2D40">
        <w:rPr>
          <w:b/>
          <w:i w:val="0"/>
        </w:rPr>
        <w:t xml:space="preserve">Tabela </w:t>
      </w:r>
      <w:r>
        <w:rPr>
          <w:b/>
          <w:i w:val="0"/>
        </w:rPr>
        <w:t>15</w:t>
      </w:r>
      <w:r w:rsidRPr="003A2D40">
        <w:rPr>
          <w:b/>
          <w:i w:val="0"/>
        </w:rPr>
        <w:t xml:space="preserve"> -</w:t>
      </w:r>
      <w:r w:rsidRPr="003A2D40">
        <w:rPr>
          <w:i w:val="0"/>
        </w:rPr>
        <w:t xml:space="preserve"> Fluxo de evento principal &lt; </w:t>
      </w:r>
      <w:r>
        <w:rPr>
          <w:i w:val="0"/>
        </w:rPr>
        <w:t>Cadastro de funcionários</w:t>
      </w:r>
      <w:r w:rsidRPr="003A2D40">
        <w:rPr>
          <w:i w:val="0"/>
        </w:rPr>
        <w:t xml:space="preserve"> &gt;.</w:t>
      </w:r>
    </w:p>
    <w:p w14:paraId="71D4B34A" w14:textId="77777777" w:rsidR="00AB7755" w:rsidRDefault="00AB7755" w:rsidP="009B64DB">
      <w:pPr>
        <w:jc w:val="center"/>
      </w:pPr>
    </w:p>
    <w:p w14:paraId="31ABDC26" w14:textId="600EC356" w:rsidR="006459B6" w:rsidRDefault="006459B6" w:rsidP="006459B6">
      <w:pPr>
        <w:pStyle w:val="Ttulo3"/>
      </w:pPr>
      <w:r>
        <w:t>Cadastro de veículos</w:t>
      </w:r>
    </w:p>
    <w:p w14:paraId="29295B8C" w14:textId="77777777" w:rsidR="006459B6" w:rsidRPr="00832967" w:rsidRDefault="006459B6" w:rsidP="006459B6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6459B6" w:rsidRPr="00E3770A" w14:paraId="0DAAFDCA" w14:textId="77777777" w:rsidTr="006459B6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32A9D71D" w14:textId="77777777" w:rsidR="006459B6" w:rsidRPr="00E3770A" w:rsidRDefault="006459B6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38AE316D" w14:textId="4ED9E45C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Cadastro de novos veículos</w:t>
            </w:r>
            <w:r w:rsidRPr="00E3770A">
              <w:rPr>
                <w:rStyle w:val="normaltextrun"/>
              </w:rPr>
              <w:t>.</w:t>
            </w:r>
          </w:p>
        </w:tc>
      </w:tr>
      <w:tr w:rsidR="006459B6" w:rsidRPr="00E3770A" w14:paraId="3B694D83" w14:textId="77777777" w:rsidTr="006459B6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73D6E407" w14:textId="77777777" w:rsidR="006459B6" w:rsidRPr="00E3770A" w:rsidRDefault="006459B6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15F6E2D9" w14:textId="543545EB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Cadastro de veículos</w:t>
            </w:r>
          </w:p>
        </w:tc>
      </w:tr>
      <w:tr w:rsidR="006459B6" w:rsidRPr="00E3770A" w14:paraId="7F92822A" w14:textId="77777777" w:rsidTr="006459B6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51CF7AA6" w14:textId="77777777" w:rsidR="006459B6" w:rsidRPr="00E3770A" w:rsidRDefault="006459B6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1FA106E7" w14:textId="4E673370" w:rsidR="006459B6" w:rsidRPr="00E3770A" w:rsidRDefault="00BE0597" w:rsidP="006459B6">
            <w:pPr>
              <w:pStyle w:val="paragraph"/>
              <w:spacing w:before="0" w:after="0"/>
              <w:textAlignment w:val="baseline"/>
            </w:pPr>
            <w:r>
              <w:t>Requisito Req.2</w:t>
            </w:r>
          </w:p>
        </w:tc>
      </w:tr>
      <w:tr w:rsidR="006459B6" w:rsidRPr="00E3770A" w14:paraId="7DDA17F1" w14:textId="77777777" w:rsidTr="006459B6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32987294" w14:textId="77777777" w:rsidR="006459B6" w:rsidRPr="00E3770A" w:rsidRDefault="006459B6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lastRenderedPageBreak/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1D707235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Sistema tem que estar </w:t>
            </w:r>
            <w:r>
              <w:rPr>
                <w:rStyle w:val="normaltextrun"/>
              </w:rPr>
              <w:t>ligado</w:t>
            </w:r>
            <w:r w:rsidRPr="00E3770A">
              <w:rPr>
                <w:rStyle w:val="normaltextrun"/>
              </w:rPr>
              <w:t>.</w:t>
            </w:r>
          </w:p>
        </w:tc>
      </w:tr>
      <w:tr w:rsidR="006459B6" w:rsidRPr="00E3770A" w14:paraId="24C00611" w14:textId="77777777" w:rsidTr="006459B6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32D57DB3" w14:textId="77777777" w:rsidR="006459B6" w:rsidRPr="00E3770A" w:rsidRDefault="006459B6" w:rsidP="006459B6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43440D53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</w:t>
            </w:r>
            <w:r>
              <w:rPr>
                <w:rStyle w:val="normaltextrun"/>
              </w:rPr>
              <w:t>um cadastro de Administrador</w:t>
            </w:r>
          </w:p>
        </w:tc>
      </w:tr>
      <w:tr w:rsidR="006459B6" w:rsidRPr="00E3770A" w14:paraId="76D69305" w14:textId="77777777" w:rsidTr="006459B6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14:paraId="75B576A4" w14:textId="77777777" w:rsidR="006459B6" w:rsidRPr="00E3770A" w:rsidRDefault="006459B6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4D9561D2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spellingerror"/>
              </w:rPr>
              <w:t>Inserir dados corretamente</w:t>
            </w:r>
            <w:r w:rsidRPr="00E3770A">
              <w:rPr>
                <w:rStyle w:val="normaltextrun"/>
              </w:rPr>
              <w:t>.</w:t>
            </w:r>
          </w:p>
        </w:tc>
      </w:tr>
      <w:tr w:rsidR="006459B6" w:rsidRPr="00E3770A" w14:paraId="77E8D987" w14:textId="77777777" w:rsidTr="006459B6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14:paraId="20D32FF0" w14:textId="77777777" w:rsidR="006459B6" w:rsidRPr="00E3770A" w:rsidRDefault="006459B6" w:rsidP="006459B6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14:paraId="60E2CD3F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spellingerror"/>
              </w:rPr>
              <w:t>Inserir dados incorretamente</w:t>
            </w:r>
            <w:r w:rsidRPr="00E3770A">
              <w:rPr>
                <w:rStyle w:val="normaltextrun"/>
              </w:rPr>
              <w:t>.</w:t>
            </w:r>
          </w:p>
        </w:tc>
      </w:tr>
      <w:tr w:rsidR="006459B6" w:rsidRPr="00E3770A" w14:paraId="50B2691C" w14:textId="77777777" w:rsidTr="006459B6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14:paraId="3AEE029C" w14:textId="77777777" w:rsidR="006459B6" w:rsidRPr="00E3770A" w:rsidRDefault="006459B6" w:rsidP="006459B6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14:paraId="57E6EA2B" w14:textId="7AF17BD5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Administrador </w:t>
            </w:r>
            <w:r w:rsidRPr="00E3770A">
              <w:rPr>
                <w:rStyle w:val="normaltextrun"/>
              </w:rPr>
              <w:t xml:space="preserve">e </w:t>
            </w:r>
            <w:r w:rsidR="004B392B">
              <w:rPr>
                <w:b/>
              </w:rPr>
              <w:t>Arquivos</w:t>
            </w:r>
            <w:r w:rsidRPr="00E3770A">
              <w:rPr>
                <w:rStyle w:val="normaltextrun"/>
              </w:rPr>
              <w:t>.</w:t>
            </w:r>
          </w:p>
        </w:tc>
      </w:tr>
      <w:tr w:rsidR="006459B6" w:rsidRPr="00E3770A" w14:paraId="618C1E2D" w14:textId="77777777" w:rsidTr="006459B6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14:paraId="677729D1" w14:textId="77777777" w:rsidR="006459B6" w:rsidRPr="00E3770A" w:rsidRDefault="006459B6" w:rsidP="006459B6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6459B6" w:rsidRPr="00E3770A" w14:paraId="7AEAC3B8" w14:textId="77777777" w:rsidTr="006459B6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14:paraId="576E89B9" w14:textId="77777777" w:rsidR="006459B6" w:rsidRPr="00E3770A" w:rsidRDefault="006459B6" w:rsidP="006459B6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14:paraId="46A67531" w14:textId="77777777" w:rsidR="006459B6" w:rsidRPr="00E3770A" w:rsidRDefault="006459B6" w:rsidP="006459B6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6459B6" w:rsidRPr="00E3770A" w14:paraId="757C06C6" w14:textId="77777777" w:rsidTr="006459B6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1B6371C4" w14:textId="1961DBFE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Administrador </w:t>
            </w:r>
            <w:r w:rsidRPr="001467AA">
              <w:t xml:space="preserve">chega até a tela de </w:t>
            </w:r>
            <w:r>
              <w:t>cadastro de veículos.</w:t>
            </w:r>
          </w:p>
        </w:tc>
        <w:tc>
          <w:tcPr>
            <w:tcW w:w="4999" w:type="dxa"/>
            <w:vAlign w:val="center"/>
            <w:hideMark/>
          </w:tcPr>
          <w:p w14:paraId="511032DC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avalia todos os campos.</w:t>
            </w:r>
          </w:p>
        </w:tc>
      </w:tr>
      <w:tr w:rsidR="006459B6" w:rsidRPr="00E3770A" w14:paraId="08D76C17" w14:textId="77777777" w:rsidTr="006459B6">
        <w:trPr>
          <w:trHeight w:val="567"/>
          <w:jc w:val="center"/>
        </w:trPr>
        <w:tc>
          <w:tcPr>
            <w:tcW w:w="4405" w:type="dxa"/>
            <w:gridSpan w:val="2"/>
            <w:vAlign w:val="center"/>
          </w:tcPr>
          <w:p w14:paraId="321CC681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  <w:rPr>
                <w:rStyle w:val="eop"/>
              </w:rPr>
            </w:pPr>
            <w:r>
              <w:rPr>
                <w:rStyle w:val="eop"/>
              </w:rPr>
              <w:t>2</w:t>
            </w:r>
            <w:r w:rsidRPr="00E3770A">
              <w:rPr>
                <w:rStyle w:val="eop"/>
              </w:rPr>
              <w:t xml:space="preserve"> - 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preenche todos os campos com os dados corretos e clica no botão “Salvar”.</w:t>
            </w:r>
          </w:p>
        </w:tc>
        <w:tc>
          <w:tcPr>
            <w:tcW w:w="4999" w:type="dxa"/>
            <w:vMerge w:val="restart"/>
            <w:vAlign w:val="center"/>
          </w:tcPr>
          <w:p w14:paraId="14F7FDFC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4 - O sistema </w:t>
            </w:r>
            <w:r>
              <w:rPr>
                <w:rStyle w:val="normaltextrun"/>
              </w:rPr>
              <w:t>retorna a mensagem de sucesso no processo de cadastro.</w:t>
            </w:r>
          </w:p>
        </w:tc>
      </w:tr>
      <w:tr w:rsidR="006459B6" w:rsidRPr="00E3770A" w14:paraId="45573C5D" w14:textId="77777777" w:rsidTr="006459B6">
        <w:trPr>
          <w:trHeight w:val="420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4B5A6308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  <w:r>
              <w:t>5 - Caso de uso encerrado.</w:t>
            </w:r>
          </w:p>
        </w:tc>
        <w:tc>
          <w:tcPr>
            <w:tcW w:w="4999" w:type="dxa"/>
            <w:vMerge/>
            <w:vAlign w:val="center"/>
            <w:hideMark/>
          </w:tcPr>
          <w:p w14:paraId="6595F7FB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</w:p>
        </w:tc>
      </w:tr>
      <w:tr w:rsidR="006459B6" w:rsidRPr="00E3770A" w14:paraId="09A85680" w14:textId="77777777" w:rsidTr="006459B6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14:paraId="3EB39001" w14:textId="77777777" w:rsidR="006459B6" w:rsidRPr="00E3770A" w:rsidRDefault="006459B6" w:rsidP="006459B6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6459B6" w:rsidRPr="00E3770A" w14:paraId="2505BDA6" w14:textId="77777777" w:rsidTr="006459B6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14:paraId="1A0B21B4" w14:textId="77777777" w:rsidR="006459B6" w:rsidRPr="00E3770A" w:rsidRDefault="006459B6" w:rsidP="006459B6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Pr="003E5060">
              <w:rPr>
                <w:rStyle w:val="normaltextrun"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14:paraId="3818A885" w14:textId="77777777" w:rsidR="006459B6" w:rsidRPr="00E3770A" w:rsidRDefault="006459B6" w:rsidP="006459B6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6459B6" w:rsidRPr="00E3770A" w14:paraId="5C402A4C" w14:textId="77777777" w:rsidTr="006459B6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14:paraId="68496025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 xml:space="preserve">Administrador </w:t>
            </w:r>
            <w:r w:rsidRPr="001467AA">
              <w:t xml:space="preserve">chega até a tela de </w:t>
            </w:r>
            <w:r>
              <w:t>cadastro de funcionários.</w:t>
            </w:r>
          </w:p>
        </w:tc>
        <w:tc>
          <w:tcPr>
            <w:tcW w:w="4999" w:type="dxa"/>
            <w:vAlign w:val="center"/>
            <w:hideMark/>
          </w:tcPr>
          <w:p w14:paraId="61FA5949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3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avalia todos os campos.</w:t>
            </w:r>
          </w:p>
        </w:tc>
      </w:tr>
      <w:tr w:rsidR="006459B6" w:rsidRPr="00E3770A" w14:paraId="46477600" w14:textId="77777777" w:rsidTr="006459B6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24A38B37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eop"/>
              </w:rPr>
              <w:t>2</w:t>
            </w:r>
            <w:r w:rsidRPr="00E3770A">
              <w:rPr>
                <w:rStyle w:val="eop"/>
              </w:rPr>
              <w:t xml:space="preserve"> - 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não preenche todos os campos ou preenche com os dados inválidos e clica no botão “Salvar”.</w:t>
            </w:r>
          </w:p>
        </w:tc>
        <w:tc>
          <w:tcPr>
            <w:tcW w:w="4999" w:type="dxa"/>
            <w:vAlign w:val="center"/>
          </w:tcPr>
          <w:p w14:paraId="31207C25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4 - O sistema </w:t>
            </w:r>
            <w:r>
              <w:rPr>
                <w:rStyle w:val="normaltextrun"/>
              </w:rPr>
              <w:t>retorna a mensagem de erro no processo de cadastro.</w:t>
            </w:r>
          </w:p>
        </w:tc>
      </w:tr>
      <w:tr w:rsidR="006459B6" w:rsidRPr="00E3770A" w14:paraId="14326EC9" w14:textId="77777777" w:rsidTr="006459B6">
        <w:trPr>
          <w:trHeight w:val="1742"/>
          <w:jc w:val="center"/>
        </w:trPr>
        <w:tc>
          <w:tcPr>
            <w:tcW w:w="4405" w:type="dxa"/>
            <w:gridSpan w:val="2"/>
            <w:tcBorders>
              <w:bottom w:val="single" w:sz="4" w:space="0" w:color="auto"/>
            </w:tcBorders>
            <w:vAlign w:val="center"/>
          </w:tcPr>
          <w:p w14:paraId="3E86C0AE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eop"/>
              </w:rPr>
              <w:t xml:space="preserve">5 - </w:t>
            </w:r>
            <w:r w:rsidRPr="00E3770A">
              <w:rPr>
                <w:rStyle w:val="eop"/>
              </w:rPr>
              <w:t xml:space="preserve">O </w:t>
            </w:r>
            <w:r w:rsidRPr="00E3770A">
              <w:rPr>
                <w:b/>
              </w:rPr>
              <w:t>Administrador</w:t>
            </w:r>
            <w:r>
              <w:rPr>
                <w:rStyle w:val="eop"/>
              </w:rPr>
              <w:t xml:space="preserve"> preenche todos os campos com os dados corretos e clica no botão “Salvar”.</w:t>
            </w:r>
          </w:p>
        </w:tc>
        <w:tc>
          <w:tcPr>
            <w:tcW w:w="4999" w:type="dxa"/>
            <w:tcBorders>
              <w:bottom w:val="single" w:sz="4" w:space="0" w:color="auto"/>
            </w:tcBorders>
            <w:vAlign w:val="center"/>
          </w:tcPr>
          <w:p w14:paraId="529AB584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</w:pPr>
            <w:r>
              <w:rPr>
                <w:rStyle w:val="normaltextrun"/>
              </w:rPr>
              <w:t>6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–</w:t>
            </w:r>
            <w:r w:rsidRPr="00E3770A">
              <w:rPr>
                <w:rStyle w:val="normaltextrun"/>
              </w:rPr>
              <w:t xml:space="preserve"> </w:t>
            </w:r>
            <w:r>
              <w:rPr>
                <w:rStyle w:val="normaltextrun"/>
              </w:rPr>
              <w:t>O sistema avalia todos os campos.</w:t>
            </w:r>
          </w:p>
        </w:tc>
      </w:tr>
      <w:tr w:rsidR="006459B6" w:rsidRPr="00E3770A" w14:paraId="195AE216" w14:textId="77777777" w:rsidTr="006459B6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14:paraId="6DD0C2B9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t>8 - Caso de uso encerrado.</w:t>
            </w:r>
          </w:p>
        </w:tc>
        <w:tc>
          <w:tcPr>
            <w:tcW w:w="4999" w:type="dxa"/>
            <w:vAlign w:val="center"/>
          </w:tcPr>
          <w:p w14:paraId="7CCB2BC3" w14:textId="77777777" w:rsidR="006459B6" w:rsidRPr="00E3770A" w:rsidRDefault="006459B6" w:rsidP="006459B6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7</w:t>
            </w:r>
            <w:r w:rsidRPr="00E3770A">
              <w:rPr>
                <w:rStyle w:val="normaltextrun"/>
              </w:rPr>
              <w:t xml:space="preserve"> - O sistema </w:t>
            </w:r>
            <w:r>
              <w:rPr>
                <w:rStyle w:val="normaltextrun"/>
              </w:rPr>
              <w:t>retorna a mensagem de sucesso no processo de cadastro.</w:t>
            </w:r>
          </w:p>
        </w:tc>
      </w:tr>
    </w:tbl>
    <w:p w14:paraId="6CD8C313" w14:textId="6EFF9C70" w:rsidR="00565FE4" w:rsidRDefault="00565FE4" w:rsidP="00565FE4">
      <w:pPr>
        <w:pStyle w:val="Legenda"/>
        <w:keepNext/>
        <w:rPr>
          <w:i w:val="0"/>
        </w:rPr>
      </w:pPr>
      <w:r w:rsidRPr="003A2D40">
        <w:rPr>
          <w:b/>
          <w:i w:val="0"/>
        </w:rPr>
        <w:t xml:space="preserve">Tabela </w:t>
      </w:r>
      <w:r>
        <w:rPr>
          <w:b/>
          <w:i w:val="0"/>
        </w:rPr>
        <w:t>10</w:t>
      </w:r>
      <w:r w:rsidRPr="003A2D40">
        <w:rPr>
          <w:b/>
          <w:i w:val="0"/>
        </w:rPr>
        <w:t xml:space="preserve"> -</w:t>
      </w:r>
      <w:r w:rsidRPr="003A2D40">
        <w:rPr>
          <w:i w:val="0"/>
        </w:rPr>
        <w:t xml:space="preserve"> Fluxo de evento principal &lt; </w:t>
      </w:r>
      <w:r>
        <w:rPr>
          <w:i w:val="0"/>
        </w:rPr>
        <w:t>Cadastro de veículos</w:t>
      </w:r>
      <w:r w:rsidRPr="003A2D40">
        <w:rPr>
          <w:i w:val="0"/>
        </w:rPr>
        <w:t xml:space="preserve"> &gt;.</w:t>
      </w:r>
    </w:p>
    <w:p w14:paraId="58A9E192" w14:textId="7C8B6324" w:rsidR="006459B6" w:rsidRPr="006459B6" w:rsidRDefault="006459B6" w:rsidP="006459B6">
      <w:pPr>
        <w:tabs>
          <w:tab w:val="left" w:pos="6300"/>
        </w:tabs>
      </w:pPr>
      <w:r>
        <w:tab/>
      </w:r>
    </w:p>
    <w:p w14:paraId="10F06C5B" w14:textId="51610BAC" w:rsidR="0009003B" w:rsidRDefault="0009003B">
      <w:pPr>
        <w:pStyle w:val="Ttulo2"/>
        <w:pageBreakBefore/>
      </w:pPr>
      <w:bookmarkStart w:id="33" w:name="_Toc459891792"/>
      <w:r>
        <w:lastRenderedPageBreak/>
        <w:t>Requisitos Não-Funcionais</w:t>
      </w:r>
      <w:bookmarkEnd w:id="33"/>
    </w:p>
    <w:p w14:paraId="10F06C5C" w14:textId="01ECA719" w:rsidR="0009003B" w:rsidRDefault="0009003B">
      <w:pPr>
        <w:pStyle w:val="Ttulo3"/>
      </w:pPr>
      <w:bookmarkStart w:id="34" w:name="_Toc459891793"/>
      <w:r>
        <w:t>Req.</w:t>
      </w:r>
      <w:r w:rsidR="00FD7C8F">
        <w:t>1</w:t>
      </w:r>
      <w:r>
        <w:t xml:space="preserve"> </w:t>
      </w:r>
      <w:r w:rsidR="00FD7C8F">
        <w:t>–</w:t>
      </w:r>
      <w:r>
        <w:t xml:space="preserve"> </w:t>
      </w:r>
      <w:bookmarkEnd w:id="34"/>
      <w:r w:rsidR="005221F8">
        <w:t>Requisitos mínimos do</w:t>
      </w:r>
      <w:r w:rsidR="00FD7C8F">
        <w:t xml:space="preserve"> sistema</w:t>
      </w:r>
    </w:p>
    <w:p w14:paraId="10F06C5D" w14:textId="4E0EA1F8" w:rsidR="0009003B" w:rsidRDefault="00FD7C8F" w:rsidP="00F548AD">
      <w:pPr>
        <w:ind w:left="708" w:firstLine="708"/>
      </w:pPr>
      <w:r>
        <w:t>A máquina que irá conter o software Square Deal deverá ter como requisitos mínimos:</w:t>
      </w:r>
    </w:p>
    <w:p w14:paraId="55FB313C" w14:textId="77777777" w:rsidR="00FD7C8F" w:rsidRDefault="00FD7C8F" w:rsidP="00F548AD">
      <w:pPr>
        <w:ind w:left="708" w:firstLine="708"/>
      </w:pPr>
      <w:r>
        <w:t>- 4 GB de espaço disponível para armazenamento.</w:t>
      </w:r>
    </w:p>
    <w:p w14:paraId="331BD6DD" w14:textId="07355FE0" w:rsidR="00FD7C8F" w:rsidRDefault="00FD7C8F" w:rsidP="00F548AD">
      <w:pPr>
        <w:ind w:left="708" w:firstLine="708"/>
      </w:pPr>
      <w:r>
        <w:t xml:space="preserve">- 2 GB de Memória RAM.  </w:t>
      </w:r>
    </w:p>
    <w:p w14:paraId="10F06C5E" w14:textId="77777777" w:rsidR="0009003B" w:rsidRDefault="0009003B" w:rsidP="007464A8">
      <w:pPr>
        <w:jc w:val="center"/>
      </w:pPr>
    </w:p>
    <w:p w14:paraId="45E61F72" w14:textId="58FBC0E5" w:rsidR="00FD7C8F" w:rsidRDefault="00FD7C8F" w:rsidP="00FD7C8F">
      <w:pPr>
        <w:pStyle w:val="Ttulo3"/>
      </w:pPr>
      <w:r>
        <w:t>Req.2 – Interface interativa</w:t>
      </w:r>
    </w:p>
    <w:p w14:paraId="3D2CE7A8" w14:textId="19D80BB1" w:rsidR="00FD7C8F" w:rsidRDefault="00FD7C8F" w:rsidP="00FD7C8F">
      <w:pPr>
        <w:ind w:left="708" w:firstLine="708"/>
      </w:pPr>
      <w:r>
        <w:t>O software deverá conter botõ</w:t>
      </w:r>
      <w:r w:rsidR="00E25E32">
        <w:t>es com nomes claros e objetivos. L</w:t>
      </w:r>
      <w:r>
        <w:t xml:space="preserve">etras em um tamanho legível, o tamanho das fontes deverão ser 10, no mínimo. </w:t>
      </w:r>
      <w:r w:rsidR="00540DB6">
        <w:t>As telas não devem ser repletas de informações e deve-se manter um padrão de cores em todo o programa.</w:t>
      </w:r>
    </w:p>
    <w:p w14:paraId="48763BC8" w14:textId="77777777" w:rsidR="00FD7C8F" w:rsidRDefault="00FD7C8F" w:rsidP="007464A8">
      <w:pPr>
        <w:jc w:val="center"/>
      </w:pPr>
    </w:p>
    <w:p w14:paraId="7AE031E8" w14:textId="77777777" w:rsidR="00FD7C8F" w:rsidRDefault="00FD7C8F" w:rsidP="007464A8">
      <w:pPr>
        <w:jc w:val="center"/>
      </w:pPr>
    </w:p>
    <w:p w14:paraId="4EBC0CA2" w14:textId="324A1F3C" w:rsidR="00540DB6" w:rsidRDefault="00540DB6" w:rsidP="00540DB6">
      <w:pPr>
        <w:pStyle w:val="Ttulo3"/>
      </w:pPr>
      <w:r>
        <w:t>Req.3 – Todas as vendas devem ser salvas</w:t>
      </w:r>
    </w:p>
    <w:p w14:paraId="130C378B" w14:textId="2898FAB4" w:rsidR="00D85F2B" w:rsidRDefault="00540DB6" w:rsidP="00D85F2B">
      <w:pPr>
        <w:ind w:left="708" w:firstLine="708"/>
      </w:pPr>
      <w:r>
        <w:t>Todas as vendas efetuadas devem ser salvas p</w:t>
      </w:r>
      <w:r w:rsidR="00BB27A2">
        <w:t>ara um melhor controle da c</w:t>
      </w:r>
      <w:r>
        <w:t xml:space="preserve">oncessionária. Elas devem conter todos os dados do veículo (Marca, Modelo, Versão, Cor, Motor, Quilometragem, Ano de Fabricação, Ano do Modelo, Número do Chassi, </w:t>
      </w:r>
      <w:r w:rsidR="000B748D">
        <w:t>Valor</w:t>
      </w:r>
      <w:r w:rsidR="00D8275C">
        <w:t>, Airbag, quantidade de Portas e ID</w:t>
      </w:r>
      <w:r>
        <w:t xml:space="preserve">), o nome do vendedor, preço do veículo e a data em que foi efetuada. </w:t>
      </w:r>
    </w:p>
    <w:p w14:paraId="73C74EAD" w14:textId="77777777" w:rsidR="00D85F2B" w:rsidRDefault="00D85F2B" w:rsidP="00D85F2B">
      <w:pPr>
        <w:ind w:left="708" w:firstLine="708"/>
      </w:pPr>
    </w:p>
    <w:p w14:paraId="7C64E79F" w14:textId="44A96BA1" w:rsidR="00D85F2B" w:rsidRDefault="00D85F2B" w:rsidP="00D85F2B">
      <w:pPr>
        <w:pStyle w:val="Ttulo3"/>
      </w:pPr>
      <w:r>
        <w:t>Req.4 – Remover o veículo do sistema</w:t>
      </w:r>
    </w:p>
    <w:p w14:paraId="79A482D3" w14:textId="420229DA" w:rsidR="00D85F2B" w:rsidRDefault="00D85F2B" w:rsidP="00D85F2B">
      <w:pPr>
        <w:ind w:left="708" w:firstLine="708"/>
      </w:pPr>
      <w:r>
        <w:t xml:space="preserve">Assim que uma venda </w:t>
      </w:r>
      <w:r w:rsidR="00BB27A2">
        <w:t>for concretizada o software deverá remover o veículo do</w:t>
      </w:r>
      <w:r w:rsidR="004B392B">
        <w:t xml:space="preserve">s arquivos </w:t>
      </w:r>
      <w:r w:rsidR="00BB27A2">
        <w:t xml:space="preserve">da concessionária. </w:t>
      </w:r>
    </w:p>
    <w:p w14:paraId="514AF2E6" w14:textId="77777777" w:rsidR="007A2480" w:rsidRDefault="007A2480" w:rsidP="00D85F2B">
      <w:pPr>
        <w:ind w:left="708" w:firstLine="708"/>
      </w:pPr>
    </w:p>
    <w:p w14:paraId="39559209" w14:textId="757846EF" w:rsidR="007A2480" w:rsidRDefault="007A2480" w:rsidP="007A2480">
      <w:pPr>
        <w:pStyle w:val="Ttulo3"/>
      </w:pPr>
      <w:r>
        <w:t xml:space="preserve">Req.5 – </w:t>
      </w:r>
      <w:r w:rsidR="00990424">
        <w:t xml:space="preserve">Funcionamento </w:t>
      </w:r>
      <w:r w:rsidR="00721DBC">
        <w:t>off-line</w:t>
      </w:r>
    </w:p>
    <w:p w14:paraId="22D02D87" w14:textId="15CF275B" w:rsidR="007A2480" w:rsidRDefault="00990424" w:rsidP="007A2480">
      <w:pPr>
        <w:ind w:left="708" w:firstLine="708"/>
      </w:pPr>
      <w:r>
        <w:t xml:space="preserve">O software deve funcionar inteiramente sem a necessidade da internet, </w:t>
      </w:r>
      <w:r w:rsidR="00721DBC">
        <w:t xml:space="preserve">a não ser que seja necessário o download de atualizações. </w:t>
      </w:r>
    </w:p>
    <w:p w14:paraId="4355456F" w14:textId="77777777" w:rsidR="007A2480" w:rsidRDefault="007A2480" w:rsidP="00D85F2B">
      <w:pPr>
        <w:ind w:left="708" w:firstLine="708"/>
      </w:pPr>
    </w:p>
    <w:p w14:paraId="40223C02" w14:textId="77777777" w:rsidR="00D85F2B" w:rsidRDefault="00D85F2B" w:rsidP="00D85F2B">
      <w:pPr>
        <w:ind w:left="708" w:firstLine="708"/>
      </w:pPr>
    </w:p>
    <w:p w14:paraId="10F06C62" w14:textId="77777777" w:rsidR="0009003B" w:rsidRDefault="0009003B"/>
    <w:p w14:paraId="68B315E9" w14:textId="070FC348" w:rsidR="009F697A" w:rsidRDefault="009F697A" w:rsidP="009F697A">
      <w:pPr>
        <w:pStyle w:val="Ttulo1"/>
      </w:pPr>
      <w:bookmarkStart w:id="35" w:name="_Toc459891796"/>
      <w:r>
        <w:lastRenderedPageBreak/>
        <w:t>Projeto de Dados</w:t>
      </w:r>
      <w:bookmarkEnd w:id="35"/>
      <w:r w:rsidR="007821A6">
        <w:t xml:space="preserve"> </w:t>
      </w:r>
    </w:p>
    <w:p w14:paraId="62FA51B1" w14:textId="233D04A3" w:rsidR="009F697A" w:rsidRPr="009F697A" w:rsidRDefault="009F697A" w:rsidP="009F697A">
      <w:pPr>
        <w:pStyle w:val="Ttulo2"/>
      </w:pPr>
      <w:bookmarkStart w:id="36" w:name="_Toc459891797"/>
      <w:r>
        <w:t>Modelo Entidade-Relacionamento</w:t>
      </w:r>
      <w:bookmarkEnd w:id="36"/>
    </w:p>
    <w:p w14:paraId="395C887A" w14:textId="77777777" w:rsidR="009F697A" w:rsidRPr="00DD4D68" w:rsidRDefault="009F697A" w:rsidP="009F697A"/>
    <w:p w14:paraId="2DEC7B53" w14:textId="77777777" w:rsidR="009F697A" w:rsidRDefault="009F697A" w:rsidP="009F697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AE65B7" wp14:editId="4680EE41">
            <wp:extent cx="5969635" cy="39681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96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F22C" w14:textId="01BF3E1C" w:rsidR="009F697A" w:rsidRPr="00E3544C" w:rsidRDefault="009F697A" w:rsidP="009F697A">
      <w:pPr>
        <w:pStyle w:val="Legenda"/>
        <w:rPr>
          <w:i w:val="0"/>
        </w:rPr>
      </w:pPr>
      <w:bookmarkStart w:id="37" w:name="_Toc472106232"/>
      <w:r w:rsidRPr="00E3544C">
        <w:rPr>
          <w:b/>
          <w:i w:val="0"/>
        </w:rPr>
        <w:t xml:space="preserve">Figura </w:t>
      </w:r>
      <w:r w:rsidR="00BB5D30">
        <w:rPr>
          <w:b/>
          <w:i w:val="0"/>
        </w:rPr>
        <w:t>4</w:t>
      </w:r>
      <w:r w:rsidRPr="00E3544C">
        <w:rPr>
          <w:b/>
          <w:i w:val="0"/>
        </w:rPr>
        <w:t xml:space="preserve"> </w:t>
      </w:r>
      <w:r w:rsidR="00F72BC2" w:rsidRPr="00E3544C">
        <w:rPr>
          <w:b/>
          <w:i w:val="0"/>
        </w:rPr>
        <w:t>-</w:t>
      </w:r>
      <w:r w:rsidRPr="00E3544C">
        <w:rPr>
          <w:i w:val="0"/>
        </w:rPr>
        <w:t xml:space="preserve"> Modelo Entidade-Relacionamento</w:t>
      </w:r>
      <w:r w:rsidR="00AD6438" w:rsidRPr="00E3544C">
        <w:rPr>
          <w:i w:val="0"/>
        </w:rPr>
        <w:t>.</w:t>
      </w:r>
      <w:bookmarkEnd w:id="37"/>
    </w:p>
    <w:p w14:paraId="122320EE" w14:textId="77777777" w:rsidR="0009003B" w:rsidRDefault="0009003B" w:rsidP="009F697A">
      <w:pPr>
        <w:ind w:firstLine="708"/>
      </w:pPr>
    </w:p>
    <w:p w14:paraId="00AF6388" w14:textId="77777777" w:rsidR="001B2083" w:rsidRDefault="001B2083" w:rsidP="009F697A">
      <w:pPr>
        <w:ind w:firstLine="708"/>
      </w:pPr>
    </w:p>
    <w:p w14:paraId="638A0EE1" w14:textId="77777777" w:rsidR="001B2083" w:rsidRDefault="001B2083" w:rsidP="009F697A">
      <w:pPr>
        <w:ind w:firstLine="708"/>
      </w:pPr>
    </w:p>
    <w:p w14:paraId="4269A99A" w14:textId="77777777" w:rsidR="001B2083" w:rsidRDefault="001B2083" w:rsidP="009F697A">
      <w:pPr>
        <w:ind w:firstLine="708"/>
      </w:pPr>
    </w:p>
    <w:p w14:paraId="6A9C5268" w14:textId="77777777" w:rsidR="001B2083" w:rsidRDefault="001B2083" w:rsidP="009F697A">
      <w:pPr>
        <w:ind w:firstLine="708"/>
      </w:pPr>
    </w:p>
    <w:p w14:paraId="0A125B57" w14:textId="77777777" w:rsidR="001B2083" w:rsidRDefault="001B2083" w:rsidP="009F697A">
      <w:pPr>
        <w:ind w:firstLine="708"/>
      </w:pPr>
    </w:p>
    <w:p w14:paraId="7D46E03C" w14:textId="77777777" w:rsidR="001B2083" w:rsidRDefault="001B2083" w:rsidP="009F697A">
      <w:pPr>
        <w:ind w:firstLine="708"/>
      </w:pPr>
    </w:p>
    <w:p w14:paraId="23155084" w14:textId="77777777" w:rsidR="001B2083" w:rsidRDefault="001B2083" w:rsidP="009F697A">
      <w:pPr>
        <w:ind w:firstLine="708"/>
      </w:pPr>
    </w:p>
    <w:p w14:paraId="03BE8F08" w14:textId="77777777" w:rsidR="001B2083" w:rsidRDefault="001B2083" w:rsidP="009F697A">
      <w:pPr>
        <w:ind w:firstLine="708"/>
      </w:pPr>
    </w:p>
    <w:p w14:paraId="4081C66D" w14:textId="77777777" w:rsidR="001B2083" w:rsidRDefault="001B2083" w:rsidP="009F697A">
      <w:pPr>
        <w:ind w:firstLine="708"/>
      </w:pPr>
    </w:p>
    <w:p w14:paraId="4DA616FE" w14:textId="77777777" w:rsidR="001B2083" w:rsidRDefault="001B2083" w:rsidP="009F697A">
      <w:pPr>
        <w:ind w:firstLine="708"/>
      </w:pPr>
    </w:p>
    <w:p w14:paraId="77CCEE7A" w14:textId="77777777" w:rsidR="001B2083" w:rsidRDefault="001B2083" w:rsidP="009F697A">
      <w:pPr>
        <w:ind w:firstLine="708"/>
      </w:pPr>
    </w:p>
    <w:p w14:paraId="0BE5C738" w14:textId="77777777" w:rsidR="001B2083" w:rsidRDefault="001B2083" w:rsidP="009F697A">
      <w:pPr>
        <w:ind w:firstLine="708"/>
      </w:pPr>
    </w:p>
    <w:p w14:paraId="09185D6E" w14:textId="77777777" w:rsidR="001B2083" w:rsidRDefault="001B2083" w:rsidP="009F697A">
      <w:pPr>
        <w:ind w:firstLine="708"/>
      </w:pPr>
    </w:p>
    <w:p w14:paraId="06C4ED47" w14:textId="77777777" w:rsidR="001B2083" w:rsidRDefault="001B2083" w:rsidP="009F697A">
      <w:pPr>
        <w:ind w:firstLine="708"/>
      </w:pPr>
    </w:p>
    <w:p w14:paraId="4BCF65A1" w14:textId="77777777" w:rsidR="001B2083" w:rsidRDefault="001B2083" w:rsidP="009F697A">
      <w:pPr>
        <w:ind w:firstLine="708"/>
      </w:pPr>
    </w:p>
    <w:p w14:paraId="6E7AAB1A" w14:textId="77777777" w:rsidR="001B2083" w:rsidRDefault="001B2083" w:rsidP="009F697A">
      <w:pPr>
        <w:ind w:firstLine="708"/>
      </w:pPr>
    </w:p>
    <w:p w14:paraId="7302E793" w14:textId="77777777" w:rsidR="001B2083" w:rsidRDefault="001B2083" w:rsidP="009F697A">
      <w:pPr>
        <w:ind w:firstLine="708"/>
      </w:pPr>
    </w:p>
    <w:p w14:paraId="517AD83B" w14:textId="7BCD3DB4" w:rsidR="001B2083" w:rsidRDefault="001B2083" w:rsidP="001B2083">
      <w:pPr>
        <w:pStyle w:val="Ttulo1"/>
      </w:pPr>
      <w:bookmarkStart w:id="38" w:name="_Toc459891798"/>
      <w:r>
        <w:lastRenderedPageBreak/>
        <w:t>Projeto Lógico</w:t>
      </w:r>
      <w:bookmarkEnd w:id="38"/>
    </w:p>
    <w:p w14:paraId="42EC9CB7" w14:textId="3C236E80" w:rsidR="001B2083" w:rsidRDefault="001B2083" w:rsidP="001B2083">
      <w:pPr>
        <w:pStyle w:val="Ttulo2"/>
      </w:pPr>
      <w:bookmarkStart w:id="39" w:name="_Toc459891799"/>
      <w:r>
        <w:t>Diagrama de Classe</w:t>
      </w:r>
      <w:r w:rsidR="00145513">
        <w:t>s</w:t>
      </w:r>
      <w:bookmarkEnd w:id="39"/>
    </w:p>
    <w:p w14:paraId="0FCF38BB" w14:textId="2ECFF3EB" w:rsidR="00145513" w:rsidRDefault="00BB5D30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ACD3943" wp14:editId="1381A0C9">
            <wp:extent cx="6392167" cy="6287377"/>
            <wp:effectExtent l="0" t="0" r="889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aptura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70D4" w14:textId="45204660" w:rsidR="001B2083" w:rsidRPr="00E3544C" w:rsidRDefault="00145513" w:rsidP="00145513">
      <w:pPr>
        <w:pStyle w:val="Legenda"/>
        <w:rPr>
          <w:i w:val="0"/>
        </w:rPr>
      </w:pPr>
      <w:bookmarkStart w:id="40" w:name="_Toc472106233"/>
      <w:r w:rsidRPr="00E3544C">
        <w:rPr>
          <w:b/>
          <w:i w:val="0"/>
        </w:rPr>
        <w:t xml:space="preserve">Figura </w:t>
      </w:r>
      <w:r w:rsidR="00BB5D30">
        <w:rPr>
          <w:b/>
          <w:i w:val="0"/>
        </w:rPr>
        <w:t>5</w:t>
      </w:r>
      <w:r w:rsidRPr="00E3544C">
        <w:rPr>
          <w:b/>
          <w:i w:val="0"/>
        </w:rPr>
        <w:t xml:space="preserve"> </w:t>
      </w:r>
      <w:r w:rsidR="00F72BC2" w:rsidRPr="00E3544C">
        <w:rPr>
          <w:b/>
          <w:i w:val="0"/>
        </w:rPr>
        <w:t>-</w:t>
      </w:r>
      <w:r w:rsidRPr="00E3544C">
        <w:rPr>
          <w:i w:val="0"/>
        </w:rPr>
        <w:t xml:space="preserve"> Diagrama de </w:t>
      </w:r>
      <w:r w:rsidR="00F64EF4">
        <w:rPr>
          <w:i w:val="0"/>
        </w:rPr>
        <w:t>C</w:t>
      </w:r>
      <w:r w:rsidRPr="00E3544C">
        <w:rPr>
          <w:i w:val="0"/>
        </w:rPr>
        <w:t>lasses</w:t>
      </w:r>
      <w:r w:rsidR="00AD6438" w:rsidRPr="00E3544C">
        <w:rPr>
          <w:i w:val="0"/>
        </w:rPr>
        <w:t>.</w:t>
      </w:r>
      <w:bookmarkEnd w:id="40"/>
    </w:p>
    <w:p w14:paraId="5443E4FA" w14:textId="655055D7" w:rsidR="001B2083" w:rsidRDefault="001B2083" w:rsidP="001B2083">
      <w:pPr>
        <w:pStyle w:val="Ttulo2"/>
      </w:pPr>
      <w:bookmarkStart w:id="41" w:name="_Toc459891800"/>
      <w:r>
        <w:lastRenderedPageBreak/>
        <w:t>Diagrama de Sequência</w:t>
      </w:r>
      <w:bookmarkEnd w:id="41"/>
    </w:p>
    <w:p w14:paraId="0E2F28BF" w14:textId="1684A80D" w:rsidR="00C36385" w:rsidRDefault="00C36385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9A50CBD" wp14:editId="57D4D614">
            <wp:extent cx="6820852" cy="3696216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3736" w14:textId="77777777" w:rsidR="00C36385" w:rsidRPr="00C36385" w:rsidRDefault="00C36385" w:rsidP="00C36385"/>
    <w:p w14:paraId="7A2FB430" w14:textId="00441632" w:rsidR="00C36385" w:rsidRDefault="00C36385" w:rsidP="00C36385"/>
    <w:p w14:paraId="4F142E24" w14:textId="3B44A6D7" w:rsidR="00C36385" w:rsidRPr="00C36385" w:rsidRDefault="00C36385" w:rsidP="00C36385">
      <w:pPr>
        <w:pStyle w:val="Legenda"/>
        <w:rPr>
          <w:i w:val="0"/>
        </w:rPr>
      </w:pPr>
      <w:r>
        <w:tab/>
      </w:r>
      <w:r w:rsidRPr="00E3544C">
        <w:rPr>
          <w:b/>
          <w:i w:val="0"/>
        </w:rPr>
        <w:t xml:space="preserve">Figura </w:t>
      </w:r>
      <w:r w:rsidR="00BB5D30">
        <w:rPr>
          <w:b/>
          <w:i w:val="0"/>
        </w:rPr>
        <w:t>6</w:t>
      </w:r>
      <w:r w:rsidRPr="00E3544C">
        <w:rPr>
          <w:b/>
          <w:i w:val="0"/>
        </w:rPr>
        <w:t xml:space="preserve"> -</w:t>
      </w:r>
      <w:r w:rsidRPr="00E3544C">
        <w:rPr>
          <w:i w:val="0"/>
        </w:rPr>
        <w:t xml:space="preserve"> Diagrama de </w:t>
      </w:r>
      <w:r>
        <w:rPr>
          <w:i w:val="0"/>
        </w:rPr>
        <w:t>Sequencias – Busca feita pelo Administrador</w:t>
      </w:r>
    </w:p>
    <w:p w14:paraId="4BE6B4C6" w14:textId="3560C303" w:rsidR="00C36385" w:rsidRDefault="00C36385" w:rsidP="0014551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7426DB4" wp14:editId="6A8633CD">
            <wp:extent cx="6773220" cy="3591426"/>
            <wp:effectExtent l="0" t="0" r="889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V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1B29" w14:textId="7129F7D4" w:rsidR="00C36385" w:rsidRDefault="00C36385" w:rsidP="00C36385"/>
    <w:p w14:paraId="72156C49" w14:textId="70A97EE7" w:rsidR="00C36385" w:rsidRPr="00C36385" w:rsidRDefault="00C36385" w:rsidP="00C36385">
      <w:pPr>
        <w:tabs>
          <w:tab w:val="left" w:pos="4335"/>
        </w:tabs>
        <w:jc w:val="center"/>
      </w:pPr>
      <w:r w:rsidRPr="00E3544C">
        <w:rPr>
          <w:b/>
        </w:rPr>
        <w:t xml:space="preserve">Figura </w:t>
      </w:r>
      <w:r>
        <w:rPr>
          <w:b/>
          <w:i/>
        </w:rPr>
        <w:t>7</w:t>
      </w:r>
      <w:r w:rsidRPr="00E3544C">
        <w:rPr>
          <w:b/>
        </w:rPr>
        <w:t xml:space="preserve"> -</w:t>
      </w:r>
      <w:r w:rsidRPr="00E3544C">
        <w:t xml:space="preserve"> Diagrama de </w:t>
      </w:r>
      <w:r w:rsidRPr="00C36385">
        <w:t>Sequencias – Busca feita pelo Vendedor</w:t>
      </w:r>
    </w:p>
    <w:p w14:paraId="6E307AB5" w14:textId="77777777" w:rsidR="00C36385" w:rsidRDefault="00C36385" w:rsidP="0014551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6138E23" wp14:editId="397E28AC">
            <wp:extent cx="6811326" cy="3648584"/>
            <wp:effectExtent l="0" t="0" r="889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F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3CF6" w14:textId="3C231D3E" w:rsidR="00C36385" w:rsidRDefault="00C36385" w:rsidP="00145513">
      <w:pPr>
        <w:keepNext/>
        <w:jc w:val="center"/>
        <w:rPr>
          <w:noProof/>
          <w:lang w:eastAsia="pt-BR"/>
        </w:rPr>
      </w:pPr>
      <w:r w:rsidRPr="00E3544C">
        <w:rPr>
          <w:b/>
        </w:rPr>
        <w:t xml:space="preserve">Figura </w:t>
      </w:r>
      <w:r w:rsidR="00BB5D30">
        <w:rPr>
          <w:b/>
        </w:rPr>
        <w:t>8</w:t>
      </w:r>
      <w:r w:rsidRPr="00E3544C">
        <w:rPr>
          <w:b/>
        </w:rPr>
        <w:t xml:space="preserve"> -</w:t>
      </w:r>
      <w:r w:rsidRPr="00E3544C">
        <w:t xml:space="preserve"> Diagrama de </w:t>
      </w:r>
      <w:r w:rsidRPr="00C36385">
        <w:t>Sequencias – Cadastro de funcionários</w:t>
      </w:r>
    </w:p>
    <w:p w14:paraId="4E799765" w14:textId="77777777" w:rsidR="00C36385" w:rsidRDefault="00C36385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9E3CB18" wp14:editId="421D0B0E">
            <wp:extent cx="6782747" cy="3658111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V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F2C" w14:textId="77777777" w:rsidR="00C36385" w:rsidRDefault="00C36385" w:rsidP="00145513">
      <w:pPr>
        <w:keepNext/>
        <w:jc w:val="center"/>
      </w:pPr>
    </w:p>
    <w:p w14:paraId="48CB0A86" w14:textId="01A3E408" w:rsidR="00C36385" w:rsidRDefault="00C36385" w:rsidP="00145513">
      <w:pPr>
        <w:keepNext/>
        <w:jc w:val="center"/>
      </w:pPr>
      <w:r w:rsidRPr="00E3544C">
        <w:rPr>
          <w:b/>
        </w:rPr>
        <w:t xml:space="preserve">Figura </w:t>
      </w:r>
      <w:r w:rsidR="00BB5D30">
        <w:rPr>
          <w:b/>
          <w:i/>
        </w:rPr>
        <w:t>9</w:t>
      </w:r>
      <w:r w:rsidRPr="00E3544C">
        <w:rPr>
          <w:b/>
        </w:rPr>
        <w:t xml:space="preserve"> -</w:t>
      </w:r>
      <w:r w:rsidRPr="00E3544C">
        <w:t xml:space="preserve"> Diagrama de </w:t>
      </w:r>
      <w:r w:rsidRPr="00C36385">
        <w:t>Sequencias – Cadastro de veículos</w:t>
      </w:r>
    </w:p>
    <w:p w14:paraId="305F91B8" w14:textId="77777777" w:rsidR="00C36385" w:rsidRDefault="00C36385" w:rsidP="00145513">
      <w:pPr>
        <w:keepNext/>
        <w:jc w:val="center"/>
      </w:pPr>
    </w:p>
    <w:p w14:paraId="5D660DEB" w14:textId="0797A365" w:rsidR="00C36385" w:rsidRDefault="00C36385" w:rsidP="0014551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60F21AF" wp14:editId="6F3DE45C">
            <wp:extent cx="6820852" cy="3715268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F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1ACD" w14:textId="3B8878F6" w:rsidR="00C36385" w:rsidRDefault="00C36385" w:rsidP="00C36385"/>
    <w:p w14:paraId="7D954AC8" w14:textId="6362DD8E" w:rsidR="00C36385" w:rsidRDefault="00C36385" w:rsidP="00C36385"/>
    <w:p w14:paraId="62DA7703" w14:textId="63F21769" w:rsidR="00C36385" w:rsidRPr="00C36385" w:rsidRDefault="00C36385" w:rsidP="00C36385">
      <w:pPr>
        <w:tabs>
          <w:tab w:val="left" w:pos="4710"/>
        </w:tabs>
        <w:jc w:val="center"/>
      </w:pPr>
      <w:r w:rsidRPr="00E3544C">
        <w:rPr>
          <w:b/>
        </w:rPr>
        <w:t xml:space="preserve">Figura </w:t>
      </w:r>
      <w:r w:rsidR="00BB5D30">
        <w:rPr>
          <w:b/>
          <w:i/>
        </w:rPr>
        <w:t>10</w:t>
      </w:r>
      <w:r w:rsidRPr="00E3544C">
        <w:rPr>
          <w:b/>
        </w:rPr>
        <w:t xml:space="preserve"> -</w:t>
      </w:r>
      <w:r w:rsidRPr="00E3544C">
        <w:t xml:space="preserve"> Diagrama de </w:t>
      </w:r>
      <w:r w:rsidRPr="00C36385">
        <w:t>Sequencias – Editar registro de funcionári</w:t>
      </w:r>
      <w:r>
        <w:t>os</w:t>
      </w:r>
    </w:p>
    <w:p w14:paraId="4A24F9A2" w14:textId="77777777" w:rsidR="00C36385" w:rsidRDefault="00C36385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BB42FF0" wp14:editId="346E9A2E">
            <wp:extent cx="6801799" cy="362000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V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A55A" w14:textId="77777777" w:rsidR="00C36385" w:rsidRDefault="00C36385" w:rsidP="00145513">
      <w:pPr>
        <w:keepNext/>
        <w:jc w:val="center"/>
      </w:pPr>
    </w:p>
    <w:p w14:paraId="3B0C279A" w14:textId="4A62436A" w:rsidR="00C36385" w:rsidRPr="00C36385" w:rsidRDefault="00C36385" w:rsidP="00C36385">
      <w:pPr>
        <w:tabs>
          <w:tab w:val="left" w:pos="4710"/>
        </w:tabs>
        <w:jc w:val="center"/>
      </w:pPr>
      <w:r w:rsidRPr="00E3544C">
        <w:rPr>
          <w:b/>
        </w:rPr>
        <w:t xml:space="preserve">Figura </w:t>
      </w:r>
      <w:r w:rsidR="00BB5D30">
        <w:rPr>
          <w:b/>
        </w:rPr>
        <w:t>11</w:t>
      </w:r>
      <w:r w:rsidRPr="00E3544C">
        <w:rPr>
          <w:b/>
        </w:rPr>
        <w:t xml:space="preserve"> -</w:t>
      </w:r>
      <w:r w:rsidRPr="00E3544C">
        <w:t xml:space="preserve"> Diagrama de </w:t>
      </w:r>
      <w:r w:rsidRPr="00C36385">
        <w:t xml:space="preserve">Sequencias – Editar registro de </w:t>
      </w:r>
      <w:r>
        <w:t>veículos</w:t>
      </w:r>
    </w:p>
    <w:p w14:paraId="657E583E" w14:textId="77777777" w:rsidR="00C36385" w:rsidRDefault="00C36385" w:rsidP="00145513">
      <w:pPr>
        <w:keepNext/>
        <w:jc w:val="center"/>
      </w:pPr>
    </w:p>
    <w:p w14:paraId="3C87B712" w14:textId="7D5E867F" w:rsidR="00C36385" w:rsidRDefault="00C36385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9ABD49F" wp14:editId="37EB2939">
            <wp:extent cx="6858000" cy="360934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561B" w14:textId="77777777" w:rsidR="00C36385" w:rsidRPr="00C36385" w:rsidRDefault="00C36385" w:rsidP="00C36385"/>
    <w:p w14:paraId="2E5AB897" w14:textId="2ADD4E49" w:rsidR="00C36385" w:rsidRDefault="00C36385" w:rsidP="00C36385"/>
    <w:p w14:paraId="32227400" w14:textId="271BBA00" w:rsidR="00C36385" w:rsidRPr="00C36385" w:rsidRDefault="00C36385" w:rsidP="00C36385">
      <w:pPr>
        <w:tabs>
          <w:tab w:val="left" w:pos="4710"/>
        </w:tabs>
        <w:jc w:val="center"/>
      </w:pPr>
      <w:r w:rsidRPr="00E3544C">
        <w:rPr>
          <w:b/>
        </w:rPr>
        <w:t xml:space="preserve">Figura </w:t>
      </w:r>
      <w:r w:rsidR="00BB5D30">
        <w:rPr>
          <w:b/>
          <w:i/>
        </w:rPr>
        <w:t>12</w:t>
      </w:r>
      <w:r w:rsidRPr="00E3544C">
        <w:rPr>
          <w:b/>
        </w:rPr>
        <w:t xml:space="preserve"> -</w:t>
      </w:r>
      <w:r w:rsidRPr="00E3544C">
        <w:t xml:space="preserve"> Diagrama de </w:t>
      </w:r>
      <w:r w:rsidRPr="00C36385">
        <w:t xml:space="preserve">Sequencias – </w:t>
      </w:r>
      <w:r>
        <w:t>Login feito pelo administrador</w:t>
      </w:r>
    </w:p>
    <w:p w14:paraId="0710FF65" w14:textId="77777777" w:rsidR="00C36385" w:rsidRPr="00C36385" w:rsidRDefault="00C36385" w:rsidP="00C36385">
      <w:pPr>
        <w:jc w:val="center"/>
      </w:pPr>
    </w:p>
    <w:p w14:paraId="5AEBAD44" w14:textId="77777777" w:rsidR="00C36385" w:rsidRDefault="00C36385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540115F" wp14:editId="53994845">
            <wp:extent cx="6801799" cy="3629532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V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61D9" w14:textId="3EF66712" w:rsidR="00C36385" w:rsidRDefault="00C36385" w:rsidP="00C36385">
      <w:pPr>
        <w:tabs>
          <w:tab w:val="left" w:pos="4710"/>
        </w:tabs>
        <w:jc w:val="center"/>
      </w:pPr>
      <w:r w:rsidRPr="00E3544C">
        <w:rPr>
          <w:b/>
        </w:rPr>
        <w:t xml:space="preserve">Figura </w:t>
      </w:r>
      <w:r w:rsidR="00BB5D30">
        <w:rPr>
          <w:b/>
          <w:i/>
        </w:rPr>
        <w:t>13</w:t>
      </w:r>
      <w:r w:rsidRPr="00E3544C">
        <w:rPr>
          <w:b/>
        </w:rPr>
        <w:t xml:space="preserve"> -</w:t>
      </w:r>
      <w:r w:rsidRPr="00E3544C">
        <w:t xml:space="preserve"> Diagrama de </w:t>
      </w:r>
      <w:r w:rsidRPr="00C36385">
        <w:t xml:space="preserve">Sequencias – </w:t>
      </w:r>
      <w:r>
        <w:t>Login feito por um vendedor</w:t>
      </w:r>
    </w:p>
    <w:p w14:paraId="25516A7C" w14:textId="77777777" w:rsidR="00C36385" w:rsidRPr="00C36385" w:rsidRDefault="00C36385" w:rsidP="00C36385">
      <w:pPr>
        <w:tabs>
          <w:tab w:val="left" w:pos="4710"/>
        </w:tabs>
        <w:jc w:val="center"/>
      </w:pPr>
    </w:p>
    <w:p w14:paraId="57B13D66" w14:textId="77777777" w:rsidR="00C36385" w:rsidRDefault="00C36385" w:rsidP="00145513">
      <w:pPr>
        <w:keepNext/>
        <w:jc w:val="center"/>
        <w:rPr>
          <w:noProof/>
          <w:lang w:eastAsia="pt-BR"/>
        </w:rPr>
      </w:pPr>
    </w:p>
    <w:p w14:paraId="1C97F799" w14:textId="77777777" w:rsidR="00C36385" w:rsidRDefault="00C36385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5B2DE5C" wp14:editId="6D429FA7">
            <wp:extent cx="6858000" cy="3097530"/>
            <wp:effectExtent l="0" t="0" r="0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V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BA35" w14:textId="6E05D8B2" w:rsidR="00C36385" w:rsidRPr="00C36385" w:rsidRDefault="00C36385" w:rsidP="00C36385">
      <w:pPr>
        <w:tabs>
          <w:tab w:val="left" w:pos="4710"/>
        </w:tabs>
        <w:jc w:val="center"/>
      </w:pPr>
      <w:r w:rsidRPr="00E3544C">
        <w:rPr>
          <w:b/>
        </w:rPr>
        <w:t xml:space="preserve">Figura </w:t>
      </w:r>
      <w:r w:rsidR="00BB5D30">
        <w:rPr>
          <w:b/>
          <w:i/>
        </w:rPr>
        <w:t>14</w:t>
      </w:r>
      <w:r w:rsidRPr="00E3544C">
        <w:rPr>
          <w:b/>
        </w:rPr>
        <w:t xml:space="preserve"> -</w:t>
      </w:r>
      <w:r w:rsidRPr="00E3544C">
        <w:t xml:space="preserve"> Diagrama de </w:t>
      </w:r>
      <w:r w:rsidRPr="00C36385">
        <w:t xml:space="preserve">Sequencias – </w:t>
      </w:r>
      <w:r>
        <w:t>Vender feito pelo administrador</w:t>
      </w:r>
    </w:p>
    <w:p w14:paraId="3163FCA9" w14:textId="77777777" w:rsidR="00C36385" w:rsidRDefault="00C36385" w:rsidP="00145513">
      <w:pPr>
        <w:keepNext/>
        <w:jc w:val="center"/>
      </w:pPr>
    </w:p>
    <w:p w14:paraId="7E2EC529" w14:textId="0D026EDE" w:rsidR="00145513" w:rsidRDefault="00C36385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A9E11A6" wp14:editId="2FF3B7E4">
            <wp:extent cx="6858000" cy="303784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VV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E757" w14:textId="368491F4" w:rsidR="00C36385" w:rsidRDefault="00C36385" w:rsidP="00C36385">
      <w:pPr>
        <w:tabs>
          <w:tab w:val="left" w:pos="4710"/>
        </w:tabs>
        <w:jc w:val="center"/>
      </w:pPr>
      <w:bookmarkStart w:id="42" w:name="_Toc454873377"/>
      <w:bookmarkStart w:id="43" w:name="_Toc455670044"/>
      <w:bookmarkStart w:id="44" w:name="_Toc459891801"/>
      <w:r w:rsidRPr="00E3544C">
        <w:rPr>
          <w:b/>
        </w:rPr>
        <w:t xml:space="preserve">Figura </w:t>
      </w:r>
      <w:r w:rsidR="00BB5D30">
        <w:rPr>
          <w:b/>
        </w:rPr>
        <w:t>15</w:t>
      </w:r>
      <w:r w:rsidRPr="00E3544C">
        <w:rPr>
          <w:b/>
        </w:rPr>
        <w:t xml:space="preserve"> -</w:t>
      </w:r>
      <w:r w:rsidRPr="00E3544C">
        <w:t xml:space="preserve"> Diagrama de </w:t>
      </w:r>
      <w:r w:rsidRPr="00C36385">
        <w:t xml:space="preserve">Sequencias – </w:t>
      </w:r>
      <w:r>
        <w:t>Vender feito pelo vendedor</w:t>
      </w:r>
    </w:p>
    <w:p w14:paraId="2952D7CE" w14:textId="77777777" w:rsidR="00C36385" w:rsidRPr="00C36385" w:rsidRDefault="00C36385" w:rsidP="00C36385">
      <w:pPr>
        <w:tabs>
          <w:tab w:val="left" w:pos="4710"/>
        </w:tabs>
        <w:jc w:val="center"/>
      </w:pPr>
    </w:p>
    <w:p w14:paraId="60851E55" w14:textId="77777777" w:rsidR="005443E8" w:rsidRDefault="005443E8" w:rsidP="005443E8">
      <w:pPr>
        <w:pStyle w:val="Ttulo2"/>
      </w:pPr>
      <w:r>
        <w:t>Diagrama de Pacotes</w:t>
      </w:r>
      <w:bookmarkEnd w:id="42"/>
      <w:bookmarkEnd w:id="43"/>
      <w:bookmarkEnd w:id="44"/>
    </w:p>
    <w:p w14:paraId="6DE99059" w14:textId="77777777" w:rsidR="005443E8" w:rsidRDefault="005443E8" w:rsidP="005443E8">
      <w:pPr>
        <w:jc w:val="center"/>
      </w:pPr>
    </w:p>
    <w:p w14:paraId="34538EA2" w14:textId="2E0369D1" w:rsidR="005443E8" w:rsidRDefault="00BB5D30" w:rsidP="005443E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3FF345E" wp14:editId="0F452F05">
            <wp:extent cx="6858000" cy="358775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cote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B0B3" w14:textId="7A43810F" w:rsidR="005443E8" w:rsidRPr="005443E8" w:rsidRDefault="005443E8" w:rsidP="005443E8">
      <w:pPr>
        <w:pStyle w:val="Legenda"/>
        <w:rPr>
          <w:i w:val="0"/>
        </w:rPr>
      </w:pPr>
      <w:bookmarkStart w:id="45" w:name="_Toc381345607"/>
      <w:bookmarkStart w:id="46" w:name="_Toc455670281"/>
      <w:bookmarkStart w:id="47" w:name="_Toc472106235"/>
      <w:r w:rsidRPr="005443E8">
        <w:rPr>
          <w:b/>
          <w:i w:val="0"/>
        </w:rPr>
        <w:t xml:space="preserve">Figura </w:t>
      </w:r>
      <w:r w:rsidR="00BB5D30">
        <w:rPr>
          <w:b/>
          <w:i w:val="0"/>
        </w:rPr>
        <w:t>16</w:t>
      </w:r>
      <w:r w:rsidRPr="005443E8">
        <w:rPr>
          <w:b/>
          <w:i w:val="0"/>
        </w:rPr>
        <w:t xml:space="preserve"> -</w:t>
      </w:r>
      <w:r w:rsidRPr="005443E8">
        <w:rPr>
          <w:i w:val="0"/>
        </w:rPr>
        <w:t xml:space="preserve"> Diagrama de Pacotes</w:t>
      </w:r>
      <w:bookmarkEnd w:id="45"/>
      <w:bookmarkEnd w:id="46"/>
      <w:r>
        <w:rPr>
          <w:i w:val="0"/>
        </w:rPr>
        <w:t>.</w:t>
      </w:r>
      <w:bookmarkEnd w:id="47"/>
    </w:p>
    <w:p w14:paraId="30EE8052" w14:textId="77777777" w:rsidR="005443E8" w:rsidRDefault="005443E8" w:rsidP="005443E8">
      <w:pPr>
        <w:pStyle w:val="Ttulo2"/>
      </w:pPr>
      <w:bookmarkStart w:id="48" w:name="_Toc455670045"/>
      <w:bookmarkStart w:id="49" w:name="_Toc459891802"/>
      <w:r>
        <w:lastRenderedPageBreak/>
        <w:t>Diagrama de Atividade</w:t>
      </w:r>
      <w:bookmarkEnd w:id="48"/>
      <w:bookmarkEnd w:id="49"/>
    </w:p>
    <w:p w14:paraId="48BD9398" w14:textId="1039AB8E" w:rsidR="005443E8" w:rsidRDefault="006635D2" w:rsidP="005443E8">
      <w:pPr>
        <w:jc w:val="center"/>
      </w:pPr>
      <w:r>
        <w:rPr>
          <w:noProof/>
          <w:lang w:eastAsia="pt-BR"/>
        </w:rPr>
        <w:drawing>
          <wp:inline distT="0" distB="0" distL="0" distR="0" wp14:anchorId="0F77217C" wp14:editId="319041FD">
            <wp:extent cx="6858000" cy="44583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ca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04D6" w14:textId="7A416625" w:rsidR="005443E8" w:rsidRDefault="005443E8" w:rsidP="005443E8">
      <w:pPr>
        <w:keepNext/>
        <w:jc w:val="center"/>
      </w:pPr>
    </w:p>
    <w:p w14:paraId="7FCA5EAE" w14:textId="03401E10" w:rsidR="005443E8" w:rsidRDefault="005443E8" w:rsidP="006635D2">
      <w:pPr>
        <w:pStyle w:val="Legenda"/>
        <w:rPr>
          <w:i w:val="0"/>
        </w:rPr>
      </w:pPr>
      <w:bookmarkStart w:id="50" w:name="_Toc455670282"/>
      <w:bookmarkStart w:id="51" w:name="_Toc472106236"/>
      <w:r w:rsidRPr="005443E8">
        <w:rPr>
          <w:b/>
          <w:i w:val="0"/>
        </w:rPr>
        <w:t xml:space="preserve">Figura </w:t>
      </w:r>
      <w:r w:rsidR="00BB5D30">
        <w:rPr>
          <w:b/>
          <w:i w:val="0"/>
        </w:rPr>
        <w:t>17</w:t>
      </w:r>
      <w:r w:rsidRPr="005443E8">
        <w:rPr>
          <w:b/>
          <w:i w:val="0"/>
        </w:rPr>
        <w:t xml:space="preserve"> -</w:t>
      </w:r>
      <w:r w:rsidRPr="005443E8">
        <w:rPr>
          <w:i w:val="0"/>
        </w:rPr>
        <w:t xml:space="preserve"> Diagrama de Atividades</w:t>
      </w:r>
      <w:bookmarkEnd w:id="50"/>
      <w:r w:rsidR="006635D2">
        <w:rPr>
          <w:i w:val="0"/>
        </w:rPr>
        <w:t xml:space="preserve"> – Buscar</w:t>
      </w:r>
      <w:r>
        <w:rPr>
          <w:i w:val="0"/>
        </w:rPr>
        <w:t>.</w:t>
      </w:r>
      <w:bookmarkEnd w:id="51"/>
    </w:p>
    <w:p w14:paraId="549B56BF" w14:textId="77777777" w:rsidR="006635D2" w:rsidRDefault="006635D2" w:rsidP="006635D2">
      <w:pPr>
        <w:pStyle w:val="Legenda"/>
        <w:rPr>
          <w:i w:val="0"/>
        </w:rPr>
      </w:pPr>
    </w:p>
    <w:p w14:paraId="57742664" w14:textId="66335B6A" w:rsidR="006635D2" w:rsidRDefault="006635D2" w:rsidP="006635D2">
      <w:pPr>
        <w:pStyle w:val="Legenda"/>
        <w:rPr>
          <w:i w:val="0"/>
        </w:rPr>
      </w:pPr>
      <w:r>
        <w:rPr>
          <w:i w:val="0"/>
          <w:noProof/>
          <w:lang w:eastAsia="pt-BR"/>
        </w:rPr>
        <w:lastRenderedPageBreak/>
        <w:drawing>
          <wp:inline distT="0" distB="0" distL="0" distR="0" wp14:anchorId="15288557" wp14:editId="1B0F33BA">
            <wp:extent cx="6858000" cy="42398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dastra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572B" w14:textId="36B79D55" w:rsidR="006635D2" w:rsidRDefault="006635D2" w:rsidP="006635D2">
      <w:pPr>
        <w:pStyle w:val="Legenda"/>
        <w:rPr>
          <w:i w:val="0"/>
        </w:rPr>
      </w:pPr>
      <w:r w:rsidRPr="005443E8">
        <w:rPr>
          <w:b/>
          <w:i w:val="0"/>
        </w:rPr>
        <w:t xml:space="preserve">Figura </w:t>
      </w:r>
      <w:r w:rsidR="00BB5D30">
        <w:rPr>
          <w:b/>
          <w:i w:val="0"/>
        </w:rPr>
        <w:t>18</w:t>
      </w:r>
      <w:r w:rsidRPr="005443E8">
        <w:rPr>
          <w:b/>
          <w:i w:val="0"/>
        </w:rPr>
        <w:t xml:space="preserve"> -</w:t>
      </w:r>
      <w:r w:rsidRPr="005443E8">
        <w:rPr>
          <w:i w:val="0"/>
        </w:rPr>
        <w:t xml:space="preserve"> Diagrama de Atividades</w:t>
      </w:r>
      <w:r>
        <w:rPr>
          <w:i w:val="0"/>
        </w:rPr>
        <w:t xml:space="preserve"> – Cadastrar.</w:t>
      </w:r>
    </w:p>
    <w:p w14:paraId="154865BB" w14:textId="77777777" w:rsidR="006635D2" w:rsidRPr="006635D2" w:rsidRDefault="006635D2" w:rsidP="006635D2"/>
    <w:p w14:paraId="5B46ECD7" w14:textId="53963101" w:rsidR="006635D2" w:rsidRDefault="006635D2" w:rsidP="006635D2">
      <w:r>
        <w:rPr>
          <w:noProof/>
          <w:lang w:eastAsia="pt-BR"/>
        </w:rPr>
        <w:lastRenderedPageBreak/>
        <w:drawing>
          <wp:inline distT="0" distB="0" distL="0" distR="0" wp14:anchorId="43E2CBB4" wp14:editId="68FFCEA4">
            <wp:extent cx="6858000" cy="413258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dastrar_func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97BE" w14:textId="6455CF59" w:rsidR="006635D2" w:rsidRDefault="006635D2" w:rsidP="006635D2">
      <w:pPr>
        <w:pStyle w:val="Legenda"/>
        <w:rPr>
          <w:i w:val="0"/>
        </w:rPr>
      </w:pPr>
      <w:r w:rsidRPr="005443E8">
        <w:rPr>
          <w:b/>
          <w:i w:val="0"/>
        </w:rPr>
        <w:t xml:space="preserve">Figura </w:t>
      </w:r>
      <w:r>
        <w:rPr>
          <w:b/>
          <w:i w:val="0"/>
        </w:rPr>
        <w:t>1</w:t>
      </w:r>
      <w:r w:rsidR="00BB5D30">
        <w:rPr>
          <w:b/>
          <w:i w:val="0"/>
        </w:rPr>
        <w:t>9</w:t>
      </w:r>
      <w:r w:rsidRPr="005443E8">
        <w:rPr>
          <w:b/>
          <w:i w:val="0"/>
        </w:rPr>
        <w:t xml:space="preserve"> -</w:t>
      </w:r>
      <w:r w:rsidRPr="005443E8">
        <w:rPr>
          <w:i w:val="0"/>
        </w:rPr>
        <w:t xml:space="preserve"> Diagrama de Atividades</w:t>
      </w:r>
      <w:r>
        <w:rPr>
          <w:i w:val="0"/>
        </w:rPr>
        <w:t xml:space="preserve"> – Cadastrar funcionário.</w:t>
      </w:r>
    </w:p>
    <w:p w14:paraId="6A5C94B9" w14:textId="77777777" w:rsidR="006635D2" w:rsidRDefault="006635D2" w:rsidP="006635D2">
      <w:pPr>
        <w:tabs>
          <w:tab w:val="left" w:pos="4815"/>
        </w:tabs>
      </w:pPr>
    </w:p>
    <w:p w14:paraId="333B8C3C" w14:textId="77777777" w:rsidR="006635D2" w:rsidRDefault="006635D2" w:rsidP="006635D2">
      <w:pPr>
        <w:tabs>
          <w:tab w:val="left" w:pos="4815"/>
        </w:tabs>
      </w:pPr>
    </w:p>
    <w:p w14:paraId="2D0CF867" w14:textId="3AA19E44" w:rsidR="006635D2" w:rsidRDefault="006635D2" w:rsidP="006635D2">
      <w:pPr>
        <w:pStyle w:val="Legenda"/>
        <w:rPr>
          <w:i w:val="0"/>
        </w:rPr>
      </w:pPr>
      <w:r>
        <w:rPr>
          <w:noProof/>
          <w:lang w:eastAsia="pt-BR"/>
        </w:rPr>
        <w:lastRenderedPageBreak/>
        <w:drawing>
          <wp:inline distT="0" distB="0" distL="0" distR="0" wp14:anchorId="5CD41D6A" wp14:editId="15534886">
            <wp:extent cx="6858000" cy="42119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dastrar_veic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443E8">
        <w:rPr>
          <w:b/>
          <w:i w:val="0"/>
        </w:rPr>
        <w:t xml:space="preserve">Figura </w:t>
      </w:r>
      <w:r w:rsidR="00BB5D30">
        <w:rPr>
          <w:b/>
          <w:i w:val="0"/>
        </w:rPr>
        <w:t>20</w:t>
      </w:r>
      <w:r w:rsidRPr="005443E8">
        <w:rPr>
          <w:b/>
          <w:i w:val="0"/>
        </w:rPr>
        <w:t xml:space="preserve"> -</w:t>
      </w:r>
      <w:r w:rsidRPr="005443E8">
        <w:rPr>
          <w:i w:val="0"/>
        </w:rPr>
        <w:t xml:space="preserve"> Diagrama de Atividades</w:t>
      </w:r>
      <w:r>
        <w:rPr>
          <w:i w:val="0"/>
        </w:rPr>
        <w:t xml:space="preserve"> – Cadastrar veículo.</w:t>
      </w:r>
    </w:p>
    <w:p w14:paraId="09EB171E" w14:textId="3711F9E6" w:rsidR="006635D2" w:rsidRDefault="006635D2" w:rsidP="006635D2">
      <w:pPr>
        <w:tabs>
          <w:tab w:val="left" w:pos="4815"/>
        </w:tabs>
      </w:pPr>
    </w:p>
    <w:p w14:paraId="47ACAF64" w14:textId="4C6F0587" w:rsidR="006635D2" w:rsidRDefault="006635D2" w:rsidP="006635D2">
      <w:r>
        <w:rPr>
          <w:noProof/>
          <w:lang w:eastAsia="pt-BR"/>
        </w:rPr>
        <w:lastRenderedPageBreak/>
        <w:drawing>
          <wp:inline distT="0" distB="0" distL="0" distR="0" wp14:anchorId="0446D554" wp14:editId="6B558F80">
            <wp:extent cx="6858000" cy="49714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n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2DA9" w14:textId="68A2032E" w:rsidR="006635D2" w:rsidRDefault="006635D2" w:rsidP="006635D2">
      <w:pPr>
        <w:pStyle w:val="Legenda"/>
        <w:rPr>
          <w:i w:val="0"/>
        </w:rPr>
      </w:pPr>
      <w:r w:rsidRPr="005443E8">
        <w:rPr>
          <w:b/>
          <w:i w:val="0"/>
        </w:rPr>
        <w:t xml:space="preserve">Figura </w:t>
      </w:r>
      <w:r w:rsidR="00BB5D30">
        <w:rPr>
          <w:b/>
          <w:i w:val="0"/>
        </w:rPr>
        <w:t>21</w:t>
      </w:r>
      <w:r w:rsidRPr="005443E8">
        <w:rPr>
          <w:b/>
          <w:i w:val="0"/>
        </w:rPr>
        <w:t xml:space="preserve"> -</w:t>
      </w:r>
      <w:r w:rsidRPr="005443E8">
        <w:rPr>
          <w:i w:val="0"/>
        </w:rPr>
        <w:t xml:space="preserve"> Diagrama de Atividades</w:t>
      </w:r>
      <w:r>
        <w:rPr>
          <w:i w:val="0"/>
        </w:rPr>
        <w:t xml:space="preserve"> – Login.</w:t>
      </w:r>
    </w:p>
    <w:p w14:paraId="5A33F8C3" w14:textId="09C4EB32" w:rsidR="006635D2" w:rsidRDefault="006635D2" w:rsidP="006635D2"/>
    <w:p w14:paraId="6C21D04D" w14:textId="77777777" w:rsidR="006635D2" w:rsidRDefault="006635D2" w:rsidP="006635D2">
      <w:pPr>
        <w:tabs>
          <w:tab w:val="left" w:pos="1110"/>
        </w:tabs>
      </w:pPr>
      <w:r>
        <w:rPr>
          <w:noProof/>
          <w:lang w:eastAsia="pt-BR"/>
        </w:rPr>
        <w:lastRenderedPageBreak/>
        <w:drawing>
          <wp:inline distT="0" distB="0" distL="0" distR="0" wp14:anchorId="6D007F45" wp14:editId="0A1F4189">
            <wp:extent cx="6858000" cy="3997325"/>
            <wp:effectExtent l="0" t="0" r="0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nu_Adm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19B0" w14:textId="25ADF21E" w:rsidR="006635D2" w:rsidRDefault="006635D2" w:rsidP="006635D2">
      <w:pPr>
        <w:pStyle w:val="Legenda"/>
        <w:rPr>
          <w:i w:val="0"/>
        </w:rPr>
      </w:pPr>
      <w:r w:rsidRPr="005443E8">
        <w:rPr>
          <w:b/>
          <w:i w:val="0"/>
        </w:rPr>
        <w:t xml:space="preserve">Figura </w:t>
      </w:r>
      <w:r w:rsidR="00BB5D30">
        <w:rPr>
          <w:b/>
          <w:i w:val="0"/>
        </w:rPr>
        <w:t>22</w:t>
      </w:r>
      <w:r w:rsidRPr="005443E8">
        <w:rPr>
          <w:b/>
          <w:i w:val="0"/>
        </w:rPr>
        <w:t>-</w:t>
      </w:r>
      <w:r w:rsidRPr="005443E8">
        <w:rPr>
          <w:i w:val="0"/>
        </w:rPr>
        <w:t xml:space="preserve"> Diagrama de Atividades</w:t>
      </w:r>
      <w:r>
        <w:rPr>
          <w:i w:val="0"/>
        </w:rPr>
        <w:t xml:space="preserve"> – Menu Administrador.</w:t>
      </w:r>
    </w:p>
    <w:p w14:paraId="21E700EE" w14:textId="77777777" w:rsidR="006635D2" w:rsidRDefault="006635D2" w:rsidP="006635D2">
      <w:pPr>
        <w:tabs>
          <w:tab w:val="left" w:pos="1110"/>
        </w:tabs>
      </w:pPr>
    </w:p>
    <w:p w14:paraId="07F2D180" w14:textId="122AC530" w:rsidR="006635D2" w:rsidRDefault="006635D2" w:rsidP="006635D2">
      <w:pPr>
        <w:pStyle w:val="Legenda"/>
        <w:rPr>
          <w:i w:val="0"/>
        </w:rPr>
      </w:pPr>
      <w:r>
        <w:rPr>
          <w:noProof/>
          <w:lang w:eastAsia="pt-BR"/>
        </w:rPr>
        <w:lastRenderedPageBreak/>
        <w:drawing>
          <wp:inline distT="0" distB="0" distL="0" distR="0" wp14:anchorId="52F9B73F" wp14:editId="3AFCA90B">
            <wp:extent cx="6858000" cy="426529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nu_vend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443E8">
        <w:rPr>
          <w:b/>
          <w:i w:val="0"/>
        </w:rPr>
        <w:t xml:space="preserve">Figura </w:t>
      </w:r>
      <w:r w:rsidR="00BB5D30">
        <w:rPr>
          <w:b/>
          <w:i w:val="0"/>
        </w:rPr>
        <w:t>23</w:t>
      </w:r>
      <w:r w:rsidRPr="005443E8">
        <w:rPr>
          <w:b/>
          <w:i w:val="0"/>
        </w:rPr>
        <w:t xml:space="preserve"> -</w:t>
      </w:r>
      <w:r w:rsidRPr="005443E8">
        <w:rPr>
          <w:i w:val="0"/>
        </w:rPr>
        <w:t xml:space="preserve"> Diagrama de Atividades</w:t>
      </w:r>
      <w:r>
        <w:rPr>
          <w:i w:val="0"/>
        </w:rPr>
        <w:t xml:space="preserve"> – Menu Vendedor.</w:t>
      </w:r>
    </w:p>
    <w:p w14:paraId="627F9BBA" w14:textId="09EDEF07" w:rsidR="006635D2" w:rsidRDefault="006635D2" w:rsidP="006635D2">
      <w:pPr>
        <w:tabs>
          <w:tab w:val="left" w:pos="1110"/>
        </w:tabs>
      </w:pPr>
    </w:p>
    <w:p w14:paraId="1E3201F9" w14:textId="55E30436" w:rsidR="006635D2" w:rsidRDefault="006635D2" w:rsidP="006635D2">
      <w:r>
        <w:rPr>
          <w:noProof/>
          <w:lang w:eastAsia="pt-BR"/>
        </w:rPr>
        <w:lastRenderedPageBreak/>
        <w:drawing>
          <wp:inline distT="0" distB="0" distL="0" distR="0" wp14:anchorId="0DD0A598" wp14:editId="2565DA81">
            <wp:extent cx="6858000" cy="46329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ender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F78E" w14:textId="1EC63F72" w:rsidR="006635D2" w:rsidRDefault="006635D2" w:rsidP="006635D2">
      <w:pPr>
        <w:pStyle w:val="Legenda"/>
        <w:rPr>
          <w:i w:val="0"/>
        </w:rPr>
      </w:pPr>
      <w:r>
        <w:tab/>
      </w:r>
      <w:r w:rsidRPr="005443E8">
        <w:rPr>
          <w:b/>
          <w:i w:val="0"/>
        </w:rPr>
        <w:t xml:space="preserve">Figura </w:t>
      </w:r>
      <w:r w:rsidR="00BB5D30">
        <w:rPr>
          <w:b/>
          <w:i w:val="0"/>
        </w:rPr>
        <w:t>24</w:t>
      </w:r>
      <w:r w:rsidRPr="005443E8">
        <w:rPr>
          <w:b/>
          <w:i w:val="0"/>
        </w:rPr>
        <w:t xml:space="preserve"> -</w:t>
      </w:r>
      <w:r w:rsidRPr="005443E8">
        <w:rPr>
          <w:i w:val="0"/>
        </w:rPr>
        <w:t xml:space="preserve"> Diagrama de Atividades</w:t>
      </w:r>
      <w:r>
        <w:rPr>
          <w:i w:val="0"/>
        </w:rPr>
        <w:t xml:space="preserve"> – Vender.</w:t>
      </w:r>
    </w:p>
    <w:p w14:paraId="30864076" w14:textId="394DC095" w:rsidR="006635D2" w:rsidRPr="006635D2" w:rsidRDefault="006635D2" w:rsidP="006635D2">
      <w:pPr>
        <w:tabs>
          <w:tab w:val="left" w:pos="4380"/>
        </w:tabs>
      </w:pPr>
    </w:p>
    <w:p w14:paraId="6B92F4BC" w14:textId="77777777" w:rsidR="006C18BB" w:rsidRDefault="006C18BB" w:rsidP="006C18BB">
      <w:pPr>
        <w:pStyle w:val="Ttulo1"/>
      </w:pPr>
      <w:bookmarkStart w:id="52" w:name="_Toc455670046"/>
      <w:bookmarkStart w:id="53" w:name="_Toc459891803"/>
      <w:r>
        <w:lastRenderedPageBreak/>
        <w:t>Anexos</w:t>
      </w:r>
      <w:bookmarkEnd w:id="52"/>
      <w:bookmarkEnd w:id="53"/>
    </w:p>
    <w:p w14:paraId="7FC3D24B" w14:textId="77777777" w:rsidR="006C18BB" w:rsidRDefault="006C18BB" w:rsidP="006C18BB">
      <w:pPr>
        <w:pStyle w:val="Ttulo2"/>
      </w:pPr>
      <w:bookmarkStart w:id="54" w:name="_Toc455670047"/>
      <w:bookmarkStart w:id="55" w:name="_Toc459891804"/>
      <w:r w:rsidRPr="00D91FEF">
        <w:t>Storyboarding</w:t>
      </w:r>
      <w:bookmarkEnd w:id="54"/>
      <w:bookmarkEnd w:id="55"/>
    </w:p>
    <w:p w14:paraId="16678D25" w14:textId="77777777" w:rsidR="006C18BB" w:rsidRDefault="006C18BB" w:rsidP="006C18BB"/>
    <w:p w14:paraId="1D9E8EB3" w14:textId="6E6A471F" w:rsidR="006C18BB" w:rsidRPr="00224B9D" w:rsidRDefault="00FE4D43" w:rsidP="006C18BB">
      <w:pPr>
        <w:jc w:val="center"/>
      </w:pPr>
      <w:r>
        <w:rPr>
          <w:noProof/>
          <w:lang w:eastAsia="pt-BR"/>
        </w:rPr>
        <w:drawing>
          <wp:inline distT="0" distB="0" distL="0" distR="0" wp14:anchorId="7E3757BC" wp14:editId="212BB4C7">
            <wp:extent cx="6752842" cy="2524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316" cy="25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1CBA" w14:textId="1E952CFD" w:rsidR="006C18BB" w:rsidRDefault="006C18BB" w:rsidP="006C18BB">
      <w:pPr>
        <w:pStyle w:val="Legenda"/>
        <w:rPr>
          <w:i w:val="0"/>
        </w:rPr>
      </w:pPr>
      <w:bookmarkStart w:id="56" w:name="_Toc455670283"/>
      <w:bookmarkStart w:id="57" w:name="_Toc472106237"/>
      <w:r w:rsidRPr="00E3544C">
        <w:rPr>
          <w:b/>
          <w:i w:val="0"/>
        </w:rPr>
        <w:t xml:space="preserve">Figura </w:t>
      </w:r>
      <w:r w:rsidR="00BB5D30">
        <w:rPr>
          <w:b/>
          <w:i w:val="0"/>
        </w:rPr>
        <w:t>25</w:t>
      </w:r>
      <w:r w:rsidRPr="00E3544C">
        <w:rPr>
          <w:b/>
          <w:i w:val="0"/>
        </w:rPr>
        <w:t xml:space="preserve"> </w:t>
      </w:r>
      <w:r w:rsidR="00FE4D43">
        <w:rPr>
          <w:b/>
          <w:i w:val="0"/>
        </w:rPr>
        <w:t>–</w:t>
      </w:r>
      <w:r w:rsidRPr="00E3544C">
        <w:rPr>
          <w:i w:val="0"/>
        </w:rPr>
        <w:t xml:space="preserve"> Tela</w:t>
      </w:r>
      <w:bookmarkEnd w:id="56"/>
      <w:r w:rsidR="00FE4D43">
        <w:rPr>
          <w:i w:val="0"/>
        </w:rPr>
        <w:t xml:space="preserve"> de Login e Menu do Administrador</w:t>
      </w:r>
      <w:r w:rsidR="00E3544C" w:rsidRPr="00E3544C">
        <w:rPr>
          <w:i w:val="0"/>
        </w:rPr>
        <w:t>.</w:t>
      </w:r>
      <w:bookmarkEnd w:id="57"/>
    </w:p>
    <w:p w14:paraId="24C2FC94" w14:textId="2256953A" w:rsidR="00FE4D43" w:rsidRPr="00E3544C" w:rsidRDefault="00FE4D43" w:rsidP="006C18BB">
      <w:pPr>
        <w:pStyle w:val="Legenda"/>
        <w:rPr>
          <w:i w:val="0"/>
        </w:rPr>
      </w:pPr>
      <w:r>
        <w:rPr>
          <w:i w:val="0"/>
          <w:noProof/>
          <w:lang w:eastAsia="pt-BR"/>
        </w:rPr>
        <w:drawing>
          <wp:inline distT="0" distB="0" distL="0" distR="0" wp14:anchorId="6EA785D8" wp14:editId="6C63DB66">
            <wp:extent cx="6858000" cy="32715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D363" w14:textId="6557B7E5" w:rsidR="00FE4D43" w:rsidRDefault="00FE4D43" w:rsidP="006C18BB">
      <w:pPr>
        <w:pStyle w:val="Legenda"/>
      </w:pPr>
      <w:r w:rsidRPr="00E3544C">
        <w:rPr>
          <w:b/>
          <w:i w:val="0"/>
        </w:rPr>
        <w:lastRenderedPageBreak/>
        <w:t xml:space="preserve">Figura </w:t>
      </w:r>
      <w:r w:rsidR="00BB5D30">
        <w:rPr>
          <w:b/>
          <w:i w:val="0"/>
        </w:rPr>
        <w:t>26</w:t>
      </w:r>
      <w:r w:rsidRPr="00E3544C">
        <w:rPr>
          <w:b/>
          <w:i w:val="0"/>
        </w:rPr>
        <w:t xml:space="preserve"> </w:t>
      </w:r>
      <w:r>
        <w:rPr>
          <w:b/>
          <w:i w:val="0"/>
        </w:rPr>
        <w:t>–</w:t>
      </w:r>
      <w:r w:rsidRPr="00E3544C">
        <w:rPr>
          <w:i w:val="0"/>
        </w:rPr>
        <w:t xml:space="preserve"> Tela</w:t>
      </w:r>
      <w:r>
        <w:rPr>
          <w:i w:val="0"/>
        </w:rPr>
        <w:t xml:space="preserve"> de Cadastro e Menu do Vendedor.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901D6DC" wp14:editId="33446825">
            <wp:extent cx="6858000" cy="32715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D43">
        <w:rPr>
          <w:b/>
          <w:i w:val="0"/>
        </w:rPr>
        <w:t xml:space="preserve"> </w:t>
      </w:r>
      <w:r w:rsidRPr="00E3544C">
        <w:rPr>
          <w:b/>
          <w:i w:val="0"/>
        </w:rPr>
        <w:t xml:space="preserve">Figura </w:t>
      </w:r>
      <w:r w:rsidR="00BB5D30">
        <w:rPr>
          <w:b/>
          <w:i w:val="0"/>
        </w:rPr>
        <w:t>27</w:t>
      </w:r>
      <w:r w:rsidRPr="00E3544C">
        <w:rPr>
          <w:b/>
          <w:i w:val="0"/>
        </w:rPr>
        <w:t xml:space="preserve"> </w:t>
      </w:r>
      <w:r>
        <w:rPr>
          <w:b/>
          <w:i w:val="0"/>
        </w:rPr>
        <w:t>–</w:t>
      </w:r>
      <w:r w:rsidRPr="00E3544C">
        <w:rPr>
          <w:i w:val="0"/>
        </w:rPr>
        <w:t xml:space="preserve"> Tela</w:t>
      </w:r>
      <w:r>
        <w:rPr>
          <w:i w:val="0"/>
        </w:rPr>
        <w:t xml:space="preserve"> de Cadastro do funcionário e Cadastro do ve</w:t>
      </w:r>
      <w:r w:rsidR="00A32EED">
        <w:rPr>
          <w:i w:val="0"/>
        </w:rPr>
        <w:t>ículo</w:t>
      </w:r>
      <w:r>
        <w:rPr>
          <w:i w:val="0"/>
        </w:rPr>
        <w:t>.</w:t>
      </w:r>
    </w:p>
    <w:p w14:paraId="625C12AE" w14:textId="49340D55" w:rsidR="00FE4D43" w:rsidRDefault="00F873AE" w:rsidP="006C18BB">
      <w:pPr>
        <w:pStyle w:val="Legenda"/>
      </w:pPr>
      <w:r>
        <w:rPr>
          <w:noProof/>
          <w:lang w:eastAsia="pt-BR"/>
        </w:rPr>
        <w:drawing>
          <wp:inline distT="0" distB="0" distL="0" distR="0" wp14:anchorId="6CF04813" wp14:editId="2F829C6E">
            <wp:extent cx="6858000" cy="3844290"/>
            <wp:effectExtent l="0" t="0" r="0" b="381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5554" w14:textId="4ABC588E" w:rsidR="00FE4D43" w:rsidRDefault="00FE4D43" w:rsidP="006C18BB">
      <w:pPr>
        <w:pStyle w:val="Legenda"/>
      </w:pPr>
      <w:r w:rsidRPr="00E3544C">
        <w:rPr>
          <w:b/>
          <w:i w:val="0"/>
        </w:rPr>
        <w:t xml:space="preserve">Figura </w:t>
      </w:r>
      <w:r w:rsidR="00BB5D30">
        <w:rPr>
          <w:b/>
          <w:i w:val="0"/>
        </w:rPr>
        <w:t>28</w:t>
      </w:r>
      <w:r w:rsidRPr="00E3544C">
        <w:rPr>
          <w:b/>
          <w:i w:val="0"/>
        </w:rPr>
        <w:t xml:space="preserve"> </w:t>
      </w:r>
      <w:r>
        <w:rPr>
          <w:b/>
          <w:i w:val="0"/>
        </w:rPr>
        <w:t>–</w:t>
      </w:r>
      <w:r w:rsidRPr="00E3544C">
        <w:rPr>
          <w:i w:val="0"/>
        </w:rPr>
        <w:t xml:space="preserve"> Tela</w:t>
      </w:r>
      <w:r>
        <w:rPr>
          <w:i w:val="0"/>
        </w:rPr>
        <w:t xml:space="preserve"> de Busca</w:t>
      </w:r>
      <w:r w:rsidR="0065706A">
        <w:rPr>
          <w:i w:val="0"/>
        </w:rPr>
        <w:t xml:space="preserve"> </w:t>
      </w:r>
      <w:r w:rsidR="00F873AE">
        <w:rPr>
          <w:i w:val="0"/>
        </w:rPr>
        <w:t xml:space="preserve">e Tela de </w:t>
      </w:r>
      <w:r w:rsidR="008D7618">
        <w:rPr>
          <w:i w:val="0"/>
        </w:rPr>
        <w:t>Vendas</w:t>
      </w:r>
      <w:r>
        <w:rPr>
          <w:i w:val="0"/>
        </w:rPr>
        <w:t>.</w:t>
      </w:r>
    </w:p>
    <w:p w14:paraId="7D4568D4" w14:textId="1535A708" w:rsidR="006C18BB" w:rsidRDefault="006C18BB" w:rsidP="006C18BB">
      <w:pPr>
        <w:pStyle w:val="Ttulo2"/>
      </w:pPr>
      <w:bookmarkStart w:id="58" w:name="_Toc455670048"/>
      <w:bookmarkStart w:id="59" w:name="_Toc459891805"/>
      <w:r w:rsidRPr="00D91FEF">
        <w:lastRenderedPageBreak/>
        <w:t xml:space="preserve">Estrutura </w:t>
      </w:r>
      <w:r>
        <w:t>A</w:t>
      </w:r>
      <w:r w:rsidRPr="00D91FEF">
        <w:t xml:space="preserve">nalítica do </w:t>
      </w:r>
      <w:r>
        <w:t>P</w:t>
      </w:r>
      <w:r w:rsidRPr="00D91FEF">
        <w:t xml:space="preserve">rojeto </w:t>
      </w:r>
      <w:r w:rsidR="00D434D4">
        <w:t>–</w:t>
      </w:r>
      <w:r>
        <w:t xml:space="preserve"> EAP</w:t>
      </w:r>
      <w:bookmarkEnd w:id="58"/>
      <w:bookmarkEnd w:id="59"/>
    </w:p>
    <w:p w14:paraId="634C845A" w14:textId="0F9C2BA0" w:rsidR="00D434D4" w:rsidRPr="00D434D4" w:rsidRDefault="00D434D4" w:rsidP="00D434D4">
      <w:pPr>
        <w:rPr>
          <w:rFonts w:ascii="Arial" w:eastAsia="Arial" w:hAnsi="Arial" w:cs="Arial"/>
          <w:b/>
          <w:sz w:val="28"/>
        </w:rPr>
      </w:pPr>
      <w:r w:rsidRPr="00D434D4">
        <w:rPr>
          <w:rFonts w:ascii="Arial" w:eastAsia="Arial" w:hAnsi="Arial" w:cs="Arial"/>
          <w:b/>
          <w:sz w:val="28"/>
        </w:rPr>
        <w:t>Dicionário do EAP</w:t>
      </w:r>
    </w:p>
    <w:p w14:paraId="56177DA2" w14:textId="77777777" w:rsidR="00D434D4" w:rsidRPr="00D434D4" w:rsidRDefault="00D434D4" w:rsidP="00D434D4"/>
    <w:tbl>
      <w:tblPr>
        <w:tblW w:w="99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1560"/>
        <w:gridCol w:w="7546"/>
      </w:tblGrid>
      <w:tr w:rsidR="0012545C" w:rsidRPr="0012545C" w14:paraId="7339354D" w14:textId="77777777" w:rsidTr="0012545C">
        <w:trPr>
          <w:trHeight w:val="25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800000" w:fill="990000"/>
            <w:noWrap/>
            <w:vAlign w:val="center"/>
            <w:hideMark/>
          </w:tcPr>
          <w:p w14:paraId="2658716F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b/>
                <w:bCs/>
                <w:color w:val="FFFFFF"/>
                <w:sz w:val="20"/>
                <w:lang w:eastAsia="pt-BR"/>
              </w:rPr>
              <w:t>EAP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800000" w:fill="990000"/>
            <w:noWrap/>
            <w:vAlign w:val="center"/>
            <w:hideMark/>
          </w:tcPr>
          <w:p w14:paraId="2A046D71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b/>
                <w:bCs/>
                <w:color w:val="FFFFFF"/>
                <w:sz w:val="20"/>
                <w:lang w:eastAsia="pt-BR"/>
              </w:rPr>
              <w:t>EAP Título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  <w:shd w:val="clear" w:color="800000" w:fill="990000"/>
            <w:noWrap/>
            <w:vAlign w:val="center"/>
            <w:hideMark/>
          </w:tcPr>
          <w:p w14:paraId="06E751C9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b/>
                <w:bCs/>
                <w:color w:val="FFFFFF"/>
                <w:sz w:val="20"/>
                <w:lang w:eastAsia="pt-BR"/>
              </w:rPr>
              <w:t>EAP Descrição</w:t>
            </w:r>
          </w:p>
        </w:tc>
      </w:tr>
      <w:tr w:rsidR="0012545C" w:rsidRPr="0012545C" w14:paraId="291A87DA" w14:textId="77777777" w:rsidTr="0012545C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74BECE65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1.1.1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0E99B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CRUD</w:t>
            </w:r>
          </w:p>
        </w:tc>
        <w:tc>
          <w:tcPr>
            <w:tcW w:w="7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D552" w14:textId="39348803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 xml:space="preserve">Criação das classes vendedor e carro e das </w:t>
            </w:r>
            <w:r w:rsidR="004B392B" w:rsidRPr="0012545C">
              <w:rPr>
                <w:rFonts w:ascii="Arial" w:hAnsi="Arial" w:cs="Arial"/>
                <w:sz w:val="20"/>
                <w:lang w:eastAsia="pt-BR"/>
              </w:rPr>
              <w:t>funções</w:t>
            </w:r>
            <w:r w:rsidRPr="0012545C">
              <w:rPr>
                <w:rFonts w:ascii="Arial" w:hAnsi="Arial" w:cs="Arial"/>
                <w:sz w:val="20"/>
                <w:lang w:eastAsia="pt-BR"/>
              </w:rPr>
              <w:t xml:space="preserve"> Create, Read, Update e Delete.</w:t>
            </w:r>
          </w:p>
        </w:tc>
      </w:tr>
      <w:tr w:rsidR="0012545C" w:rsidRPr="0012545C" w14:paraId="73FB8A01" w14:textId="77777777" w:rsidTr="0012545C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79DA8099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1.1.2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45595" w14:textId="2A6FF78B" w:rsidR="0012545C" w:rsidRPr="0012545C" w:rsidRDefault="004B392B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Arquivos</w:t>
            </w:r>
          </w:p>
        </w:tc>
        <w:tc>
          <w:tcPr>
            <w:tcW w:w="7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1377" w14:textId="6B0360E1" w:rsidR="0012545C" w:rsidRPr="0012545C" w:rsidRDefault="004B392B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>Criação dos documentos .txt</w:t>
            </w:r>
            <w:r w:rsidR="0012545C" w:rsidRPr="0012545C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  <w:tr w:rsidR="0012545C" w:rsidRPr="0012545C" w14:paraId="487A08E0" w14:textId="77777777" w:rsidTr="0012545C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13EA3709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1.1.3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E12B0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Codificação</w:t>
            </w:r>
          </w:p>
        </w:tc>
        <w:tc>
          <w:tcPr>
            <w:tcW w:w="7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A92E" w14:textId="78D9F2AD" w:rsidR="0012545C" w:rsidRPr="0012545C" w:rsidRDefault="0012545C" w:rsidP="004B392B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Criação das telas, controle de usuários com login e senha, busca personalizada e</w:t>
            </w:r>
            <w:r w:rsidRPr="0012545C">
              <w:rPr>
                <w:rFonts w:ascii="Arial" w:hAnsi="Arial" w:cs="Arial"/>
                <w:sz w:val="20"/>
                <w:lang w:eastAsia="pt-BR"/>
              </w:rPr>
              <w:br/>
              <w:t xml:space="preserve"> Integração com </w:t>
            </w:r>
            <w:r w:rsidR="004B392B">
              <w:rPr>
                <w:rFonts w:ascii="Arial" w:hAnsi="Arial" w:cs="Arial"/>
                <w:sz w:val="20"/>
                <w:lang w:eastAsia="pt-BR"/>
              </w:rPr>
              <w:t>os arquivos de registro.</w:t>
            </w:r>
          </w:p>
        </w:tc>
      </w:tr>
      <w:tr w:rsidR="0012545C" w:rsidRPr="0012545C" w14:paraId="28CD9073" w14:textId="77777777" w:rsidTr="0012545C">
        <w:trPr>
          <w:trHeight w:val="25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0CB357F0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1.2.1.2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14E81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Escopo</w:t>
            </w:r>
          </w:p>
        </w:tc>
        <w:tc>
          <w:tcPr>
            <w:tcW w:w="7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8D2A" w14:textId="6CDF7863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 xml:space="preserve">Listagem das </w:t>
            </w:r>
            <w:r w:rsidR="00990424" w:rsidRPr="0012545C">
              <w:rPr>
                <w:rFonts w:ascii="Arial" w:hAnsi="Arial" w:cs="Arial"/>
                <w:sz w:val="20"/>
                <w:lang w:eastAsia="pt-BR"/>
              </w:rPr>
              <w:t>características</w:t>
            </w:r>
            <w:r w:rsidRPr="0012545C">
              <w:rPr>
                <w:rFonts w:ascii="Arial" w:hAnsi="Arial" w:cs="Arial"/>
                <w:sz w:val="20"/>
                <w:lang w:eastAsia="pt-BR"/>
              </w:rPr>
              <w:t xml:space="preserve"> e funcionalidades do software.</w:t>
            </w:r>
          </w:p>
        </w:tc>
      </w:tr>
      <w:tr w:rsidR="0012545C" w:rsidRPr="0012545C" w14:paraId="22019805" w14:textId="77777777" w:rsidTr="0012545C">
        <w:trPr>
          <w:trHeight w:val="5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712B5FEB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1.2.2.1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0BB9E7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Requisitos</w:t>
            </w:r>
            <w:r w:rsidRPr="0012545C">
              <w:rPr>
                <w:rFonts w:ascii="Arial" w:hAnsi="Arial" w:cs="Arial"/>
                <w:sz w:val="20"/>
                <w:lang w:eastAsia="pt-BR"/>
              </w:rPr>
              <w:br/>
              <w:t>Funcionais</w:t>
            </w:r>
          </w:p>
        </w:tc>
        <w:tc>
          <w:tcPr>
            <w:tcW w:w="7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78C63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 xml:space="preserve">Lista de funcionalidades necessárias no software. </w:t>
            </w:r>
          </w:p>
        </w:tc>
      </w:tr>
      <w:tr w:rsidR="0012545C" w:rsidRPr="0012545C" w14:paraId="6C007505" w14:textId="77777777" w:rsidTr="0012545C">
        <w:trPr>
          <w:trHeight w:val="5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3231BA6E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1.2.2.2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C9D3CB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Requisitos Não</w:t>
            </w:r>
            <w:r w:rsidRPr="0012545C">
              <w:rPr>
                <w:rFonts w:ascii="Arial" w:hAnsi="Arial" w:cs="Arial"/>
                <w:sz w:val="20"/>
                <w:lang w:eastAsia="pt-BR"/>
              </w:rPr>
              <w:br/>
              <w:t>Funcionais</w:t>
            </w:r>
          </w:p>
        </w:tc>
        <w:tc>
          <w:tcPr>
            <w:tcW w:w="7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F7AD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Lista de requisitos relacionados a desempenho e usabilidade do software.</w:t>
            </w:r>
          </w:p>
        </w:tc>
      </w:tr>
      <w:tr w:rsidR="0012545C" w:rsidRPr="0012545C" w14:paraId="1D043BEB" w14:textId="77777777" w:rsidTr="0012545C">
        <w:trPr>
          <w:trHeight w:val="5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68964477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1.2.2.3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CD689D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 xml:space="preserve">Diagrama de </w:t>
            </w:r>
            <w:r w:rsidRPr="0012545C">
              <w:rPr>
                <w:rFonts w:ascii="Arial" w:hAnsi="Arial" w:cs="Arial"/>
                <w:sz w:val="20"/>
                <w:lang w:eastAsia="pt-BR"/>
              </w:rPr>
              <w:br/>
              <w:t>Casos de Uso</w:t>
            </w:r>
          </w:p>
        </w:tc>
        <w:tc>
          <w:tcPr>
            <w:tcW w:w="7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31A4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Descrição das funcionalidades proposta no projeto.</w:t>
            </w:r>
          </w:p>
        </w:tc>
      </w:tr>
      <w:tr w:rsidR="0012545C" w:rsidRPr="0012545C" w14:paraId="13B9E070" w14:textId="77777777" w:rsidTr="0012545C">
        <w:trPr>
          <w:trHeight w:val="5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467B69F5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1.2.2.4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9CAFB4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Fluxos de Eventos</w:t>
            </w:r>
          </w:p>
        </w:tc>
        <w:tc>
          <w:tcPr>
            <w:tcW w:w="7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3BBF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Sequência de ações entre usuário e o sistema.</w:t>
            </w:r>
          </w:p>
        </w:tc>
      </w:tr>
      <w:tr w:rsidR="0012545C" w:rsidRPr="0012545C" w14:paraId="6A72BDAC" w14:textId="77777777" w:rsidTr="0012545C">
        <w:trPr>
          <w:trHeight w:val="5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5CE3D831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1.2.3.1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E9AFC9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 xml:space="preserve">Diagrama de </w:t>
            </w:r>
            <w:r w:rsidRPr="0012545C">
              <w:rPr>
                <w:rFonts w:ascii="Arial" w:hAnsi="Arial" w:cs="Arial"/>
                <w:sz w:val="20"/>
                <w:lang w:eastAsia="pt-BR"/>
              </w:rPr>
              <w:br/>
              <w:t>Atividades</w:t>
            </w:r>
          </w:p>
        </w:tc>
        <w:tc>
          <w:tcPr>
            <w:tcW w:w="7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7FA5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Diagrama que representa os fluxos de controle de uma atividade para outra.</w:t>
            </w:r>
          </w:p>
        </w:tc>
      </w:tr>
      <w:tr w:rsidR="0012545C" w:rsidRPr="0012545C" w14:paraId="0E5365EE" w14:textId="77777777" w:rsidTr="0012545C">
        <w:trPr>
          <w:trHeight w:val="76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4EE35C6E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1.2.3.2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5DC5DA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Diagrama de</w:t>
            </w:r>
            <w:r w:rsidRPr="0012545C">
              <w:rPr>
                <w:rFonts w:ascii="Arial" w:hAnsi="Arial" w:cs="Arial"/>
                <w:sz w:val="20"/>
                <w:lang w:eastAsia="pt-BR"/>
              </w:rPr>
              <w:br/>
              <w:t>Classes</w:t>
            </w:r>
          </w:p>
        </w:tc>
        <w:tc>
          <w:tcPr>
            <w:tcW w:w="7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BE029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Diagrama com todas as classes do software, contendo seus atributos e métodos.</w:t>
            </w:r>
            <w:r w:rsidRPr="0012545C">
              <w:rPr>
                <w:rFonts w:ascii="Arial" w:hAnsi="Arial" w:cs="Arial"/>
                <w:sz w:val="20"/>
                <w:lang w:eastAsia="pt-BR"/>
              </w:rPr>
              <w:br/>
              <w:t>Bem como a interação entre elas.</w:t>
            </w:r>
          </w:p>
        </w:tc>
      </w:tr>
      <w:tr w:rsidR="0012545C" w:rsidRPr="0012545C" w14:paraId="2F530D9B" w14:textId="77777777" w:rsidTr="0012545C">
        <w:trPr>
          <w:trHeight w:val="5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307A178E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1.2.3.3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E66FFC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Diagrama de Pacotes</w:t>
            </w:r>
          </w:p>
        </w:tc>
        <w:tc>
          <w:tcPr>
            <w:tcW w:w="7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08BC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Diagrama contendo os pacotes usados no software e suas classes.</w:t>
            </w:r>
          </w:p>
        </w:tc>
      </w:tr>
      <w:tr w:rsidR="0012545C" w:rsidRPr="0012545C" w14:paraId="1E9A2541" w14:textId="77777777" w:rsidTr="0012545C">
        <w:trPr>
          <w:trHeight w:val="5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14:paraId="203DD012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1.2.3.4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64176E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Diagrama de</w:t>
            </w:r>
            <w:r w:rsidRPr="0012545C">
              <w:rPr>
                <w:rFonts w:ascii="Arial" w:hAnsi="Arial" w:cs="Arial"/>
                <w:sz w:val="20"/>
                <w:lang w:eastAsia="pt-BR"/>
              </w:rPr>
              <w:br/>
              <w:t>Sequência</w:t>
            </w:r>
          </w:p>
        </w:tc>
        <w:tc>
          <w:tcPr>
            <w:tcW w:w="7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3CF72" w14:textId="77777777" w:rsidR="0012545C" w:rsidRPr="0012545C" w:rsidRDefault="0012545C" w:rsidP="0012545C">
            <w:pPr>
              <w:suppressAutoHyphens w:val="0"/>
              <w:jc w:val="center"/>
              <w:rPr>
                <w:rFonts w:ascii="Arial" w:hAnsi="Arial" w:cs="Arial"/>
                <w:sz w:val="20"/>
                <w:lang w:eastAsia="pt-BR"/>
              </w:rPr>
            </w:pPr>
            <w:r w:rsidRPr="0012545C">
              <w:rPr>
                <w:rFonts w:ascii="Arial" w:hAnsi="Arial" w:cs="Arial"/>
                <w:sz w:val="20"/>
                <w:lang w:eastAsia="pt-BR"/>
              </w:rPr>
              <w:t>Diagrama que tem o objetivo de mostrar como as mensagens entre os objetos são trocadas no decorrer do tempo para a realização de uma operação</w:t>
            </w:r>
          </w:p>
        </w:tc>
      </w:tr>
    </w:tbl>
    <w:p w14:paraId="6AD382BA" w14:textId="4B6F953F" w:rsidR="006C18BB" w:rsidRPr="00532C62" w:rsidRDefault="00B34C83" w:rsidP="00B34C83">
      <w:pPr>
        <w:jc w:val="center"/>
      </w:pPr>
      <w:r>
        <w:rPr>
          <w:b/>
          <w:bCs/>
          <w:szCs w:val="24"/>
        </w:rPr>
        <w:t xml:space="preserve">Tabela 8 - </w:t>
      </w:r>
      <w:r>
        <w:rPr>
          <w:szCs w:val="24"/>
        </w:rPr>
        <w:t>Dicionário do EAP</w:t>
      </w:r>
    </w:p>
    <w:p w14:paraId="4F4B0132" w14:textId="675C2A20" w:rsidR="006C18BB" w:rsidRDefault="00E67A77" w:rsidP="006C18B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9C802B6" wp14:editId="1E0E5FB2">
            <wp:extent cx="5162550" cy="83153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BD19" w14:textId="295A39E3" w:rsidR="006C18BB" w:rsidRPr="00E3544C" w:rsidRDefault="006C18BB" w:rsidP="006C18BB">
      <w:pPr>
        <w:jc w:val="center"/>
      </w:pPr>
      <w:bookmarkStart w:id="60" w:name="_Toc455670284"/>
      <w:r w:rsidRPr="00E3544C">
        <w:rPr>
          <w:b/>
        </w:rPr>
        <w:lastRenderedPageBreak/>
        <w:t xml:space="preserve">Figura </w:t>
      </w:r>
      <w:r w:rsidR="00E879F9">
        <w:rPr>
          <w:b/>
        </w:rPr>
        <w:t>29</w:t>
      </w:r>
      <w:r w:rsidRPr="00E3544C">
        <w:rPr>
          <w:b/>
        </w:rPr>
        <w:t xml:space="preserve"> </w:t>
      </w:r>
      <w:r w:rsidR="00E3544C" w:rsidRPr="00E3544C">
        <w:rPr>
          <w:b/>
        </w:rPr>
        <w:t>-</w:t>
      </w:r>
      <w:r w:rsidRPr="00E3544C">
        <w:rPr>
          <w:b/>
        </w:rPr>
        <w:t xml:space="preserve"> </w:t>
      </w:r>
      <w:r w:rsidRPr="00E3544C">
        <w:t>EAP</w:t>
      </w:r>
      <w:bookmarkEnd w:id="60"/>
      <w:r w:rsidR="00E3544C" w:rsidRPr="00E3544C">
        <w:t>.</w:t>
      </w:r>
    </w:p>
    <w:p w14:paraId="58582B11" w14:textId="77777777" w:rsidR="006C18BB" w:rsidRDefault="006C18BB" w:rsidP="006C18BB">
      <w:pPr>
        <w:jc w:val="center"/>
      </w:pPr>
    </w:p>
    <w:p w14:paraId="497913DA" w14:textId="77777777" w:rsidR="006C18BB" w:rsidRDefault="006C18BB" w:rsidP="006C18BB">
      <w:pPr>
        <w:pStyle w:val="Ttulo2"/>
      </w:pPr>
      <w:bookmarkStart w:id="61" w:name="_Toc455670049"/>
      <w:bookmarkStart w:id="62" w:name="_Toc459891806"/>
      <w:r>
        <w:t>Cronograma de Atividades</w:t>
      </w:r>
      <w:bookmarkEnd w:id="61"/>
      <w:bookmarkEnd w:id="62"/>
    </w:p>
    <w:p w14:paraId="44FB6285" w14:textId="77777777" w:rsidR="006C18BB" w:rsidRPr="00532C62" w:rsidRDefault="006C18BB" w:rsidP="006C18BB"/>
    <w:p w14:paraId="7AFF575D" w14:textId="0116960F" w:rsidR="006C18BB" w:rsidRDefault="00407B54" w:rsidP="006C18BB">
      <w:pPr>
        <w:jc w:val="center"/>
      </w:pPr>
      <w:r>
        <w:rPr>
          <w:noProof/>
          <w:lang w:eastAsia="pt-BR"/>
        </w:rPr>
        <w:drawing>
          <wp:inline distT="0" distB="0" distL="0" distR="0" wp14:anchorId="5A8765D6" wp14:editId="09A9039B">
            <wp:extent cx="3858164" cy="3581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8BB" w:rsidRPr="00532C62">
        <w:t xml:space="preserve"> </w:t>
      </w:r>
    </w:p>
    <w:p w14:paraId="30C77CD4" w14:textId="77777777" w:rsidR="006C18BB" w:rsidRDefault="006C18BB" w:rsidP="006C18BB">
      <w:pPr>
        <w:jc w:val="center"/>
      </w:pPr>
    </w:p>
    <w:p w14:paraId="700C962C" w14:textId="4511F906" w:rsidR="006C18BB" w:rsidRPr="00E3544C" w:rsidRDefault="006C18BB" w:rsidP="006C18BB">
      <w:pPr>
        <w:jc w:val="center"/>
      </w:pPr>
      <w:bookmarkStart w:id="63" w:name="_Toc455670285"/>
      <w:r w:rsidRPr="00E3544C">
        <w:rPr>
          <w:b/>
        </w:rPr>
        <w:t xml:space="preserve">Figura </w:t>
      </w:r>
      <w:r w:rsidR="00E879F9">
        <w:rPr>
          <w:b/>
        </w:rPr>
        <w:t>30</w:t>
      </w:r>
      <w:r w:rsidRPr="00E3544C">
        <w:rPr>
          <w:b/>
        </w:rPr>
        <w:t xml:space="preserve"> </w:t>
      </w:r>
      <w:r w:rsidR="00E3544C" w:rsidRPr="00E3544C">
        <w:rPr>
          <w:b/>
        </w:rPr>
        <w:t>-</w:t>
      </w:r>
      <w:r w:rsidRPr="00E3544C">
        <w:t xml:space="preserve"> Cronograma</w:t>
      </w:r>
      <w:bookmarkEnd w:id="63"/>
      <w:r w:rsidR="00E3544C" w:rsidRPr="00E3544C">
        <w:t>.</w:t>
      </w:r>
    </w:p>
    <w:p w14:paraId="2675821B" w14:textId="6DAEE935" w:rsidR="00250BA3" w:rsidRDefault="00250BA3" w:rsidP="00250BA3">
      <w:pPr>
        <w:pStyle w:val="Ttulo1"/>
      </w:pPr>
      <w:bookmarkStart w:id="64" w:name="_Toc459891807"/>
      <w:r>
        <w:lastRenderedPageBreak/>
        <w:t>Bibliografias de Texto</w:t>
      </w:r>
      <w:bookmarkEnd w:id="64"/>
    </w:p>
    <w:p w14:paraId="56443B80" w14:textId="02EF044B" w:rsidR="00A87DE8" w:rsidRPr="00A87DE8" w:rsidRDefault="00A87DE8" w:rsidP="00A87DE8">
      <w:pPr>
        <w:ind w:left="708"/>
      </w:pPr>
      <w:r w:rsidRPr="00A87DE8">
        <w:t>Sistemas de Informação Gerenciais. São Paulo: Pearson Prentice Hall. 2011. p. 114</w:t>
      </w:r>
    </w:p>
    <w:p w14:paraId="6A358991" w14:textId="3CFACA6A" w:rsidR="00250BA3" w:rsidRDefault="00250BA3" w:rsidP="00250BA3">
      <w:pPr>
        <w:pStyle w:val="Ttulo1"/>
      </w:pPr>
      <w:bookmarkStart w:id="65" w:name="_Toc459891808"/>
      <w:r>
        <w:lastRenderedPageBreak/>
        <w:t>Bibliografia de Imagens</w:t>
      </w:r>
      <w:bookmarkEnd w:id="65"/>
    </w:p>
    <w:p w14:paraId="50807846" w14:textId="77777777" w:rsidR="006C18BB" w:rsidRPr="004958EA" w:rsidRDefault="006C18BB" w:rsidP="00A03491">
      <w:pPr>
        <w:pStyle w:val="Legenda"/>
        <w:jc w:val="left"/>
        <w:rPr>
          <w:i w:val="0"/>
        </w:rPr>
      </w:pPr>
    </w:p>
    <w:sectPr w:rsidR="006C18BB" w:rsidRPr="004958EA" w:rsidSect="009E046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14EE1" w14:textId="77777777" w:rsidR="005E41AA" w:rsidRDefault="005E41AA">
      <w:r>
        <w:separator/>
      </w:r>
    </w:p>
  </w:endnote>
  <w:endnote w:type="continuationSeparator" w:id="0">
    <w:p w14:paraId="2C787FA6" w14:textId="77777777" w:rsidR="005E41AA" w:rsidRDefault="005E4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A6" w14:textId="77777777" w:rsidR="00C36385" w:rsidRDefault="00C36385">
    <w:pPr>
      <w:pStyle w:val="Rodap"/>
      <w:tabs>
        <w:tab w:val="clear" w:pos="8280"/>
        <w:tab w:val="right" w:pos="8640"/>
      </w:tabs>
      <w:jc w:val="center"/>
    </w:pP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</w:p>
  <w:p w14:paraId="10F06CA7" w14:textId="77777777" w:rsidR="00C36385" w:rsidRDefault="00C36385">
    <w:pPr>
      <w:pStyle w:val="Rodap"/>
      <w:pBdr>
        <w:top w:val="none" w:sz="0" w:space="0" w:color="auto"/>
      </w:pBdr>
    </w:pPr>
  </w:p>
  <w:p w14:paraId="10F06CA8" w14:textId="77777777" w:rsidR="00C36385" w:rsidRDefault="00C3638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01A8A" w14:textId="77777777" w:rsidR="00C36385" w:rsidRDefault="00C36385" w:rsidP="00240BB3">
    <w:pPr>
      <w:pStyle w:val="Rodap"/>
      <w:jc w:val="center"/>
      <w:rPr>
        <w:b/>
        <w:sz w:val="20"/>
      </w:rPr>
    </w:pPr>
  </w:p>
  <w:p w14:paraId="33A275F8" w14:textId="5C278B19" w:rsidR="00C36385" w:rsidRDefault="00C36385" w:rsidP="00240BB3">
    <w:pPr>
      <w:pStyle w:val="Rodap"/>
      <w:jc w:val="center"/>
      <w:rPr>
        <w:b/>
        <w:sz w:val="20"/>
      </w:rPr>
    </w:pPr>
    <w:r>
      <w:rPr>
        <w:b/>
        <w:sz w:val="20"/>
      </w:rPr>
      <w:t>INATEL</w:t>
    </w:r>
  </w:p>
  <w:p w14:paraId="05F06D79" w14:textId="77777777" w:rsidR="00C36385" w:rsidRDefault="00C36385" w:rsidP="00240BB3">
    <w:pPr>
      <w:pStyle w:val="Rodap"/>
      <w:jc w:val="center"/>
      <w:rPr>
        <w:b/>
        <w:sz w:val="20"/>
      </w:rPr>
    </w:pPr>
    <w:r>
      <w:rPr>
        <w:b/>
        <w:sz w:val="20"/>
      </w:rPr>
      <w:t>Av. João de Camargo, 510 - 37540-000</w:t>
    </w:r>
  </w:p>
  <w:p w14:paraId="10F06CAD" w14:textId="6CFC6F65" w:rsidR="00C36385" w:rsidRPr="009E0462" w:rsidRDefault="00C36385" w:rsidP="00240BB3">
    <w:pPr>
      <w:pStyle w:val="Rodap"/>
      <w:jc w:val="center"/>
      <w:rPr>
        <w:b/>
        <w:sz w:val="22"/>
      </w:rPr>
    </w:pPr>
    <w:r>
      <w:rPr>
        <w:b/>
        <w:sz w:val="20"/>
      </w:rPr>
      <w:t>Santa Rita do Sapucaí - MG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B1" w14:textId="77777777" w:rsidR="00C36385" w:rsidRDefault="00C36385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B2" w14:textId="58CF48D9" w:rsidR="00C36385" w:rsidRDefault="00C36385">
    <w:pPr>
      <w:pStyle w:val="Rodap"/>
      <w:tabs>
        <w:tab w:val="clear" w:pos="8280"/>
        <w:tab w:val="right" w:pos="8640"/>
      </w:tabs>
      <w:jc w:val="center"/>
    </w:pP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A6850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0F06CB3" w14:textId="77777777" w:rsidR="00C36385" w:rsidRDefault="00C36385">
    <w:pPr>
      <w:pStyle w:val="Rodap"/>
      <w:pBdr>
        <w:top w:val="none" w:sz="0" w:space="0" w:color="auto"/>
      </w:pBdr>
    </w:pPr>
  </w:p>
  <w:p w14:paraId="10F06CB4" w14:textId="77777777" w:rsidR="00C36385" w:rsidRDefault="00C36385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B6" w14:textId="77777777" w:rsidR="00C36385" w:rsidRDefault="00C363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039A2" w14:textId="77777777" w:rsidR="005E41AA" w:rsidRDefault="005E41AA">
      <w:r>
        <w:separator/>
      </w:r>
    </w:p>
  </w:footnote>
  <w:footnote w:type="continuationSeparator" w:id="0">
    <w:p w14:paraId="17BAA551" w14:textId="77777777" w:rsidR="005E41AA" w:rsidRDefault="005E41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A3" w14:textId="77777777" w:rsidR="00C36385" w:rsidRDefault="00C36385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  <w:r>
      <w:t>EC206 – Engenharia de Software II</w:t>
    </w:r>
  </w:p>
  <w:p w14:paraId="10F06CA4" w14:textId="77777777" w:rsidR="00C36385" w:rsidRDefault="00C36385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</w:pPr>
    <w:r>
      <w:t>Documento de Software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A9" w14:textId="74474DA9" w:rsidR="00C36385" w:rsidRDefault="00C36385">
    <w:pPr>
      <w:pStyle w:val="Cabealho"/>
      <w:jc w:val="center"/>
    </w:pPr>
    <w:r>
      <w:t>EC205 - Engenharia de Software I</w:t>
    </w:r>
  </w:p>
  <w:p w14:paraId="10F06CAA" w14:textId="77777777" w:rsidR="00C36385" w:rsidRDefault="00C36385" w:rsidP="00240BB3">
    <w:pPr>
      <w:pStyle w:val="Cabealh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AE" w14:textId="77777777" w:rsidR="00C36385" w:rsidRDefault="00C3638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B0" w14:textId="6D87C563" w:rsidR="00C36385" w:rsidRDefault="00C36385" w:rsidP="009E0462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  <w:r>
      <w:t>EC205 - Engenharia de Software I</w:t>
    </w:r>
  </w:p>
  <w:p w14:paraId="6D44ABF2" w14:textId="77777777" w:rsidR="00C36385" w:rsidRDefault="00C36385" w:rsidP="009E0462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06CB5" w14:textId="77777777" w:rsidR="00C36385" w:rsidRDefault="00C3638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30"/>
        </w:tabs>
        <w:ind w:left="71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Ttulo10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Wingdings" w:hAnsi="Wingdings" w:cs="Wingding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none"/>
      <w:pStyle w:val="Action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none"/>
      <w:pStyle w:val="Deliverable"/>
      <w:suff w:val="nothing"/>
      <w:lvlText w:val=""/>
      <w:lvlJc w:val="left"/>
      <w:pPr>
        <w:tabs>
          <w:tab w:val="num" w:pos="0"/>
        </w:tabs>
        <w:ind w:left="288" w:hanging="288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 w15:restartNumberingAfterBreak="0">
    <w:nsid w:val="11773858"/>
    <w:multiLevelType w:val="hybridMultilevel"/>
    <w:tmpl w:val="B368163E"/>
    <w:lvl w:ilvl="0" w:tplc="AD063752">
      <w:start w:val="3"/>
      <w:numFmt w:val="decimal"/>
      <w:lvlText w:val="%1"/>
      <w:lvlJc w:val="left"/>
      <w:pPr>
        <w:ind w:left="494" w:hanging="360"/>
      </w:pPr>
      <w:rPr>
        <w:rFonts w:ascii="Calibri" w:hAnsi="Calibr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10" w15:restartNumberingAfterBreak="0">
    <w:nsid w:val="58E214DA"/>
    <w:multiLevelType w:val="multilevel"/>
    <w:tmpl w:val="466E75D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71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tjQzsrQ0sTQ3NLNQ0lEKTi0uzszPAykwtKgFALufaxctAAAA"/>
  </w:docVars>
  <w:rsids>
    <w:rsidRoot w:val="00F849CE"/>
    <w:rsid w:val="00025F1F"/>
    <w:rsid w:val="000269C8"/>
    <w:rsid w:val="000613CF"/>
    <w:rsid w:val="00067DE2"/>
    <w:rsid w:val="0007649E"/>
    <w:rsid w:val="000878EE"/>
    <w:rsid w:val="0009003B"/>
    <w:rsid w:val="000A4141"/>
    <w:rsid w:val="000B1F65"/>
    <w:rsid w:val="000B485B"/>
    <w:rsid w:val="000B748D"/>
    <w:rsid w:val="000C458F"/>
    <w:rsid w:val="001001AE"/>
    <w:rsid w:val="0010250E"/>
    <w:rsid w:val="00113D90"/>
    <w:rsid w:val="00121B75"/>
    <w:rsid w:val="0012545C"/>
    <w:rsid w:val="00132CE5"/>
    <w:rsid w:val="00134634"/>
    <w:rsid w:val="001436B3"/>
    <w:rsid w:val="00145513"/>
    <w:rsid w:val="001467AA"/>
    <w:rsid w:val="001519B5"/>
    <w:rsid w:val="00157D36"/>
    <w:rsid w:val="00175D18"/>
    <w:rsid w:val="00177CEC"/>
    <w:rsid w:val="00187B83"/>
    <w:rsid w:val="00190DB0"/>
    <w:rsid w:val="0019294A"/>
    <w:rsid w:val="00194999"/>
    <w:rsid w:val="001B2083"/>
    <w:rsid w:val="001B2D82"/>
    <w:rsid w:val="001C7401"/>
    <w:rsid w:val="001D1CE9"/>
    <w:rsid w:val="001D4399"/>
    <w:rsid w:val="001D4E3E"/>
    <w:rsid w:val="001E0AAD"/>
    <w:rsid w:val="001E22CD"/>
    <w:rsid w:val="002040CA"/>
    <w:rsid w:val="00227320"/>
    <w:rsid w:val="00234CDA"/>
    <w:rsid w:val="00237CE7"/>
    <w:rsid w:val="00240BB3"/>
    <w:rsid w:val="00241B13"/>
    <w:rsid w:val="00250BA3"/>
    <w:rsid w:val="002569DD"/>
    <w:rsid w:val="00262B01"/>
    <w:rsid w:val="00281FC4"/>
    <w:rsid w:val="002903B6"/>
    <w:rsid w:val="00294C21"/>
    <w:rsid w:val="002A6C7C"/>
    <w:rsid w:val="002C4BBB"/>
    <w:rsid w:val="002D0266"/>
    <w:rsid w:val="002D1C07"/>
    <w:rsid w:val="002E5389"/>
    <w:rsid w:val="002F009A"/>
    <w:rsid w:val="002F6C7D"/>
    <w:rsid w:val="002F7955"/>
    <w:rsid w:val="00315A5F"/>
    <w:rsid w:val="00323652"/>
    <w:rsid w:val="00331244"/>
    <w:rsid w:val="003732C9"/>
    <w:rsid w:val="00381AC5"/>
    <w:rsid w:val="00384D6E"/>
    <w:rsid w:val="003907C7"/>
    <w:rsid w:val="003A2D40"/>
    <w:rsid w:val="003A6850"/>
    <w:rsid w:val="003B472F"/>
    <w:rsid w:val="003B540E"/>
    <w:rsid w:val="003F54BE"/>
    <w:rsid w:val="00407B54"/>
    <w:rsid w:val="00407C6A"/>
    <w:rsid w:val="00420A86"/>
    <w:rsid w:val="0043666A"/>
    <w:rsid w:val="0044394D"/>
    <w:rsid w:val="004448EC"/>
    <w:rsid w:val="00444C06"/>
    <w:rsid w:val="00457AFD"/>
    <w:rsid w:val="00463590"/>
    <w:rsid w:val="00466010"/>
    <w:rsid w:val="00467C1F"/>
    <w:rsid w:val="0047593D"/>
    <w:rsid w:val="0049065C"/>
    <w:rsid w:val="004958EA"/>
    <w:rsid w:val="004A02E6"/>
    <w:rsid w:val="004B392B"/>
    <w:rsid w:val="004C0228"/>
    <w:rsid w:val="004C233C"/>
    <w:rsid w:val="004C3AD5"/>
    <w:rsid w:val="004D5F84"/>
    <w:rsid w:val="004F43BA"/>
    <w:rsid w:val="004F5A19"/>
    <w:rsid w:val="005221F8"/>
    <w:rsid w:val="0053125E"/>
    <w:rsid w:val="005316BE"/>
    <w:rsid w:val="005338BD"/>
    <w:rsid w:val="00540DB6"/>
    <w:rsid w:val="00544264"/>
    <w:rsid w:val="005443E8"/>
    <w:rsid w:val="005474B0"/>
    <w:rsid w:val="00554CA4"/>
    <w:rsid w:val="005570FB"/>
    <w:rsid w:val="00565FE4"/>
    <w:rsid w:val="00573232"/>
    <w:rsid w:val="00577512"/>
    <w:rsid w:val="0058008A"/>
    <w:rsid w:val="005844CA"/>
    <w:rsid w:val="005A0CAC"/>
    <w:rsid w:val="005A22DF"/>
    <w:rsid w:val="005B256A"/>
    <w:rsid w:val="005C6AEA"/>
    <w:rsid w:val="005E194B"/>
    <w:rsid w:val="005E1E1C"/>
    <w:rsid w:val="005E41AA"/>
    <w:rsid w:val="005E7119"/>
    <w:rsid w:val="005F26CD"/>
    <w:rsid w:val="005F48D3"/>
    <w:rsid w:val="00604F7A"/>
    <w:rsid w:val="006263C9"/>
    <w:rsid w:val="006301EA"/>
    <w:rsid w:val="00630AC8"/>
    <w:rsid w:val="006353C7"/>
    <w:rsid w:val="00636CBF"/>
    <w:rsid w:val="00637B6E"/>
    <w:rsid w:val="00641630"/>
    <w:rsid w:val="006418B4"/>
    <w:rsid w:val="006459B6"/>
    <w:rsid w:val="00651360"/>
    <w:rsid w:val="00655FDB"/>
    <w:rsid w:val="0065706A"/>
    <w:rsid w:val="006635D2"/>
    <w:rsid w:val="0067082F"/>
    <w:rsid w:val="00690326"/>
    <w:rsid w:val="00694070"/>
    <w:rsid w:val="006A0A66"/>
    <w:rsid w:val="006B55E0"/>
    <w:rsid w:val="006C18BB"/>
    <w:rsid w:val="006C5AE3"/>
    <w:rsid w:val="006D0FB4"/>
    <w:rsid w:val="006D4D1E"/>
    <w:rsid w:val="006D7660"/>
    <w:rsid w:val="006E0D1E"/>
    <w:rsid w:val="006E30F1"/>
    <w:rsid w:val="006F1AB8"/>
    <w:rsid w:val="006F2969"/>
    <w:rsid w:val="006F3F6E"/>
    <w:rsid w:val="00721DBC"/>
    <w:rsid w:val="00726353"/>
    <w:rsid w:val="007464A8"/>
    <w:rsid w:val="00772DA0"/>
    <w:rsid w:val="0077357C"/>
    <w:rsid w:val="007779B0"/>
    <w:rsid w:val="00780F8D"/>
    <w:rsid w:val="007814E4"/>
    <w:rsid w:val="007821A6"/>
    <w:rsid w:val="00783A1B"/>
    <w:rsid w:val="00796046"/>
    <w:rsid w:val="007A2480"/>
    <w:rsid w:val="007A3EB7"/>
    <w:rsid w:val="007B3495"/>
    <w:rsid w:val="007C25D7"/>
    <w:rsid w:val="007F6199"/>
    <w:rsid w:val="007F619C"/>
    <w:rsid w:val="0080151E"/>
    <w:rsid w:val="008024FA"/>
    <w:rsid w:val="00803A51"/>
    <w:rsid w:val="008058B7"/>
    <w:rsid w:val="00825980"/>
    <w:rsid w:val="00834445"/>
    <w:rsid w:val="00855295"/>
    <w:rsid w:val="008552CF"/>
    <w:rsid w:val="0086567D"/>
    <w:rsid w:val="0087371B"/>
    <w:rsid w:val="00884A3A"/>
    <w:rsid w:val="008877F1"/>
    <w:rsid w:val="00887989"/>
    <w:rsid w:val="0089652E"/>
    <w:rsid w:val="008A4FB1"/>
    <w:rsid w:val="008D5902"/>
    <w:rsid w:val="008D7618"/>
    <w:rsid w:val="008F3E11"/>
    <w:rsid w:val="009010C1"/>
    <w:rsid w:val="00902DB5"/>
    <w:rsid w:val="00912C8D"/>
    <w:rsid w:val="00922279"/>
    <w:rsid w:val="0093109F"/>
    <w:rsid w:val="009407CC"/>
    <w:rsid w:val="00940DED"/>
    <w:rsid w:val="009534B2"/>
    <w:rsid w:val="009546D5"/>
    <w:rsid w:val="00990424"/>
    <w:rsid w:val="009910B3"/>
    <w:rsid w:val="009A0F06"/>
    <w:rsid w:val="009A1D6B"/>
    <w:rsid w:val="009A6243"/>
    <w:rsid w:val="009B147D"/>
    <w:rsid w:val="009B64DB"/>
    <w:rsid w:val="009C29DE"/>
    <w:rsid w:val="009C4B07"/>
    <w:rsid w:val="009E0462"/>
    <w:rsid w:val="009F0E9C"/>
    <w:rsid w:val="009F697A"/>
    <w:rsid w:val="00A03491"/>
    <w:rsid w:val="00A25AB2"/>
    <w:rsid w:val="00A32EED"/>
    <w:rsid w:val="00A34996"/>
    <w:rsid w:val="00A41A85"/>
    <w:rsid w:val="00A41C9C"/>
    <w:rsid w:val="00A60644"/>
    <w:rsid w:val="00A72292"/>
    <w:rsid w:val="00A77ABB"/>
    <w:rsid w:val="00A87DE8"/>
    <w:rsid w:val="00A955C3"/>
    <w:rsid w:val="00AB021E"/>
    <w:rsid w:val="00AB7755"/>
    <w:rsid w:val="00AD6438"/>
    <w:rsid w:val="00AF1181"/>
    <w:rsid w:val="00AF5F9E"/>
    <w:rsid w:val="00B059E1"/>
    <w:rsid w:val="00B165DD"/>
    <w:rsid w:val="00B24623"/>
    <w:rsid w:val="00B25ADD"/>
    <w:rsid w:val="00B32C11"/>
    <w:rsid w:val="00B34C83"/>
    <w:rsid w:val="00B51189"/>
    <w:rsid w:val="00B53F99"/>
    <w:rsid w:val="00B54E79"/>
    <w:rsid w:val="00B674EB"/>
    <w:rsid w:val="00B70C32"/>
    <w:rsid w:val="00B7599E"/>
    <w:rsid w:val="00B80346"/>
    <w:rsid w:val="00B944E2"/>
    <w:rsid w:val="00B97300"/>
    <w:rsid w:val="00BB27A2"/>
    <w:rsid w:val="00BB5D30"/>
    <w:rsid w:val="00BC0363"/>
    <w:rsid w:val="00BC7288"/>
    <w:rsid w:val="00BC7C8D"/>
    <w:rsid w:val="00BE0597"/>
    <w:rsid w:val="00BE13A5"/>
    <w:rsid w:val="00BE3648"/>
    <w:rsid w:val="00BE7A58"/>
    <w:rsid w:val="00BF6E58"/>
    <w:rsid w:val="00C11799"/>
    <w:rsid w:val="00C12158"/>
    <w:rsid w:val="00C13DDD"/>
    <w:rsid w:val="00C17354"/>
    <w:rsid w:val="00C36385"/>
    <w:rsid w:val="00C567FC"/>
    <w:rsid w:val="00C701B7"/>
    <w:rsid w:val="00C70A84"/>
    <w:rsid w:val="00C73086"/>
    <w:rsid w:val="00C91793"/>
    <w:rsid w:val="00C95566"/>
    <w:rsid w:val="00CB2488"/>
    <w:rsid w:val="00CB4253"/>
    <w:rsid w:val="00CB7CB9"/>
    <w:rsid w:val="00CE0B1C"/>
    <w:rsid w:val="00CF1394"/>
    <w:rsid w:val="00CF1DE2"/>
    <w:rsid w:val="00D22DF6"/>
    <w:rsid w:val="00D434D4"/>
    <w:rsid w:val="00D46F05"/>
    <w:rsid w:val="00D650CE"/>
    <w:rsid w:val="00D76BE9"/>
    <w:rsid w:val="00D77C62"/>
    <w:rsid w:val="00D8275C"/>
    <w:rsid w:val="00D85F2B"/>
    <w:rsid w:val="00D866FE"/>
    <w:rsid w:val="00DA4A7D"/>
    <w:rsid w:val="00DB468B"/>
    <w:rsid w:val="00DC4F37"/>
    <w:rsid w:val="00DD4D68"/>
    <w:rsid w:val="00DF3F41"/>
    <w:rsid w:val="00DF56AE"/>
    <w:rsid w:val="00E1224B"/>
    <w:rsid w:val="00E25E32"/>
    <w:rsid w:val="00E30C85"/>
    <w:rsid w:val="00E3544C"/>
    <w:rsid w:val="00E46BFB"/>
    <w:rsid w:val="00E640FF"/>
    <w:rsid w:val="00E67028"/>
    <w:rsid w:val="00E67A77"/>
    <w:rsid w:val="00E70A2C"/>
    <w:rsid w:val="00E7128B"/>
    <w:rsid w:val="00E7323C"/>
    <w:rsid w:val="00E7757E"/>
    <w:rsid w:val="00E83E03"/>
    <w:rsid w:val="00E85ABB"/>
    <w:rsid w:val="00E879F9"/>
    <w:rsid w:val="00E90A75"/>
    <w:rsid w:val="00E979FA"/>
    <w:rsid w:val="00EA4762"/>
    <w:rsid w:val="00EB239D"/>
    <w:rsid w:val="00ED0D46"/>
    <w:rsid w:val="00EE14EF"/>
    <w:rsid w:val="00EF5D64"/>
    <w:rsid w:val="00F012BA"/>
    <w:rsid w:val="00F1232A"/>
    <w:rsid w:val="00F1311C"/>
    <w:rsid w:val="00F1407C"/>
    <w:rsid w:val="00F26381"/>
    <w:rsid w:val="00F36C75"/>
    <w:rsid w:val="00F375B9"/>
    <w:rsid w:val="00F47187"/>
    <w:rsid w:val="00F51BB2"/>
    <w:rsid w:val="00F548AD"/>
    <w:rsid w:val="00F64EF4"/>
    <w:rsid w:val="00F72BC2"/>
    <w:rsid w:val="00F849CE"/>
    <w:rsid w:val="00F850B9"/>
    <w:rsid w:val="00F873AE"/>
    <w:rsid w:val="00F93EB5"/>
    <w:rsid w:val="00FA49F0"/>
    <w:rsid w:val="00FA58AF"/>
    <w:rsid w:val="00FB7757"/>
    <w:rsid w:val="00FD6508"/>
    <w:rsid w:val="00FD7C8F"/>
    <w:rsid w:val="00FE4D43"/>
    <w:rsid w:val="00FE7719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0F06BBC"/>
  <w15:docId w15:val="{CEE9E29B-0EF9-4D0E-8067-182F1934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F2B"/>
    <w:pPr>
      <w:suppressAutoHyphens/>
    </w:pPr>
    <w:rPr>
      <w:sz w:val="24"/>
      <w:lang w:eastAsia="zh-CN"/>
    </w:rPr>
  </w:style>
  <w:style w:type="paragraph" w:styleId="Ttulo1">
    <w:name w:val="heading 1"/>
    <w:basedOn w:val="DisplayText"/>
    <w:next w:val="Normal"/>
    <w:link w:val="Ttulo1Char"/>
    <w:qFormat/>
    <w:pPr>
      <w:pageBreakBefore/>
      <w:numPr>
        <w:numId w:val="1"/>
      </w:numPr>
      <w:pBdr>
        <w:bottom w:val="single" w:sz="32" w:space="3" w:color="808080"/>
      </w:pBdr>
      <w:spacing w:after="240"/>
      <w:outlineLvl w:val="0"/>
    </w:pPr>
    <w:rPr>
      <w:b/>
      <w:smallCaps/>
      <w:sz w:val="32"/>
    </w:rPr>
  </w:style>
  <w:style w:type="paragraph" w:styleId="Ttulo2">
    <w:name w:val="heading 2"/>
    <w:basedOn w:val="DisplayText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Ttulo3">
    <w:name w:val="heading 3"/>
    <w:basedOn w:val="DisplayText"/>
    <w:next w:val="Normal"/>
    <w:link w:val="Ttulo3Char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Ttulo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Ttulo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b/>
      <w:smallCaps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b/>
      <w:i w:val="0"/>
    </w:rPr>
  </w:style>
  <w:style w:type="character" w:customStyle="1" w:styleId="WW8Num1z2">
    <w:name w:val="WW8Num1z2"/>
    <w:rPr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Fontepargpadro4">
    <w:name w:val="Fonte parág. padrão4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3">
    <w:name w:val="Fonte parág. padrão3"/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-Absatz-Standardschriftart1111">
    <w:name w:val="WW-Absatz-Standardschriftart1111"/>
  </w:style>
  <w:style w:type="character" w:customStyle="1" w:styleId="Fontepargpadro2">
    <w:name w:val="Fonte parág. padrão2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b/>
      <w:i w:val="0"/>
    </w:rPr>
  </w:style>
  <w:style w:type="character" w:customStyle="1" w:styleId="WW8Num4z2">
    <w:name w:val="WW8Num4z2"/>
    <w:rPr>
      <w:color w:val="auto"/>
    </w:rPr>
  </w:style>
  <w:style w:type="character" w:customStyle="1" w:styleId="WW8Num5z1">
    <w:name w:val="WW8Num5z1"/>
    <w:rPr>
      <w:b/>
      <w:i w:val="0"/>
    </w:rPr>
  </w:style>
  <w:style w:type="character" w:customStyle="1" w:styleId="WW8Num5z2">
    <w:name w:val="WW8Num5z2"/>
    <w:rPr>
      <w:color w:val="auto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8z1">
    <w:name w:val="WW8Num8z1"/>
    <w:rPr>
      <w:b/>
      <w:i w:val="0"/>
    </w:rPr>
  </w:style>
  <w:style w:type="character" w:customStyle="1" w:styleId="WW8Num8z2">
    <w:name w:val="WW8Num8z2"/>
    <w:rPr>
      <w:color w:val="auto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St18z0">
    <w:name w:val="WW8NumSt18z0"/>
    <w:rPr>
      <w:rFonts w:ascii="Tms Rmn" w:hAnsi="Tms Rmn" w:cs="Tms Rmn"/>
      <w:sz w:val="14"/>
    </w:rPr>
  </w:style>
  <w:style w:type="character" w:customStyle="1" w:styleId="Fontepargpadro1">
    <w:name w:val="Fonte parág. padrão1"/>
  </w:style>
  <w:style w:type="character" w:styleId="HiperlinkVisitado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Caracteresdenotaderodap">
    <w:name w:val="Caracteres de nota de rodapé"/>
    <w:rPr>
      <w:sz w:val="14"/>
      <w:vertAlign w:val="superscript"/>
    </w:rPr>
  </w:style>
  <w:style w:type="character" w:customStyle="1" w:styleId="CommentChar">
    <w:name w:val="Comment Char"/>
    <w:rPr>
      <w:i/>
      <w:color w:val="0000FF"/>
      <w:sz w:val="24"/>
      <w:lang w:val="pt-BR" w:bidi="ar-SA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1"/>
  </w:style>
  <w:style w:type="character" w:customStyle="1" w:styleId="AssuntodocomentrioChar">
    <w:name w:val="Assunto do comentário Char"/>
    <w:rPr>
      <w:b/>
      <w:b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character" w:customStyle="1" w:styleId="apple-converted-space">
    <w:name w:val="apple-converted-space"/>
  </w:style>
  <w:style w:type="character" w:customStyle="1" w:styleId="Vnculodendice">
    <w:name w:val="Vínculo de índice"/>
  </w:style>
  <w:style w:type="paragraph" w:customStyle="1" w:styleId="Ttulo40">
    <w:name w:val="Título4"/>
    <w:basedOn w:val="Ttulo11"/>
    <w:next w:val="Subttulo"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rsid w:val="00A60644"/>
    <w:pPr>
      <w:suppressLineNumbers/>
      <w:spacing w:before="120" w:after="120"/>
      <w:jc w:val="center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DisplayText">
    <w:name w:val="_Display Text"/>
    <w:pPr>
      <w:suppressAutoHyphens/>
    </w:pPr>
    <w:rPr>
      <w:rFonts w:ascii="Arial" w:eastAsia="Arial" w:hAnsi="Arial" w:cs="Arial"/>
      <w:sz w:val="24"/>
      <w:lang w:eastAsia="zh-CN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Ttulo11">
    <w:name w:val="Título1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1">
    <w:name w:val="Legenda1"/>
    <w:basedOn w:val="Normal"/>
    <w:next w:val="Normal"/>
    <w:pPr>
      <w:spacing w:before="120" w:after="120"/>
    </w:pPr>
    <w:rPr>
      <w:b/>
    </w:rPr>
  </w:style>
  <w:style w:type="paragraph" w:styleId="Subttulo">
    <w:name w:val="Subtitle"/>
    <w:basedOn w:val="Ttulo11"/>
    <w:next w:val="Corpodetexto"/>
    <w:qFormat/>
    <w:pPr>
      <w:jc w:val="center"/>
    </w:pPr>
    <w:rPr>
      <w:i/>
      <w:iCs/>
    </w:rPr>
  </w:style>
  <w:style w:type="paragraph" w:customStyle="1" w:styleId="Contents">
    <w:name w:val="Contents"/>
    <w:basedOn w:val="Ttulo1"/>
    <w:pPr>
      <w:numPr>
        <w:numId w:val="0"/>
      </w:numPr>
    </w:pPr>
  </w:style>
  <w:style w:type="paragraph" w:customStyle="1" w:styleId="Heading1-FormatOnly">
    <w:name w:val="Heading 1 - Format Only"/>
    <w:basedOn w:val="Ttulo1"/>
    <w:pPr>
      <w:numPr>
        <w:numId w:val="0"/>
      </w:numPr>
    </w:pPr>
  </w:style>
  <w:style w:type="paragraph" w:customStyle="1" w:styleId="Comment">
    <w:name w:val="Comment"/>
    <w:basedOn w:val="Normal"/>
    <w:qFormat/>
    <w:rPr>
      <w:i/>
      <w:color w:val="0000FF"/>
    </w:rPr>
  </w:style>
  <w:style w:type="paragraph" w:customStyle="1" w:styleId="Title-Revision">
    <w:name w:val="Title - Revision"/>
    <w:basedOn w:val="Ttulo11"/>
    <w:pPr>
      <w:spacing w:before="720" w:after="240"/>
    </w:pPr>
  </w:style>
  <w:style w:type="paragraph" w:customStyle="1" w:styleId="Title-Date">
    <w:name w:val="Title - Date"/>
    <w:basedOn w:val="Ttulo11"/>
    <w:next w:val="Title-Revision"/>
    <w:pPr>
      <w:spacing w:after="720"/>
    </w:pPr>
  </w:style>
  <w:style w:type="paragraph" w:customStyle="1" w:styleId="Title-Name">
    <w:name w:val="Title - Name"/>
    <w:basedOn w:val="Ttulo11"/>
    <w:next w:val="Title-Filename"/>
    <w:pPr>
      <w:spacing w:before="480" w:after="720"/>
    </w:pPr>
  </w:style>
  <w:style w:type="paragraph" w:customStyle="1" w:styleId="Title-Filename">
    <w:name w:val="Title - Filename"/>
    <w:basedOn w:val="Ttulo11"/>
    <w:next w:val="Title-Date"/>
    <w:pPr>
      <w:spacing w:before="480" w:after="720"/>
    </w:pPr>
  </w:style>
  <w:style w:type="paragraph" w:customStyle="1" w:styleId="Table-ColHead">
    <w:name w:val="Table - Col. Head"/>
    <w:basedOn w:val="DisplayText"/>
    <w:qFormat/>
    <w:pPr>
      <w:keepNext/>
      <w:spacing w:before="60" w:after="60"/>
    </w:pPr>
    <w:rPr>
      <w:b/>
      <w:sz w:val="18"/>
    </w:rPr>
  </w:style>
  <w:style w:type="paragraph" w:customStyle="1" w:styleId="Table-Text">
    <w:name w:val="Table - Text"/>
    <w:basedOn w:val="Normal"/>
    <w:pPr>
      <w:spacing w:before="60" w:after="60"/>
    </w:pPr>
  </w:style>
  <w:style w:type="paragraph" w:styleId="Sumrio1">
    <w:name w:val="toc 1"/>
    <w:basedOn w:val="Normal"/>
    <w:next w:val="Normal"/>
    <w:uiPriority w:val="39"/>
    <w:pPr>
      <w:tabs>
        <w:tab w:val="right" w:leader="dot" w:pos="8640"/>
      </w:tabs>
      <w:spacing w:before="240" w:after="120"/>
    </w:pPr>
    <w:rPr>
      <w:b/>
      <w:smallCaps/>
    </w:rPr>
  </w:style>
  <w:style w:type="paragraph" w:styleId="Sumrio2">
    <w:name w:val="toc 2"/>
    <w:basedOn w:val="Normal"/>
    <w:next w:val="Normal"/>
    <w:uiPriority w:val="39"/>
    <w:pPr>
      <w:tabs>
        <w:tab w:val="right" w:leader="dot" w:pos="8640"/>
      </w:tabs>
    </w:pPr>
    <w:rPr>
      <w:smallCaps/>
    </w:rPr>
  </w:style>
  <w:style w:type="paragraph" w:styleId="Sumrio3">
    <w:name w:val="toc 3"/>
    <w:basedOn w:val="Normal"/>
    <w:next w:val="Normal"/>
    <w:uiPriority w:val="39"/>
    <w:pPr>
      <w:tabs>
        <w:tab w:val="right" w:leader="dot" w:pos="8640"/>
      </w:tabs>
      <w:ind w:left="360"/>
    </w:pPr>
    <w:rPr>
      <w:i/>
    </w:rPr>
  </w:style>
  <w:style w:type="paragraph" w:styleId="Cabealho">
    <w:name w:val="header"/>
    <w:basedOn w:val="Normal"/>
    <w:pPr>
      <w:pBdr>
        <w:bottom w:val="single" w:sz="4" w:space="1" w:color="000000"/>
      </w:pBdr>
      <w:tabs>
        <w:tab w:val="center" w:pos="3960"/>
        <w:tab w:val="right" w:pos="8280"/>
      </w:tabs>
    </w:pPr>
    <w:rPr>
      <w:sz w:val="18"/>
    </w:rPr>
  </w:style>
  <w:style w:type="paragraph" w:styleId="Rodap">
    <w:name w:val="footer"/>
    <w:basedOn w:val="Normal"/>
    <w:pPr>
      <w:pBdr>
        <w:top w:val="single" w:sz="4" w:space="1" w:color="000000"/>
      </w:pBdr>
      <w:tabs>
        <w:tab w:val="center" w:pos="4320"/>
        <w:tab w:val="right" w:pos="8280"/>
      </w:tabs>
    </w:pPr>
    <w:rPr>
      <w:sz w:val="18"/>
    </w:rPr>
  </w:style>
  <w:style w:type="paragraph" w:customStyle="1" w:styleId="Textoembloco1">
    <w:name w:val="Texto em bloco1"/>
    <w:basedOn w:val="Normal"/>
    <w:pPr>
      <w:ind w:left="708" w:right="-322"/>
    </w:pPr>
  </w:style>
  <w:style w:type="paragraph" w:customStyle="1" w:styleId="ndicedeilustraes1">
    <w:name w:val="Índice de ilustrações1"/>
    <w:basedOn w:val="Normal"/>
    <w:next w:val="Normal"/>
    <w:pPr>
      <w:ind w:left="400" w:hanging="40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2" w:space="3" w:color="C0C0C0"/>
      </w:pBdr>
      <w:spacing w:before="120"/>
    </w:pPr>
    <w:rPr>
      <w:b/>
      <w:sz w:val="20"/>
    </w:rPr>
  </w:style>
  <w:style w:type="paragraph" w:customStyle="1" w:styleId="ActionItem">
    <w:name w:val="Action Item"/>
    <w:basedOn w:val="Normal"/>
    <w:pPr>
      <w:numPr>
        <w:numId w:val="7"/>
      </w:numPr>
      <w:spacing w:after="120"/>
    </w:pPr>
  </w:style>
  <w:style w:type="paragraph" w:customStyle="1" w:styleId="Bibliografia1">
    <w:name w:val="Bibliografia1"/>
    <w:pPr>
      <w:suppressAutoHyphens/>
      <w:spacing w:after="120" w:line="240" w:lineRule="exact"/>
      <w:ind w:left="360" w:hanging="360"/>
    </w:pPr>
    <w:rPr>
      <w:rFonts w:eastAsia="Arial"/>
      <w:sz w:val="22"/>
      <w:lang w:val="en-US" w:eastAsia="zh-CN"/>
    </w:rPr>
  </w:style>
  <w:style w:type="paragraph" w:customStyle="1" w:styleId="Comment0">
    <w:name w:val="_Comment"/>
    <w:basedOn w:val="Normal"/>
    <w:next w:val="Normal"/>
    <w:pPr>
      <w:spacing w:after="240"/>
    </w:pPr>
    <w:rPr>
      <w:i/>
      <w:vanish/>
      <w:color w:val="808080"/>
    </w:rPr>
  </w:style>
  <w:style w:type="paragraph" w:customStyle="1" w:styleId="Code">
    <w:name w:val="Code"/>
    <w:basedOn w:val="Normal"/>
    <w:pPr>
      <w:keepNext/>
      <w:ind w:right="-1080"/>
    </w:pPr>
    <w:rPr>
      <w:rFonts w:ascii="Lucida Sans Typewriter" w:hAnsi="Lucida Sans Typewriter" w:cs="Lucida Sans Typewriter"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2" w:space="1" w:color="808080"/>
      </w:pBdr>
      <w:spacing w:after="60"/>
      <w:ind w:right="0"/>
    </w:pPr>
    <w:rPr>
      <w:rFonts w:ascii="Arial" w:hAnsi="Arial" w:cs="Arial"/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8" w:space="1" w:color="000000"/>
      </w:pBdr>
      <w:spacing w:after="120"/>
    </w:pPr>
    <w:rPr>
      <w:i/>
      <w:sz w:val="18"/>
    </w:rPr>
  </w:style>
  <w:style w:type="paragraph" w:customStyle="1" w:styleId="Note">
    <w:name w:val="Note"/>
    <w:basedOn w:val="Normal"/>
    <w:pPr>
      <w:pBdr>
        <w:top w:val="double" w:sz="1" w:space="3" w:color="FF0000"/>
        <w:left w:val="double" w:sz="1" w:space="3" w:color="FF0000"/>
        <w:bottom w:val="double" w:sz="1" w:space="3" w:color="FF0000"/>
        <w:right w:val="double" w:sz="1" w:space="3" w:color="FF0000"/>
      </w:pBdr>
      <w:spacing w:after="120"/>
    </w:pPr>
    <w:rPr>
      <w:vanish/>
      <w:color w:val="FF0000"/>
    </w:rPr>
  </w:style>
  <w:style w:type="paragraph" w:customStyle="1" w:styleId="Deliverable">
    <w:name w:val="Deliverable"/>
    <w:basedOn w:val="Normal"/>
    <w:pPr>
      <w:numPr>
        <w:numId w:val="8"/>
      </w:numPr>
      <w:spacing w:after="60"/>
    </w:pPr>
    <w:rPr>
      <w:sz w:val="20"/>
    </w:rPr>
  </w:style>
  <w:style w:type="paragraph" w:customStyle="1" w:styleId="PullQuote">
    <w:name w:val="Pull Quote"/>
    <w:basedOn w:val="Normal"/>
    <w:pPr>
      <w:pBdr>
        <w:top w:val="single" w:sz="8" w:space="12" w:color="000000"/>
        <w:left w:val="single" w:sz="4" w:space="12" w:color="FFFFFF"/>
        <w:bottom w:val="single" w:sz="4" w:space="12" w:color="000000"/>
        <w:right w:val="single" w:sz="4" w:space="12" w:color="FFFFFF"/>
      </w:pBdr>
      <w:shd w:val="clear" w:color="auto" w:fill="E5E5E5"/>
      <w:spacing w:before="120" w:after="240" w:line="288" w:lineRule="auto"/>
      <w:ind w:left="144" w:right="144"/>
      <w:jc w:val="center"/>
    </w:pPr>
    <w:rPr>
      <w:b/>
      <w:i/>
    </w:rPr>
  </w:style>
  <w:style w:type="paragraph" w:customStyle="1" w:styleId="TableText">
    <w:name w:val="Table Text"/>
    <w:basedOn w:val="Normal"/>
    <w:pPr>
      <w:spacing w:before="60" w:after="60" w:line="480" w:lineRule="auto"/>
    </w:pPr>
  </w:style>
  <w:style w:type="paragraph" w:customStyle="1" w:styleId="InfoBlue">
    <w:name w:val="InfoBlue"/>
    <w:basedOn w:val="Normal"/>
    <w:next w:val="Corpodetexto"/>
    <w:pPr>
      <w:widowControl w:val="0"/>
      <w:spacing w:after="120" w:line="240" w:lineRule="atLeast"/>
    </w:pPr>
    <w:rPr>
      <w:i/>
      <w:color w:val="0000FF"/>
      <w:sz w:val="20"/>
      <w:lang w:val="en-US"/>
    </w:rPr>
  </w:style>
  <w:style w:type="paragraph" w:customStyle="1" w:styleId="Corpodetexto21">
    <w:name w:val="Corpo de texto 21"/>
    <w:basedOn w:val="Normal"/>
    <w:pPr>
      <w:spacing w:before="60" w:after="60"/>
      <w:jc w:val="center"/>
    </w:pPr>
    <w:rPr>
      <w:i/>
      <w:color w:val="0000FF"/>
    </w:rPr>
  </w:style>
  <w:style w:type="paragraph" w:customStyle="1" w:styleId="infoblue0">
    <w:name w:val="infoblue"/>
    <w:basedOn w:val="Normal"/>
    <w:pPr>
      <w:spacing w:before="100" w:after="100" w:line="240" w:lineRule="atLeast"/>
    </w:pPr>
    <w:rPr>
      <w:i/>
      <w:iCs/>
      <w:color w:val="0000FF"/>
      <w:sz w:val="20"/>
    </w:rPr>
  </w:style>
  <w:style w:type="paragraph" w:styleId="Sumrio4">
    <w:name w:val="toc 4"/>
    <w:basedOn w:val="Normal"/>
    <w:next w:val="Normal"/>
    <w:uiPriority w:val="39"/>
    <w:pPr>
      <w:ind w:left="720"/>
    </w:pPr>
  </w:style>
  <w:style w:type="paragraph" w:customStyle="1" w:styleId="NormalJustificado">
    <w:name w:val="Normal + Justificado"/>
    <w:basedOn w:val="Normal"/>
    <w:rPr>
      <w:rFonts w:ascii="Arial" w:hAnsi="Arial" w:cs="Arial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5">
    <w:name w:val="toc 5"/>
    <w:basedOn w:val="ndice"/>
    <w:pPr>
      <w:tabs>
        <w:tab w:val="right" w:leader="dot" w:pos="8506"/>
      </w:tabs>
      <w:ind w:left="1132"/>
    </w:pPr>
  </w:style>
  <w:style w:type="paragraph" w:styleId="Sumrio6">
    <w:name w:val="toc 6"/>
    <w:basedOn w:val="ndice"/>
    <w:pPr>
      <w:tabs>
        <w:tab w:val="right" w:leader="dot" w:pos="8223"/>
      </w:tabs>
      <w:ind w:left="1415"/>
    </w:pPr>
  </w:style>
  <w:style w:type="paragraph" w:styleId="Sumrio7">
    <w:name w:val="toc 7"/>
    <w:basedOn w:val="ndice"/>
    <w:pPr>
      <w:tabs>
        <w:tab w:val="right" w:leader="dot" w:pos="7940"/>
      </w:tabs>
      <w:ind w:left="1698"/>
    </w:pPr>
  </w:style>
  <w:style w:type="paragraph" w:styleId="Sumrio8">
    <w:name w:val="toc 8"/>
    <w:basedOn w:val="ndice"/>
    <w:pPr>
      <w:tabs>
        <w:tab w:val="right" w:leader="dot" w:pos="7657"/>
      </w:tabs>
      <w:ind w:left="1981"/>
    </w:pPr>
  </w:style>
  <w:style w:type="paragraph" w:styleId="Sumrio9">
    <w:name w:val="toc 9"/>
    <w:basedOn w:val="ndice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Ttulo10">
    <w:name w:val="Título 10"/>
    <w:basedOn w:val="Ttulo20"/>
    <w:next w:val="Corpodetexto"/>
    <w:pPr>
      <w:numPr>
        <w:numId w:val="2"/>
      </w:numPr>
    </w:pPr>
    <w:rPr>
      <w:b/>
      <w:bCs/>
      <w:sz w:val="21"/>
      <w:szCs w:val="21"/>
    </w:rPr>
  </w:style>
  <w:style w:type="paragraph" w:styleId="ndicedeilustraes">
    <w:name w:val="table of figures"/>
    <w:basedOn w:val="Normal"/>
    <w:next w:val="Normal"/>
    <w:uiPriority w:val="99"/>
    <w:unhideWhenUsed/>
    <w:rsid w:val="000613CF"/>
  </w:style>
  <w:style w:type="paragraph" w:customStyle="1" w:styleId="Figura">
    <w:name w:val="Figura"/>
    <w:basedOn w:val="Legenda"/>
    <w:rsid w:val="00A60644"/>
  </w:style>
  <w:style w:type="character" w:customStyle="1" w:styleId="Ttulo3Char">
    <w:name w:val="Título 3 Char"/>
    <w:basedOn w:val="Fontepargpadro"/>
    <w:link w:val="Ttulo3"/>
    <w:rsid w:val="009F697A"/>
    <w:rPr>
      <w:rFonts w:ascii="Arial" w:eastAsia="Arial" w:hAnsi="Arial" w:cs="Arial"/>
      <w:b/>
      <w:sz w:val="24"/>
      <w:lang w:eastAsia="zh-CN"/>
    </w:rPr>
  </w:style>
  <w:style w:type="table" w:styleId="Tabelacomgrade">
    <w:name w:val="Table Grid"/>
    <w:basedOn w:val="Tabelanormal"/>
    <w:uiPriority w:val="59"/>
    <w:rsid w:val="00FB7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40BB3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240BB3"/>
    <w:rPr>
      <w:sz w:val="20"/>
    </w:rPr>
  </w:style>
  <w:style w:type="character" w:customStyle="1" w:styleId="TextodecomentrioChar1">
    <w:name w:val="Texto de comentário Char1"/>
    <w:basedOn w:val="Fontepargpadro"/>
    <w:link w:val="Textodecomentrio"/>
    <w:uiPriority w:val="99"/>
    <w:semiHidden/>
    <w:rsid w:val="00240BB3"/>
    <w:rPr>
      <w:lang w:eastAsia="zh-CN"/>
    </w:rPr>
  </w:style>
  <w:style w:type="table" w:customStyle="1" w:styleId="TableGridLight1">
    <w:name w:val="Table Grid Light1"/>
    <w:basedOn w:val="Tabelanormal"/>
    <w:uiPriority w:val="40"/>
    <w:rsid w:val="003A2D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3A2D40"/>
    <w:pPr>
      <w:suppressAutoHyphens w:val="0"/>
      <w:spacing w:before="100" w:beforeAutospacing="1" w:after="100" w:afterAutospacing="1"/>
    </w:pPr>
    <w:rPr>
      <w:szCs w:val="24"/>
      <w:lang w:eastAsia="pt-BR"/>
    </w:rPr>
  </w:style>
  <w:style w:type="character" w:customStyle="1" w:styleId="normaltextrun">
    <w:name w:val="normaltextrun"/>
    <w:basedOn w:val="Fontepargpadro"/>
    <w:rsid w:val="003A2D40"/>
  </w:style>
  <w:style w:type="character" w:customStyle="1" w:styleId="eop">
    <w:name w:val="eop"/>
    <w:basedOn w:val="Fontepargpadro"/>
    <w:rsid w:val="003A2D40"/>
  </w:style>
  <w:style w:type="character" w:customStyle="1" w:styleId="spellingerror">
    <w:name w:val="spellingerror"/>
    <w:basedOn w:val="Fontepargpadro"/>
    <w:rsid w:val="003A2D40"/>
  </w:style>
  <w:style w:type="character" w:customStyle="1" w:styleId="Ttulo1Char">
    <w:name w:val="Título 1 Char"/>
    <w:basedOn w:val="Fontepargpadro"/>
    <w:link w:val="Ttulo1"/>
    <w:rsid w:val="00250BA3"/>
    <w:rPr>
      <w:rFonts w:ascii="Arial" w:eastAsia="Arial" w:hAnsi="Arial" w:cs="Arial"/>
      <w:b/>
      <w:smallCaps/>
      <w:sz w:val="32"/>
      <w:lang w:eastAsia="zh-CN"/>
    </w:rPr>
  </w:style>
  <w:style w:type="paragraph" w:customStyle="1" w:styleId="Default">
    <w:name w:val="Default"/>
    <w:rsid w:val="00A41A8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image" Target="media/image12.PNG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C3BE8-3B15-45F1-8D81-87C5EB62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49</Pages>
  <Words>4454</Words>
  <Characters>24057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Sistema</vt:lpstr>
    </vt:vector>
  </TitlesOfParts>
  <Company/>
  <LinksUpToDate>false</LinksUpToDate>
  <CharactersWithSpaces>28455</CharactersWithSpaces>
  <SharedDoc>false</SharedDoc>
  <HLinks>
    <vt:vector size="6" baseType="variant">
      <vt:variant>
        <vt:i4>1704004</vt:i4>
      </vt:variant>
      <vt:variant>
        <vt:i4>3</vt:i4>
      </vt:variant>
      <vt:variant>
        <vt:i4>0</vt:i4>
      </vt:variant>
      <vt:variant>
        <vt:i4>5</vt:i4>
      </vt:variant>
      <vt:variant>
        <vt:lpwstr>http://www.inatel.br/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Sistema</dc:title>
  <dc:subject>Artefato integrante do PDSE 1.0</dc:subject>
  <dc:creator>valeska</dc:creator>
  <cp:lastModifiedBy>Usuário do Windows</cp:lastModifiedBy>
  <cp:revision>92</cp:revision>
  <cp:lastPrinted>2017-01-30T15:48:00Z</cp:lastPrinted>
  <dcterms:created xsi:type="dcterms:W3CDTF">2017-07-11T23:10:00Z</dcterms:created>
  <dcterms:modified xsi:type="dcterms:W3CDTF">2018-06-18T00:35:00Z</dcterms:modified>
</cp:coreProperties>
</file>